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CB14" w14:textId="77777777" w:rsidR="00451277" w:rsidRPr="0097347D" w:rsidRDefault="0035326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pict w14:anchorId="1C188838">
          <v:group id="_x0000_s1039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0;top:1636;width:11876;height:4467">
              <v:imagedata r:id="rId8" o:title=""/>
            </v:shape>
            <v:shape id="_x0000_s1042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1041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1040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2B87F359" w:rsidR="00451277" w:rsidRPr="0097347D" w:rsidRDefault="006E795F" w:rsidP="00815B8B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815B8B" w:rsidRPr="00815B8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Sharing Team Knowledge using Azure Project Wikis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63F8B8FB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March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7FDB1DFC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0587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400Lab01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707D9548" w14:textId="77777777" w:rsidR="00BA1EE3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04450771" w:history="1">
            <w:r w:rsidR="00BA1EE3" w:rsidRPr="00D9397F">
              <w:rPr>
                <w:rStyle w:val="Hyperlink"/>
                <w:rFonts w:eastAsia="Arial" w:cstheme="minorHAnsi"/>
                <w:noProof/>
              </w:rPr>
              <w:t>1.</w:t>
            </w:r>
            <w:r w:rsidR="00BA1EE3">
              <w:rPr>
                <w:rFonts w:cstheme="minorBidi"/>
                <w:noProof/>
                <w:lang w:val="en-IN" w:eastAsia="en-IN"/>
              </w:rPr>
              <w:tab/>
            </w:r>
            <w:r w:rsidR="00BA1EE3" w:rsidRPr="00D9397F">
              <w:rPr>
                <w:rStyle w:val="Hyperlink"/>
                <w:rFonts w:eastAsia="Arial" w:cstheme="minorHAnsi"/>
                <w:noProof/>
              </w:rPr>
              <w:t>Introduction</w:t>
            </w:r>
            <w:r w:rsidR="00BA1EE3">
              <w:rPr>
                <w:noProof/>
                <w:webHidden/>
              </w:rPr>
              <w:tab/>
            </w:r>
            <w:r w:rsidR="00BA1EE3">
              <w:rPr>
                <w:noProof/>
                <w:webHidden/>
              </w:rPr>
              <w:fldChar w:fldCharType="begin"/>
            </w:r>
            <w:r w:rsidR="00BA1EE3">
              <w:rPr>
                <w:noProof/>
                <w:webHidden/>
              </w:rPr>
              <w:instrText xml:space="preserve"> PAGEREF _Toc104450771 \h </w:instrText>
            </w:r>
            <w:r w:rsidR="00BA1EE3">
              <w:rPr>
                <w:noProof/>
                <w:webHidden/>
              </w:rPr>
            </w:r>
            <w:r w:rsidR="00BA1EE3">
              <w:rPr>
                <w:noProof/>
                <w:webHidden/>
              </w:rPr>
              <w:fldChar w:fldCharType="separate"/>
            </w:r>
            <w:r w:rsidR="00353260">
              <w:rPr>
                <w:noProof/>
                <w:webHidden/>
              </w:rPr>
              <w:t>3</w:t>
            </w:r>
            <w:r w:rsidR="00BA1EE3">
              <w:rPr>
                <w:noProof/>
                <w:webHidden/>
              </w:rPr>
              <w:fldChar w:fldCharType="end"/>
            </w:r>
          </w:hyperlink>
        </w:p>
        <w:p w14:paraId="1CD4E31E" w14:textId="77777777" w:rsidR="00BA1EE3" w:rsidRDefault="00BA1EE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4450772" w:history="1">
            <w:r w:rsidRPr="00D9397F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D9397F">
              <w:rPr>
                <w:rStyle w:val="Hyperlink"/>
                <w:rFonts w:eastAsia="Arial" w:cstheme="minorHAnsi"/>
                <w:noProof/>
              </w:rPr>
              <w:t>Exercise 0: Configure the lab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32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C865" w14:textId="77777777" w:rsidR="00BA1EE3" w:rsidRDefault="00BA1EE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4450773" w:history="1">
            <w:r w:rsidRPr="00D9397F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D9397F">
              <w:rPr>
                <w:rStyle w:val="Hyperlink"/>
                <w:rFonts w:eastAsia="Arial" w:cstheme="minorHAnsi"/>
                <w:noProof/>
              </w:rPr>
              <w:t>Exercise 1: Publish code as 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3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A402" w14:textId="77777777" w:rsidR="00BA1EE3" w:rsidRDefault="00BA1EE3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lang w:val="en-IN" w:eastAsia="en-IN"/>
            </w:rPr>
          </w:pPr>
          <w:hyperlink w:anchor="_Toc104450774" w:history="1">
            <w:r w:rsidRPr="00D9397F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D9397F">
              <w:rPr>
                <w:rStyle w:val="Hyperlink"/>
                <w:rFonts w:eastAsia="Arial" w:cstheme="minorHAnsi"/>
                <w:noProof/>
              </w:rPr>
              <w:t>Exercise 2: Create and manage a project 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32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3AF84471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FD10F26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23F1498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60BB8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FC7F76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B2C82E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B65F5B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750D50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8C7514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7450E4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4FFF64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055A86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56E8D2F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D2B415A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F770E82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57471E2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41D115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FECE58" w14:textId="77777777" w:rsidR="006D28EF" w:rsidRDefault="006D28E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9097EE8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47F2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8F663D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D5201E3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1F1F22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FA21A2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8E92C39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5287E3" w14:textId="77777777" w:rsidR="00815B8B" w:rsidRDefault="00815B8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5206B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87AE45" w14:textId="1F62BAC7" w:rsidR="00683D9C" w:rsidRPr="005A7AA6" w:rsidRDefault="00683D9C" w:rsidP="00E503C1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04450771"/>
      <w:bookmarkStart w:id="1" w:name="_GoBack"/>
      <w:bookmarkEnd w:id="1"/>
      <w:r w:rsidRPr="005A7AA6">
        <w:rPr>
          <w:rFonts w:asciiTheme="minorHAnsi" w:eastAsia="Arial" w:hAnsiTheme="minorHAnsi" w:cstheme="minorHAnsi"/>
          <w:color w:val="E36C0A" w:themeColor="accent6" w:themeShade="BF"/>
        </w:rPr>
        <w:lastRenderedPageBreak/>
        <w:t>Introduction</w:t>
      </w:r>
      <w:bookmarkEnd w:id="0"/>
    </w:p>
    <w:p w14:paraId="29DB065C" w14:textId="1BBD3ED5" w:rsidR="0060587D" w:rsidRPr="00815B8B" w:rsidRDefault="00815B8B" w:rsidP="00815B8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815B8B">
        <w:rPr>
          <w:rFonts w:ascii="Segoe UI" w:hAnsi="Segoe UI" w:cs="Segoe UI"/>
          <w:color w:val="24292F"/>
          <w:sz w:val="24"/>
          <w:szCs w:val="24"/>
          <w:lang w:val="en-IN" w:eastAsia="en-IN"/>
        </w:rPr>
        <w:t>In this lab, you will create and configure wiki in an Azure DevOps, including managing markdown content and creating a Mermaid diagram.</w:t>
      </w:r>
    </w:p>
    <w:p w14:paraId="61A5CD63" w14:textId="77777777" w:rsidR="00815B8B" w:rsidRDefault="00815B8B" w:rsidP="0060587D">
      <w:pPr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5C3A6BD7" w14:textId="77777777" w:rsidR="0060587D" w:rsidRPr="0060587D" w:rsidRDefault="0060587D" w:rsidP="0060587D">
      <w:pPr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0587D">
        <w:rPr>
          <w:rFonts w:asciiTheme="minorHAnsi" w:hAnsiTheme="minorHAnsi" w:cstheme="minorHAnsi"/>
          <w:sz w:val="24"/>
          <w:szCs w:val="24"/>
          <w:lang w:val="en-IN" w:eastAsia="en-IN"/>
        </w:rPr>
        <w:t>After you complete this lab, you will be able to:</w:t>
      </w:r>
    </w:p>
    <w:p w14:paraId="1D2D6038" w14:textId="77777777" w:rsidR="00815B8B" w:rsidRPr="00815B8B" w:rsidRDefault="00815B8B" w:rsidP="00815B8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815B8B">
        <w:rPr>
          <w:rFonts w:ascii="Segoe UI" w:hAnsi="Segoe UI" w:cs="Segoe UI"/>
          <w:color w:val="24292F"/>
          <w:sz w:val="24"/>
          <w:szCs w:val="24"/>
          <w:lang w:val="en-IN" w:eastAsia="en-IN"/>
        </w:rPr>
        <w:t>Create a wiki in an Azure Project</w:t>
      </w:r>
    </w:p>
    <w:p w14:paraId="70D10095" w14:textId="77777777" w:rsidR="00815B8B" w:rsidRPr="00815B8B" w:rsidRDefault="00815B8B" w:rsidP="00815B8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815B8B">
        <w:rPr>
          <w:rFonts w:ascii="Segoe UI" w:hAnsi="Segoe UI" w:cs="Segoe UI"/>
          <w:color w:val="24292F"/>
          <w:sz w:val="24"/>
          <w:szCs w:val="24"/>
          <w:lang w:val="en-IN" w:eastAsia="en-IN"/>
        </w:rPr>
        <w:t>Add and edit markdown</w:t>
      </w:r>
    </w:p>
    <w:p w14:paraId="1D1055D5" w14:textId="77777777" w:rsidR="00815B8B" w:rsidRPr="00815B8B" w:rsidRDefault="00815B8B" w:rsidP="00815B8B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815B8B">
        <w:rPr>
          <w:rFonts w:ascii="Segoe UI" w:hAnsi="Segoe UI" w:cs="Segoe UI"/>
          <w:color w:val="24292F"/>
          <w:sz w:val="24"/>
          <w:szCs w:val="24"/>
          <w:lang w:val="en-IN" w:eastAsia="en-IN"/>
        </w:rPr>
        <w:t>Create a Mermaid diagram</w:t>
      </w:r>
    </w:p>
    <w:p w14:paraId="606CD037" w14:textId="77777777" w:rsidR="0060587D" w:rsidRPr="0060587D" w:rsidRDefault="0060587D" w:rsidP="0060587D">
      <w:pPr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3F40E869" w14:textId="77777777" w:rsidR="00CA05D7" w:rsidRDefault="00CA05D7" w:rsidP="00CA05D7"/>
    <w:p w14:paraId="0A4BD469" w14:textId="77777777" w:rsidR="00CA05D7" w:rsidRPr="00CA05D7" w:rsidRDefault="00CA05D7" w:rsidP="00CA05D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04450772"/>
      <w:r w:rsidRPr="00CA05D7">
        <w:rPr>
          <w:rFonts w:asciiTheme="minorHAnsi" w:eastAsia="Arial" w:hAnsiTheme="minorHAnsi" w:cstheme="minorHAnsi"/>
          <w:color w:val="E36C0A" w:themeColor="accent6" w:themeShade="BF"/>
        </w:rPr>
        <w:t>Exercise 0: Configure the lab prerequisites</w:t>
      </w:r>
      <w:bookmarkEnd w:id="2"/>
    </w:p>
    <w:p w14:paraId="1A2069F5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exercise, you will set up the prerequisites for the lab, which consist of the preconfigured </w:t>
      </w:r>
      <w:r>
        <w:rPr>
          <w:rStyle w:val="Strong"/>
          <w:rFonts w:ascii="Segoe UI" w:eastAsiaTheme="majorEastAsia" w:hAnsi="Segoe UI" w:cs="Segoe UI"/>
          <w:color w:val="24292F"/>
        </w:rPr>
        <w:t>Tailwind Traders</w:t>
      </w:r>
      <w:r>
        <w:rPr>
          <w:rFonts w:ascii="Segoe UI" w:hAnsi="Segoe UI" w:cs="Segoe UI"/>
          <w:color w:val="24292F"/>
        </w:rPr>
        <w:t> team project based on an Azure DevOps Demo Generator template and a team created in Microsoft Teams.</w:t>
      </w:r>
    </w:p>
    <w:p w14:paraId="688D9D1D" w14:textId="77777777" w:rsidR="00CA05D7" w:rsidRPr="00CA05D7" w:rsidRDefault="00CA05D7" w:rsidP="00CA05D7">
      <w:pPr>
        <w:pStyle w:val="Heading4"/>
        <w:shd w:val="clear" w:color="auto" w:fill="FFFFFF"/>
        <w:tabs>
          <w:tab w:val="clear" w:pos="2880"/>
        </w:tabs>
        <w:spacing w:before="360" w:after="240"/>
        <w:ind w:left="567" w:hanging="567"/>
        <w:rPr>
          <w:rFonts w:ascii="Segoe UI" w:hAnsi="Segoe UI" w:cs="Segoe UI"/>
          <w:color w:val="C00000"/>
        </w:rPr>
      </w:pPr>
      <w:r w:rsidRPr="00CA05D7">
        <w:rPr>
          <w:rFonts w:ascii="Segoe UI" w:hAnsi="Segoe UI" w:cs="Segoe UI"/>
          <w:color w:val="C00000"/>
        </w:rPr>
        <w:t>Task 1: Configure the team project</w:t>
      </w:r>
    </w:p>
    <w:p w14:paraId="1BD15BD2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task, you will use Azure DevOps Demo Generator to generate a new project based on the </w:t>
      </w:r>
      <w:r>
        <w:rPr>
          <w:rStyle w:val="Strong"/>
          <w:rFonts w:ascii="Segoe UI" w:eastAsiaTheme="majorEastAsia" w:hAnsi="Segoe UI" w:cs="Segoe UI"/>
          <w:color w:val="24292F"/>
        </w:rPr>
        <w:t>Tailwind Traders</w:t>
      </w:r>
      <w:r>
        <w:rPr>
          <w:rFonts w:ascii="Segoe UI" w:hAnsi="Segoe UI" w:cs="Segoe UI"/>
          <w:color w:val="24292F"/>
        </w:rPr>
        <w:t> template.</w:t>
      </w:r>
    </w:p>
    <w:p w14:paraId="49BC4B8C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your lab computer, start a web browser and navigate to </w:t>
      </w:r>
      <w:hyperlink r:id="rId10" w:history="1">
        <w:r>
          <w:rPr>
            <w:rStyle w:val="Hyperlink"/>
            <w:rFonts w:ascii="Segoe UI" w:eastAsiaTheme="minorEastAsia" w:hAnsi="Segoe UI" w:cs="Segoe UI"/>
          </w:rPr>
          <w:t>Azure DevOps Demo Generator</w:t>
        </w:r>
      </w:hyperlink>
      <w:r>
        <w:rPr>
          <w:rFonts w:ascii="Segoe UI" w:hAnsi="Segoe UI" w:cs="Segoe UI"/>
          <w:color w:val="24292F"/>
        </w:rPr>
        <w:t>. This utility site will automate the process of creating a new Azure DevOps project within your account that is prepopulated with content (work items, repos, etc.) required for the lab.</w:t>
      </w:r>
    </w:p>
    <w:p w14:paraId="57AB25E8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For more information on the site, see </w:t>
      </w:r>
      <w:hyperlink r:id="rId11" w:history="1">
        <w:r>
          <w:rPr>
            <w:rStyle w:val="Hyperlink"/>
            <w:rFonts w:ascii="Segoe UI" w:eastAsiaTheme="minorEastAsia" w:hAnsi="Segoe UI" w:cs="Segoe UI"/>
          </w:rPr>
          <w:t>https://docs.microsoft.com/en-us/azure/devops/demo-gen</w:t>
        </w:r>
      </w:hyperlink>
      <w:r>
        <w:rPr>
          <w:rFonts w:ascii="Segoe UI" w:hAnsi="Segoe UI" w:cs="Segoe UI"/>
          <w:color w:val="24292F"/>
        </w:rPr>
        <w:t>.</w:t>
      </w:r>
    </w:p>
    <w:p w14:paraId="5BDA0C46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Style w:val="Strong"/>
          <w:rFonts w:ascii="Segoe UI" w:eastAsiaTheme="majorEastAsia" w:hAnsi="Segoe UI" w:cs="Segoe UI"/>
          <w:color w:val="24292F"/>
        </w:rPr>
        <w:t>Sign in</w:t>
      </w:r>
      <w:r>
        <w:rPr>
          <w:rFonts w:ascii="Segoe UI" w:hAnsi="Segoe UI" w:cs="Segoe UI"/>
          <w:color w:val="24292F"/>
        </w:rPr>
        <w:t> and sign in using the Microsoft account associated with your Azure DevOps subscription.</w:t>
      </w:r>
    </w:p>
    <w:p w14:paraId="5715AED9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required, on the </w:t>
      </w:r>
      <w:r>
        <w:rPr>
          <w:rStyle w:val="Strong"/>
          <w:rFonts w:ascii="Segoe UI" w:eastAsiaTheme="majorEastAsia" w:hAnsi="Segoe UI" w:cs="Segoe UI"/>
          <w:color w:val="24292F"/>
        </w:rPr>
        <w:t>Azure DevOps Demo Generator</w:t>
      </w:r>
      <w:r>
        <w:rPr>
          <w:rFonts w:ascii="Segoe UI" w:hAnsi="Segoe UI" w:cs="Segoe UI"/>
          <w:color w:val="24292F"/>
        </w:rPr>
        <w:t> page, click </w:t>
      </w:r>
      <w:r>
        <w:rPr>
          <w:rStyle w:val="Strong"/>
          <w:rFonts w:ascii="Segoe UI" w:eastAsiaTheme="majorEastAsia" w:hAnsi="Segoe UI" w:cs="Segoe UI"/>
          <w:color w:val="24292F"/>
        </w:rPr>
        <w:t>Accept</w:t>
      </w:r>
      <w:r>
        <w:rPr>
          <w:rFonts w:ascii="Segoe UI" w:hAnsi="Segoe UI" w:cs="Segoe UI"/>
          <w:color w:val="24292F"/>
        </w:rPr>
        <w:t> to accept the permission requests for accessing your Azure DevOps subscription.</w:t>
      </w:r>
    </w:p>
    <w:p w14:paraId="75E1975E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Create New Project</w:t>
      </w:r>
      <w:r>
        <w:rPr>
          <w:rFonts w:ascii="Segoe UI" w:hAnsi="Segoe UI" w:cs="Segoe UI"/>
          <w:color w:val="24292F"/>
        </w:rPr>
        <w:t> page, in the </w:t>
      </w:r>
      <w:r>
        <w:rPr>
          <w:rStyle w:val="Strong"/>
          <w:rFonts w:ascii="Segoe UI" w:eastAsiaTheme="majorEastAsia" w:hAnsi="Segoe UI" w:cs="Segoe UI"/>
          <w:color w:val="24292F"/>
        </w:rPr>
        <w:t>New Project Name</w:t>
      </w:r>
      <w:r>
        <w:rPr>
          <w:rFonts w:ascii="Segoe UI" w:hAnsi="Segoe UI" w:cs="Segoe UI"/>
          <w:color w:val="24292F"/>
        </w:rPr>
        <w:t> textbox, type </w:t>
      </w:r>
      <w:r>
        <w:rPr>
          <w:rStyle w:val="Strong"/>
          <w:rFonts w:ascii="Segoe UI" w:eastAsiaTheme="majorEastAsia" w:hAnsi="Segoe UI" w:cs="Segoe UI"/>
          <w:color w:val="24292F"/>
        </w:rPr>
        <w:t>Sharing Team Knowledge using Azure Project Wikis</w:t>
      </w:r>
      <w:r>
        <w:rPr>
          <w:rFonts w:ascii="Segoe UI" w:hAnsi="Segoe UI" w:cs="Segoe UI"/>
          <w:color w:val="24292F"/>
        </w:rPr>
        <w:t>, in the </w:t>
      </w:r>
      <w:r>
        <w:rPr>
          <w:rStyle w:val="Strong"/>
          <w:rFonts w:ascii="Segoe UI" w:eastAsiaTheme="majorEastAsia" w:hAnsi="Segoe UI" w:cs="Segoe UI"/>
          <w:color w:val="24292F"/>
        </w:rPr>
        <w:t>Select organization</w:t>
      </w:r>
      <w:r>
        <w:rPr>
          <w:rFonts w:ascii="Segoe UI" w:hAnsi="Segoe UI" w:cs="Segoe UI"/>
          <w:color w:val="24292F"/>
        </w:rPr>
        <w:t> dropdown list, select your Azure DevOps organization, and then click </w:t>
      </w:r>
      <w:r>
        <w:rPr>
          <w:rStyle w:val="Strong"/>
          <w:rFonts w:ascii="Segoe UI" w:eastAsiaTheme="majorEastAsia" w:hAnsi="Segoe UI" w:cs="Segoe UI"/>
          <w:color w:val="24292F"/>
        </w:rPr>
        <w:t>Choose template</w:t>
      </w:r>
      <w:r>
        <w:rPr>
          <w:rFonts w:ascii="Segoe UI" w:hAnsi="Segoe UI" w:cs="Segoe UI"/>
          <w:color w:val="24292F"/>
        </w:rPr>
        <w:t>.</w:t>
      </w:r>
    </w:p>
    <w:p w14:paraId="6A78D780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list of templates, select the </w:t>
      </w:r>
      <w:r>
        <w:rPr>
          <w:rStyle w:val="Strong"/>
          <w:rFonts w:ascii="Segoe UI" w:eastAsiaTheme="majorEastAsia" w:hAnsi="Segoe UI" w:cs="Segoe UI"/>
          <w:color w:val="24292F"/>
        </w:rPr>
        <w:t>Tailwind Traders</w:t>
      </w:r>
      <w:r>
        <w:rPr>
          <w:rFonts w:ascii="Segoe UI" w:hAnsi="Segoe UI" w:cs="Segoe UI"/>
          <w:color w:val="24292F"/>
        </w:rPr>
        <w:t> template and click </w:t>
      </w:r>
      <w:r>
        <w:rPr>
          <w:rStyle w:val="Strong"/>
          <w:rFonts w:ascii="Segoe UI" w:eastAsiaTheme="majorEastAsia" w:hAnsi="Segoe UI" w:cs="Segoe UI"/>
          <w:color w:val="24292F"/>
        </w:rPr>
        <w:t>Select Template</w:t>
      </w:r>
      <w:r>
        <w:rPr>
          <w:rFonts w:ascii="Segoe UI" w:hAnsi="Segoe UI" w:cs="Segoe UI"/>
          <w:color w:val="24292F"/>
        </w:rPr>
        <w:t>.</w:t>
      </w:r>
    </w:p>
    <w:p w14:paraId="38F02823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 on the </w:t>
      </w:r>
      <w:r>
        <w:rPr>
          <w:rStyle w:val="Strong"/>
          <w:rFonts w:ascii="Segoe UI" w:eastAsiaTheme="majorEastAsia" w:hAnsi="Segoe UI" w:cs="Segoe UI"/>
          <w:color w:val="24292F"/>
        </w:rPr>
        <w:t>Create New Project</w:t>
      </w:r>
      <w:r>
        <w:rPr>
          <w:rFonts w:ascii="Segoe UI" w:hAnsi="Segoe UI" w:cs="Segoe UI"/>
          <w:color w:val="24292F"/>
        </w:rPr>
        <w:t> page, if prompted to install a missing extension, select the checkbox below the </w:t>
      </w:r>
      <w:r>
        <w:rPr>
          <w:rStyle w:val="Strong"/>
          <w:rFonts w:ascii="Segoe UI" w:eastAsiaTheme="majorEastAsia" w:hAnsi="Segoe UI" w:cs="Segoe UI"/>
          <w:color w:val="24292F"/>
        </w:rPr>
        <w:t>ARM Outputs</w:t>
      </w:r>
      <w:r>
        <w:rPr>
          <w:rFonts w:ascii="Segoe UI" w:hAnsi="Segoe UI" w:cs="Segoe UI"/>
          <w:color w:val="24292F"/>
        </w:rPr>
        <w:t> and click </w:t>
      </w:r>
      <w:r>
        <w:rPr>
          <w:rStyle w:val="Strong"/>
          <w:rFonts w:ascii="Segoe UI" w:eastAsiaTheme="majorEastAsia" w:hAnsi="Segoe UI" w:cs="Segoe UI"/>
          <w:color w:val="24292F"/>
        </w:rPr>
        <w:t>Create Project</w:t>
      </w:r>
      <w:r>
        <w:rPr>
          <w:rFonts w:ascii="Segoe UI" w:hAnsi="Segoe UI" w:cs="Segoe UI"/>
          <w:color w:val="24292F"/>
        </w:rPr>
        <w:t>.</w:t>
      </w:r>
    </w:p>
    <w:p w14:paraId="704089FF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lastRenderedPageBreak/>
        <w:t>Note</w:t>
      </w:r>
      <w:r>
        <w:rPr>
          <w:rFonts w:ascii="Segoe UI" w:hAnsi="Segoe UI" w:cs="Segoe UI"/>
          <w:color w:val="24292F"/>
        </w:rPr>
        <w:t>: Wait for the process to complete. This should take about 2 minutes. In case the process fails, navigate to your Azure DevOps organization, delete the project, and try again.</w:t>
      </w:r>
    </w:p>
    <w:p w14:paraId="76FB002F" w14:textId="77777777" w:rsidR="00CA05D7" w:rsidRDefault="00CA05D7" w:rsidP="00CA05D7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Create New Project</w:t>
      </w:r>
      <w:r>
        <w:rPr>
          <w:rFonts w:ascii="Segoe UI" w:hAnsi="Segoe UI" w:cs="Segoe UI"/>
          <w:color w:val="24292F"/>
        </w:rPr>
        <w:t> page, click </w:t>
      </w:r>
      <w:r>
        <w:rPr>
          <w:rStyle w:val="Strong"/>
          <w:rFonts w:ascii="Segoe UI" w:eastAsiaTheme="majorEastAsia" w:hAnsi="Segoe UI" w:cs="Segoe UI"/>
          <w:color w:val="24292F"/>
        </w:rPr>
        <w:t>Navigate to project</w:t>
      </w:r>
      <w:r>
        <w:rPr>
          <w:rFonts w:ascii="Segoe UI" w:hAnsi="Segoe UI" w:cs="Segoe UI"/>
          <w:color w:val="24292F"/>
        </w:rPr>
        <w:t>.</w:t>
      </w:r>
    </w:p>
    <w:p w14:paraId="1642F15B" w14:textId="77777777" w:rsidR="00CA05D7" w:rsidRPr="00CA05D7" w:rsidRDefault="00CA05D7" w:rsidP="00CA05D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04450773"/>
      <w:r w:rsidRPr="00CA05D7">
        <w:rPr>
          <w:rFonts w:asciiTheme="minorHAnsi" w:eastAsia="Arial" w:hAnsiTheme="minorHAnsi" w:cstheme="minorHAnsi"/>
          <w:color w:val="E36C0A" w:themeColor="accent6" w:themeShade="BF"/>
        </w:rPr>
        <w:t>Exercise 1: Publish code as wiki</w:t>
      </w:r>
      <w:bookmarkEnd w:id="3"/>
    </w:p>
    <w:p w14:paraId="2131E14A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exercise, you will step through publishing an Azure DevOps repository as wiki and managing the published wiki.</w:t>
      </w:r>
    </w:p>
    <w:p w14:paraId="119C9453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color-fg-accent"/>
          <w:rFonts w:ascii="Segoe UI" w:eastAsiaTheme="minorEastAsia" w:hAnsi="Segoe UI" w:cs="Segoe UI"/>
        </w:rPr>
        <w:t>Note</w:t>
      </w:r>
      <w:r>
        <w:rPr>
          <w:rFonts w:ascii="Segoe UI" w:hAnsi="Segoe UI" w:cs="Segoe UI"/>
        </w:rPr>
        <w:t>: Content that you maintain in a Git repository can be published to an Azure DevOps wiki. For example, content written to support a software development kit, product documentation, or README files can be published directly to a wiki. You have the option of publishing multiple wikis within the same Azure DevOps team project.</w:t>
      </w:r>
    </w:p>
    <w:p w14:paraId="3EF2EFB9" w14:textId="77777777" w:rsidR="00CA05D7" w:rsidRPr="00CA05D7" w:rsidRDefault="00CA05D7" w:rsidP="00CA05D7">
      <w:pPr>
        <w:pStyle w:val="Heading4"/>
        <w:shd w:val="clear" w:color="auto" w:fill="FFFFFF"/>
        <w:tabs>
          <w:tab w:val="clear" w:pos="2880"/>
        </w:tabs>
        <w:spacing w:before="360" w:after="240"/>
        <w:ind w:left="567" w:hanging="567"/>
        <w:rPr>
          <w:rFonts w:ascii="Segoe UI" w:hAnsi="Segoe UI" w:cs="Segoe UI"/>
          <w:color w:val="C00000"/>
        </w:rPr>
      </w:pPr>
      <w:r w:rsidRPr="00CA05D7">
        <w:rPr>
          <w:rFonts w:ascii="Segoe UI" w:hAnsi="Segoe UI" w:cs="Segoe UI"/>
          <w:color w:val="C00000"/>
        </w:rPr>
        <w:t>Task 1: Publish a branch of an Azure DevOps repo as wiki</w:t>
      </w:r>
    </w:p>
    <w:p w14:paraId="08E34F32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task, you will publish a branch of an Azure DevOps repo as wiki.</w:t>
      </w:r>
    </w:p>
    <w:p w14:paraId="1361F37B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color-fg-accent"/>
          <w:rFonts w:ascii="Segoe UI" w:eastAsiaTheme="minorEastAsia" w:hAnsi="Segoe UI" w:cs="Segoe UI"/>
        </w:rPr>
        <w:t>Note</w:t>
      </w:r>
      <w:r>
        <w:rPr>
          <w:rFonts w:ascii="Segoe UI" w:hAnsi="Segoe UI" w:cs="Segoe UI"/>
        </w:rPr>
        <w:t>: If your published wiki corresponds to a product version, you can publish new branches as you release new versions of your product.</w:t>
      </w:r>
    </w:p>
    <w:p w14:paraId="2FC65FA5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Repos</w:t>
      </w:r>
      <w:r>
        <w:rPr>
          <w:rFonts w:ascii="Segoe UI" w:hAnsi="Segoe UI" w:cs="Segoe UI"/>
          <w:color w:val="24292F"/>
        </w:rPr>
        <w:t>, in the upper section of the </w:t>
      </w:r>
      <w:r>
        <w:rPr>
          <w:rStyle w:val="Strong"/>
          <w:rFonts w:ascii="Segoe UI" w:eastAsiaTheme="majorEastAsia" w:hAnsi="Segoe UI" w:cs="Segoe UI"/>
          <w:color w:val="24292F"/>
        </w:rPr>
        <w:t>Files</w:t>
      </w:r>
      <w:r>
        <w:rPr>
          <w:rFonts w:ascii="Segoe UI" w:hAnsi="Segoe UI" w:cs="Segoe UI"/>
          <w:color w:val="24292F"/>
        </w:rPr>
        <w:t> pane, make sure you have the </w:t>
      </w:r>
      <w:proofErr w:type="spellStart"/>
      <w:r>
        <w:rPr>
          <w:rStyle w:val="Strong"/>
          <w:rFonts w:ascii="Segoe UI" w:eastAsiaTheme="majorEastAsia" w:hAnsi="Segoe UI" w:cs="Segoe UI"/>
          <w:color w:val="24292F"/>
        </w:rPr>
        <w:t>TailwindTraders</w:t>
      </w:r>
      <w:proofErr w:type="spellEnd"/>
      <w:r>
        <w:rPr>
          <w:rStyle w:val="Strong"/>
          <w:rFonts w:ascii="Segoe UI" w:eastAsiaTheme="majorEastAsia" w:hAnsi="Segoe UI" w:cs="Segoe UI"/>
          <w:color w:val="24292F"/>
        </w:rPr>
        <w:t>-Website</w:t>
      </w:r>
      <w:r>
        <w:rPr>
          <w:rFonts w:ascii="Segoe UI" w:hAnsi="Segoe UI" w:cs="Segoe UI"/>
          <w:color w:val="24292F"/>
        </w:rPr>
        <w:t> repo selected (choose it from the dropdown on the top with Git icon). In the branch dropdown list (on top of "Files" with the branch icon), select </w:t>
      </w:r>
      <w:r>
        <w:rPr>
          <w:rStyle w:val="Strong"/>
          <w:rFonts w:ascii="Segoe UI" w:eastAsiaTheme="majorEastAsia" w:hAnsi="Segoe UI" w:cs="Segoe UI"/>
          <w:color w:val="24292F"/>
        </w:rPr>
        <w:t>main</w:t>
      </w:r>
      <w:r>
        <w:rPr>
          <w:rFonts w:ascii="Segoe UI" w:hAnsi="Segoe UI" w:cs="Segoe UI"/>
          <w:color w:val="24292F"/>
        </w:rPr>
        <w:t>, and review the content of the main branch.</w:t>
      </w:r>
    </w:p>
    <w:p w14:paraId="68500BFD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the left of the </w:t>
      </w:r>
      <w:r>
        <w:rPr>
          <w:rStyle w:val="Strong"/>
          <w:rFonts w:ascii="Segoe UI" w:eastAsiaTheme="majorEastAsia" w:hAnsi="Segoe UI" w:cs="Segoe UI"/>
          <w:color w:val="24292F"/>
        </w:rPr>
        <w:t>Files</w:t>
      </w:r>
      <w:r>
        <w:rPr>
          <w:rFonts w:ascii="Segoe UI" w:hAnsi="Segoe UI" w:cs="Segoe UI"/>
          <w:color w:val="24292F"/>
        </w:rPr>
        <w:t> pane, in the listing of the repo folder and file hierarchy, expand the </w:t>
      </w:r>
      <w:r>
        <w:rPr>
          <w:rStyle w:val="Strong"/>
          <w:rFonts w:ascii="Segoe UI" w:eastAsiaTheme="majorEastAsia" w:hAnsi="Segoe UI" w:cs="Segoe UI"/>
          <w:color w:val="24292F"/>
        </w:rPr>
        <w:t>Documents</w:t>
      </w:r>
      <w:r>
        <w:rPr>
          <w:rFonts w:ascii="Segoe UI" w:hAnsi="Segoe UI" w:cs="Segoe UI"/>
          <w:color w:val="24292F"/>
        </w:rPr>
        <w:t> folder and its </w:t>
      </w:r>
      <w:r>
        <w:rPr>
          <w:rStyle w:val="Strong"/>
          <w:rFonts w:ascii="Segoe UI" w:eastAsiaTheme="majorEastAsia" w:hAnsi="Segoe UI" w:cs="Segoe UI"/>
          <w:color w:val="24292F"/>
        </w:rPr>
        <w:t>Images</w:t>
      </w:r>
      <w:r>
        <w:rPr>
          <w:rFonts w:ascii="Segoe UI" w:hAnsi="Segoe UI" w:cs="Segoe UI"/>
          <w:color w:val="24292F"/>
        </w:rPr>
        <w:t> subfolder, in the </w:t>
      </w:r>
      <w:r>
        <w:rPr>
          <w:rStyle w:val="Strong"/>
          <w:rFonts w:ascii="Segoe UI" w:eastAsiaTheme="majorEastAsia" w:hAnsi="Segoe UI" w:cs="Segoe UI"/>
          <w:color w:val="24292F"/>
        </w:rPr>
        <w:t>Images</w:t>
      </w:r>
      <w:r>
        <w:rPr>
          <w:rFonts w:ascii="Segoe UI" w:hAnsi="Segoe UI" w:cs="Segoe UI"/>
          <w:color w:val="24292F"/>
        </w:rPr>
        <w:t> subfolder, locate the </w:t>
      </w:r>
      <w:r>
        <w:rPr>
          <w:rStyle w:val="Strong"/>
          <w:rFonts w:ascii="Segoe UI" w:eastAsiaTheme="majorEastAsia" w:hAnsi="Segoe UI" w:cs="Segoe UI"/>
          <w:color w:val="24292F"/>
        </w:rPr>
        <w:t>Website.png</w:t>
      </w:r>
      <w:r>
        <w:rPr>
          <w:rFonts w:ascii="Segoe UI" w:hAnsi="Segoe UI" w:cs="Segoe UI"/>
          <w:color w:val="24292F"/>
        </w:rPr>
        <w:t> entry, hover with the mouse pointer over its right end to reveal the vertical ellipsis (three dots) symbol representing the </w:t>
      </w:r>
      <w:r>
        <w:rPr>
          <w:rStyle w:val="Strong"/>
          <w:rFonts w:ascii="Segoe UI" w:eastAsiaTheme="majorEastAsia" w:hAnsi="Segoe UI" w:cs="Segoe UI"/>
          <w:color w:val="24292F"/>
        </w:rPr>
        <w:t>More</w:t>
      </w:r>
      <w:r>
        <w:rPr>
          <w:rFonts w:ascii="Segoe UI" w:hAnsi="Segoe UI" w:cs="Segoe UI"/>
          <w:color w:val="24292F"/>
        </w:rPr>
        <w:t> menu, click </w:t>
      </w:r>
      <w:r>
        <w:rPr>
          <w:rStyle w:val="Strong"/>
          <w:rFonts w:ascii="Segoe UI" w:eastAsiaTheme="majorEastAsia" w:hAnsi="Segoe UI" w:cs="Segoe UI"/>
          <w:color w:val="24292F"/>
        </w:rPr>
        <w:t>More</w:t>
      </w:r>
      <w:r>
        <w:rPr>
          <w:rFonts w:ascii="Segoe UI" w:hAnsi="Segoe UI" w:cs="Segoe UI"/>
          <w:color w:val="24292F"/>
        </w:rPr>
        <w:t>, and, in the dropdown menu, click </w:t>
      </w:r>
      <w:r>
        <w:rPr>
          <w:rStyle w:val="Strong"/>
          <w:rFonts w:ascii="Segoe UI" w:eastAsiaTheme="majorEastAsia" w:hAnsi="Segoe UI" w:cs="Segoe UI"/>
          <w:color w:val="24292F"/>
        </w:rPr>
        <w:t>Download</w:t>
      </w:r>
      <w:r>
        <w:rPr>
          <w:rFonts w:ascii="Segoe UI" w:hAnsi="Segoe UI" w:cs="Segoe UI"/>
          <w:color w:val="24292F"/>
        </w:rPr>
        <w:t> to download the </w:t>
      </w:r>
      <w:r>
        <w:rPr>
          <w:rStyle w:val="Strong"/>
          <w:rFonts w:ascii="Segoe UI" w:eastAsiaTheme="majorEastAsia" w:hAnsi="Segoe UI" w:cs="Segoe UI"/>
          <w:color w:val="24292F"/>
        </w:rPr>
        <w:t>Website.png</w:t>
      </w:r>
      <w:r>
        <w:rPr>
          <w:rFonts w:ascii="Segoe UI" w:hAnsi="Segoe UI" w:cs="Segoe UI"/>
          <w:color w:val="24292F"/>
        </w:rPr>
        <w:t> file to the local </w:t>
      </w:r>
      <w:r>
        <w:rPr>
          <w:rStyle w:val="Strong"/>
          <w:rFonts w:ascii="Segoe UI" w:eastAsiaTheme="majorEastAsia" w:hAnsi="Segoe UI" w:cs="Segoe UI"/>
          <w:color w:val="24292F"/>
        </w:rPr>
        <w:t>Downloads</w:t>
      </w:r>
      <w:r>
        <w:rPr>
          <w:rFonts w:ascii="Segoe UI" w:hAnsi="Segoe UI" w:cs="Segoe UI"/>
          <w:color w:val="24292F"/>
        </w:rPr>
        <w:t> folder on your lab computer.</w:t>
      </w:r>
    </w:p>
    <w:p w14:paraId="61E8DAF3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You will use this image in the next exercise of this lab.</w:t>
      </w:r>
    </w:p>
    <w:p w14:paraId="3D2487A6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, in the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 section, select </w:t>
      </w:r>
      <w:r>
        <w:rPr>
          <w:rStyle w:val="Strong"/>
          <w:rFonts w:ascii="Segoe UI" w:eastAsiaTheme="majorEastAsia" w:hAnsi="Segoe UI" w:cs="Segoe UI"/>
          <w:color w:val="24292F"/>
        </w:rPr>
        <w:t>Wiki</w:t>
      </w:r>
      <w:r>
        <w:rPr>
          <w:rFonts w:ascii="Segoe UI" w:hAnsi="Segoe UI" w:cs="Segoe UI"/>
          <w:color w:val="24292F"/>
        </w:rPr>
        <w:t>, select *</w:t>
      </w:r>
      <w:r>
        <w:rPr>
          <w:rStyle w:val="Emphasis"/>
          <w:rFonts w:ascii="Segoe UI" w:eastAsiaTheme="minorEastAsia" w:hAnsi="Segoe UI" w:cs="Segoe UI"/>
          <w:color w:val="24292F"/>
        </w:rPr>
        <w:t>Publish code as wiki</w:t>
      </w:r>
      <w:r>
        <w:rPr>
          <w:rFonts w:ascii="Segoe UI" w:hAnsi="Segoe UI" w:cs="Segoe UI"/>
          <w:color w:val="24292F"/>
        </w:rPr>
        <w:t>.</w:t>
      </w:r>
    </w:p>
    <w:p w14:paraId="3D74D04F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Publish code as wiki</w:t>
      </w:r>
      <w:r>
        <w:rPr>
          <w:rFonts w:ascii="Segoe UI" w:hAnsi="Segoe UI" w:cs="Segoe UI"/>
          <w:color w:val="24292F"/>
        </w:rPr>
        <w:t> pane, specify the following settings and click </w:t>
      </w:r>
      <w:r>
        <w:rPr>
          <w:rStyle w:val="Strong"/>
          <w:rFonts w:ascii="Segoe UI" w:eastAsiaTheme="majorEastAsia" w:hAnsi="Segoe UI" w:cs="Segoe UI"/>
          <w:color w:val="24292F"/>
        </w:rPr>
        <w:t>Publish</w:t>
      </w:r>
      <w:r>
        <w:rPr>
          <w:rFonts w:ascii="Segoe UI" w:hAnsi="Segoe UI" w:cs="Segoe UI"/>
          <w:color w:val="24292F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3035"/>
      </w:tblGrid>
      <w:tr w:rsidR="00CA05D7" w14:paraId="6863AB88" w14:textId="77777777" w:rsidTr="0014387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83AD8" w14:textId="77777777" w:rsidR="00CA05D7" w:rsidRDefault="00CA05D7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49A2" w14:textId="77777777" w:rsidR="00CA05D7" w:rsidRDefault="00CA05D7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CA05D7" w14:paraId="17B52FE0" w14:textId="77777777" w:rsidTr="0014387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87EE2" w14:textId="77777777" w:rsidR="00CA05D7" w:rsidRDefault="00CA05D7">
            <w:pPr>
              <w:spacing w:after="240"/>
            </w:pPr>
            <w:r>
              <w:t>Repository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89552" w14:textId="77777777" w:rsidR="00CA05D7" w:rsidRDefault="00CA05D7">
            <w:pPr>
              <w:spacing w:after="240"/>
            </w:pPr>
            <w:proofErr w:type="spellStart"/>
            <w:r>
              <w:rPr>
                <w:rStyle w:val="Strong"/>
                <w:rFonts w:eastAsiaTheme="majorEastAsia"/>
              </w:rPr>
              <w:t>TailwindTraders</w:t>
            </w:r>
            <w:proofErr w:type="spellEnd"/>
            <w:r>
              <w:rPr>
                <w:rStyle w:val="Strong"/>
                <w:rFonts w:eastAsiaTheme="majorEastAsia"/>
              </w:rPr>
              <w:t>-Website</w:t>
            </w:r>
          </w:p>
        </w:tc>
      </w:tr>
      <w:tr w:rsidR="00CA05D7" w14:paraId="75759293" w14:textId="77777777" w:rsidTr="0014387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A69FC" w14:textId="77777777" w:rsidR="00CA05D7" w:rsidRDefault="00CA05D7">
            <w:pPr>
              <w:spacing w:after="240"/>
            </w:pPr>
            <w:r>
              <w:t>Branch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0B892" w14:textId="77777777" w:rsidR="00CA05D7" w:rsidRDefault="00CA05D7">
            <w:pPr>
              <w:spacing w:after="240"/>
            </w:pPr>
            <w:r>
              <w:rPr>
                <w:rStyle w:val="Strong"/>
                <w:rFonts w:eastAsiaTheme="majorEastAsia"/>
              </w:rPr>
              <w:t>main</w:t>
            </w:r>
          </w:p>
        </w:tc>
      </w:tr>
      <w:tr w:rsidR="00CA05D7" w14:paraId="0A8060EE" w14:textId="77777777" w:rsidTr="0014387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513EE" w14:textId="77777777" w:rsidR="00CA05D7" w:rsidRDefault="00CA05D7">
            <w:pPr>
              <w:spacing w:after="240"/>
            </w:pPr>
            <w:r>
              <w:lastRenderedPageBreak/>
              <w:t>Folder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A5520" w14:textId="77777777" w:rsidR="00CA05D7" w:rsidRDefault="00CA05D7">
            <w:pPr>
              <w:spacing w:after="240"/>
            </w:pPr>
            <w:r>
              <w:rPr>
                <w:rStyle w:val="Strong"/>
                <w:rFonts w:eastAsiaTheme="majorEastAsia"/>
              </w:rPr>
              <w:t>/Documents</w:t>
            </w:r>
          </w:p>
        </w:tc>
      </w:tr>
      <w:tr w:rsidR="00CA05D7" w14:paraId="6778DE56" w14:textId="77777777" w:rsidTr="0014387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335B1" w14:textId="77777777" w:rsidR="00CA05D7" w:rsidRDefault="00CA05D7">
            <w:pPr>
              <w:spacing w:after="240"/>
            </w:pPr>
            <w:r>
              <w:t>Wiki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C016" w14:textId="77777777" w:rsidR="00CA05D7" w:rsidRDefault="00CA05D7">
            <w:pPr>
              <w:spacing w:after="240"/>
            </w:pPr>
            <w:r>
              <w:rPr>
                <w:rStyle w:val="Strong"/>
                <w:rFonts w:eastAsiaTheme="majorEastAsia"/>
              </w:rPr>
              <w:t>Tailwind Traders (Documents)</w:t>
            </w:r>
          </w:p>
        </w:tc>
      </w:tr>
    </w:tbl>
    <w:p w14:paraId="22F67AFC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This will automatically display the content of the </w:t>
      </w:r>
      <w:r>
        <w:rPr>
          <w:rStyle w:val="Strong"/>
          <w:rFonts w:ascii="Segoe UI" w:eastAsiaTheme="majorEastAsia" w:hAnsi="Segoe UI" w:cs="Segoe UI"/>
          <w:color w:val="24292F"/>
        </w:rPr>
        <w:t>GitHubAction.md</w:t>
      </w:r>
      <w:r>
        <w:rPr>
          <w:rFonts w:ascii="Segoe UI" w:hAnsi="Segoe UI" w:cs="Segoe UI"/>
          <w:color w:val="24292F"/>
        </w:rPr>
        <w:t> file.</w:t>
      </w:r>
    </w:p>
    <w:p w14:paraId="64D8E50B" w14:textId="77777777" w:rsidR="00CA05D7" w:rsidRDefault="00CA05D7" w:rsidP="00CA05D7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Review the content of </w:t>
      </w:r>
      <w:proofErr w:type="spellStart"/>
      <w:r>
        <w:rPr>
          <w:rStyle w:val="Strong"/>
          <w:rFonts w:ascii="Segoe UI" w:eastAsiaTheme="majorEastAsia" w:hAnsi="Segoe UI" w:cs="Segoe UI"/>
          <w:color w:val="24292F"/>
        </w:rPr>
        <w:t>GitHubActions</w:t>
      </w:r>
      <w:proofErr w:type="spellEnd"/>
      <w:r>
        <w:rPr>
          <w:rFonts w:ascii="Segoe UI" w:hAnsi="Segoe UI" w:cs="Segoe UI"/>
          <w:color w:val="24292F"/>
        </w:rPr>
        <w:t> file and note the overall structure of the wiki, matching the structure of the underlying repo.</w:t>
      </w:r>
    </w:p>
    <w:p w14:paraId="6FD7CC7B" w14:textId="77777777" w:rsidR="00CA05D7" w:rsidRPr="00CA05D7" w:rsidRDefault="00CA05D7" w:rsidP="00CA05D7">
      <w:pPr>
        <w:pStyle w:val="Heading4"/>
        <w:shd w:val="clear" w:color="auto" w:fill="FFFFFF"/>
        <w:tabs>
          <w:tab w:val="clear" w:pos="2880"/>
        </w:tabs>
        <w:spacing w:before="360" w:after="240"/>
        <w:ind w:left="567" w:hanging="567"/>
        <w:rPr>
          <w:rFonts w:ascii="Segoe UI" w:hAnsi="Segoe UI" w:cs="Segoe UI"/>
          <w:color w:val="C00000"/>
        </w:rPr>
      </w:pPr>
      <w:r w:rsidRPr="00CA05D7">
        <w:rPr>
          <w:rFonts w:ascii="Segoe UI" w:hAnsi="Segoe UI" w:cs="Segoe UI"/>
          <w:color w:val="C00000"/>
        </w:rPr>
        <w:t>Task 2: Manage content of a published wiki</w:t>
      </w:r>
    </w:p>
    <w:p w14:paraId="44CC83B1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task, you will manage content of the wiki you published in the previous task.</w:t>
      </w:r>
    </w:p>
    <w:p w14:paraId="74E504A0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Repos</w:t>
      </w:r>
      <w:r>
        <w:rPr>
          <w:rFonts w:ascii="Segoe UI" w:hAnsi="Segoe UI" w:cs="Segoe UI"/>
          <w:color w:val="24292F"/>
        </w:rPr>
        <w:t>, ensure that the dropdown menu in the upper section of the </w:t>
      </w:r>
      <w:r>
        <w:rPr>
          <w:rStyle w:val="Strong"/>
          <w:rFonts w:ascii="Segoe UI" w:eastAsiaTheme="majorEastAsia" w:hAnsi="Segoe UI" w:cs="Segoe UI"/>
          <w:color w:val="24292F"/>
        </w:rPr>
        <w:t>Files</w:t>
      </w:r>
      <w:r>
        <w:rPr>
          <w:rFonts w:ascii="Segoe UI" w:hAnsi="Segoe UI" w:cs="Segoe UI"/>
          <w:color w:val="24292F"/>
        </w:rPr>
        <w:t> pane displays the </w:t>
      </w:r>
      <w:proofErr w:type="spellStart"/>
      <w:r>
        <w:rPr>
          <w:rStyle w:val="Strong"/>
          <w:rFonts w:ascii="Segoe UI" w:eastAsiaTheme="majorEastAsia" w:hAnsi="Segoe UI" w:cs="Segoe UI"/>
          <w:color w:val="24292F"/>
        </w:rPr>
        <w:t>TailwindTraders</w:t>
      </w:r>
      <w:proofErr w:type="spellEnd"/>
      <w:r>
        <w:rPr>
          <w:rStyle w:val="Strong"/>
          <w:rFonts w:ascii="Segoe UI" w:eastAsiaTheme="majorEastAsia" w:hAnsi="Segoe UI" w:cs="Segoe UI"/>
          <w:color w:val="24292F"/>
        </w:rPr>
        <w:t>-Website</w:t>
      </w:r>
      <w:r>
        <w:rPr>
          <w:rFonts w:ascii="Segoe UI" w:hAnsi="Segoe UI" w:cs="Segoe UI"/>
          <w:color w:val="24292F"/>
        </w:rPr>
        <w:t> repo and </w:t>
      </w:r>
      <w:r>
        <w:rPr>
          <w:rStyle w:val="Strong"/>
          <w:rFonts w:ascii="Segoe UI" w:eastAsiaTheme="majorEastAsia" w:hAnsi="Segoe UI" w:cs="Segoe UI"/>
          <w:color w:val="24292F"/>
        </w:rPr>
        <w:t>main</w:t>
      </w:r>
      <w:r>
        <w:rPr>
          <w:rFonts w:ascii="Segoe UI" w:hAnsi="Segoe UI" w:cs="Segoe UI"/>
          <w:color w:val="24292F"/>
        </w:rPr>
        <w:t> branch, in the repo folder hierarchy, select the </w:t>
      </w:r>
      <w:r>
        <w:rPr>
          <w:rStyle w:val="Strong"/>
          <w:rFonts w:ascii="Segoe UI" w:eastAsiaTheme="majorEastAsia" w:hAnsi="Segoe UI" w:cs="Segoe UI"/>
          <w:color w:val="24292F"/>
        </w:rPr>
        <w:t>Documents</w:t>
      </w:r>
      <w:r>
        <w:rPr>
          <w:rFonts w:ascii="Segoe UI" w:hAnsi="Segoe UI" w:cs="Segoe UI"/>
          <w:color w:val="24292F"/>
        </w:rPr>
        <w:t> folder, in the upper right corner, click </w:t>
      </w:r>
      <w:r>
        <w:rPr>
          <w:rStyle w:val="Strong"/>
          <w:rFonts w:ascii="Segoe UI" w:eastAsiaTheme="majorEastAsia" w:hAnsi="Segoe UI" w:cs="Segoe UI"/>
          <w:color w:val="24292F"/>
        </w:rPr>
        <w:t>+ New</w:t>
      </w:r>
      <w:r>
        <w:rPr>
          <w:rFonts w:ascii="Segoe UI" w:hAnsi="Segoe UI" w:cs="Segoe UI"/>
          <w:color w:val="24292F"/>
        </w:rPr>
        <w:t> and, in the dropdown menu, click </w:t>
      </w:r>
      <w:r>
        <w:rPr>
          <w:rStyle w:val="Strong"/>
          <w:rFonts w:ascii="Segoe UI" w:eastAsiaTheme="majorEastAsia" w:hAnsi="Segoe UI" w:cs="Segoe UI"/>
          <w:color w:val="24292F"/>
        </w:rPr>
        <w:t>File</w:t>
      </w:r>
      <w:r>
        <w:rPr>
          <w:rFonts w:ascii="Segoe UI" w:hAnsi="Segoe UI" w:cs="Segoe UI"/>
          <w:color w:val="24292F"/>
        </w:rPr>
        <w:t>.</w:t>
      </w:r>
    </w:p>
    <w:p w14:paraId="10EF5A79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Style w:val="Strong"/>
          <w:rFonts w:ascii="Segoe UI" w:eastAsiaTheme="majorEastAsia" w:hAnsi="Segoe UI" w:cs="Segoe UI"/>
          <w:color w:val="24292F"/>
        </w:rPr>
        <w:t>New file</w:t>
      </w:r>
      <w:r>
        <w:rPr>
          <w:rFonts w:ascii="Segoe UI" w:hAnsi="Segoe UI" w:cs="Segoe UI"/>
          <w:color w:val="24292F"/>
        </w:rPr>
        <w:t> panel, in the </w:t>
      </w:r>
      <w:proofErr w:type="gramStart"/>
      <w:r>
        <w:rPr>
          <w:rStyle w:val="Strong"/>
          <w:rFonts w:ascii="Segoe UI" w:eastAsiaTheme="majorEastAsia" w:hAnsi="Segoe UI" w:cs="Segoe UI"/>
          <w:color w:val="24292F"/>
        </w:rPr>
        <w:t>New</w:t>
      </w:r>
      <w:proofErr w:type="gramEnd"/>
      <w:r>
        <w:rPr>
          <w:rStyle w:val="Strong"/>
          <w:rFonts w:ascii="Segoe UI" w:eastAsiaTheme="majorEastAsia" w:hAnsi="Segoe UI" w:cs="Segoe UI"/>
          <w:color w:val="24292F"/>
        </w:rPr>
        <w:t xml:space="preserve"> file name</w:t>
      </w:r>
      <w:r>
        <w:rPr>
          <w:rFonts w:ascii="Segoe UI" w:hAnsi="Segoe UI" w:cs="Segoe UI"/>
          <w:color w:val="24292F"/>
        </w:rPr>
        <w:t>, after the </w:t>
      </w:r>
      <w:r>
        <w:rPr>
          <w:rStyle w:val="Strong"/>
          <w:rFonts w:ascii="Segoe UI" w:eastAsiaTheme="majorEastAsia" w:hAnsi="Segoe UI" w:cs="Segoe UI"/>
          <w:color w:val="24292F"/>
        </w:rPr>
        <w:t>/Documents/</w:t>
      </w:r>
      <w:r>
        <w:rPr>
          <w:rFonts w:ascii="Segoe UI" w:hAnsi="Segoe UI" w:cs="Segoe UI"/>
          <w:color w:val="24292F"/>
        </w:rPr>
        <w:t> prefix, type </w:t>
      </w:r>
      <w:r>
        <w:rPr>
          <w:rStyle w:val="Strong"/>
          <w:rFonts w:ascii="Segoe UI" w:eastAsiaTheme="majorEastAsia" w:hAnsi="Segoe UI" w:cs="Segoe UI"/>
          <w:color w:val="24292F"/>
        </w:rPr>
        <w:t>.order</w:t>
      </w:r>
      <w:r>
        <w:rPr>
          <w:rFonts w:ascii="Segoe UI" w:hAnsi="Segoe UI" w:cs="Segoe UI"/>
          <w:color w:val="24292F"/>
        </w:rPr>
        <w:t>, and click </w:t>
      </w:r>
      <w:r>
        <w:rPr>
          <w:rStyle w:val="Strong"/>
          <w:rFonts w:ascii="Segoe UI" w:eastAsiaTheme="majorEastAsia" w:hAnsi="Segoe UI" w:cs="Segoe UI"/>
          <w:color w:val="24292F"/>
        </w:rPr>
        <w:t>Create</w:t>
      </w:r>
      <w:r>
        <w:rPr>
          <w:rFonts w:ascii="Segoe UI" w:hAnsi="Segoe UI" w:cs="Segoe UI"/>
          <w:color w:val="24292F"/>
        </w:rPr>
        <w:t>.</w:t>
      </w:r>
    </w:p>
    <w:p w14:paraId="496EA09C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Contents</w:t>
      </w:r>
      <w:r>
        <w:rPr>
          <w:rFonts w:ascii="Segoe UI" w:hAnsi="Segoe UI" w:cs="Segoe UI"/>
          <w:color w:val="24292F"/>
        </w:rPr>
        <w:t> tab of the </w:t>
      </w:r>
      <w:r>
        <w:rPr>
          <w:rStyle w:val="Strong"/>
          <w:rFonts w:ascii="Segoe UI" w:eastAsiaTheme="majorEastAsia" w:hAnsi="Segoe UI" w:cs="Segoe UI"/>
          <w:color w:val="24292F"/>
        </w:rPr>
        <w:t>.order</w:t>
      </w:r>
      <w:r>
        <w:rPr>
          <w:rFonts w:ascii="Segoe UI" w:hAnsi="Segoe UI" w:cs="Segoe UI"/>
          <w:color w:val="24292F"/>
        </w:rPr>
        <w:t> pane, type the following and click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.</w:t>
      </w:r>
    </w:p>
    <w:p w14:paraId="3414538B" w14:textId="77777777" w:rsidR="00CA05D7" w:rsidRPr="0014387B" w:rsidRDefault="00CA05D7" w:rsidP="0014387B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proofErr w:type="spell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GitHubActions</w:t>
      </w:r>
      <w:proofErr w:type="spellEnd"/>
    </w:p>
    <w:p w14:paraId="0AD5D14B" w14:textId="77777777" w:rsidR="00CA05D7" w:rsidRPr="0014387B" w:rsidRDefault="00CA05D7" w:rsidP="0014387B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Images</w:t>
      </w:r>
    </w:p>
    <w:p w14:paraId="47CADCE6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 pane, click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.</w:t>
      </w:r>
    </w:p>
    <w:p w14:paraId="4C89354D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, in the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 section, select </w:t>
      </w:r>
      <w:r>
        <w:rPr>
          <w:rStyle w:val="Strong"/>
          <w:rFonts w:ascii="Segoe UI" w:eastAsiaTheme="majorEastAsia" w:hAnsi="Segoe UI" w:cs="Segoe UI"/>
          <w:color w:val="24292F"/>
        </w:rPr>
        <w:t>Wiki</w:t>
      </w:r>
      <w:r>
        <w:rPr>
          <w:rFonts w:ascii="Segoe UI" w:hAnsi="Segoe UI" w:cs="Segoe UI"/>
          <w:color w:val="24292F"/>
        </w:rPr>
        <w:t>, verify that </w:t>
      </w:r>
      <w:r>
        <w:rPr>
          <w:rStyle w:val="Strong"/>
          <w:rFonts w:ascii="Segoe UI" w:eastAsiaTheme="majorEastAsia" w:hAnsi="Segoe UI" w:cs="Segoe UI"/>
          <w:color w:val="24292F"/>
        </w:rPr>
        <w:t>Tailwind Traders (Documents)</w:t>
      </w:r>
      <w:r>
        <w:rPr>
          <w:rFonts w:ascii="Segoe UI" w:hAnsi="Segoe UI" w:cs="Segoe UI"/>
          <w:color w:val="24292F"/>
        </w:rPr>
        <w:t> appears in the upper section of the pane, and review the ordering of wiki content.</w:t>
      </w:r>
    </w:p>
    <w:p w14:paraId="46CEAB55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The order of wiki content should match the sequence of files and folders listed in the </w:t>
      </w:r>
      <w:r>
        <w:rPr>
          <w:rStyle w:val="Strong"/>
          <w:rFonts w:ascii="Segoe UI" w:eastAsiaTheme="majorEastAsia" w:hAnsi="Segoe UI" w:cs="Segoe UI"/>
          <w:color w:val="24292F"/>
        </w:rPr>
        <w:t>.order</w:t>
      </w:r>
      <w:r>
        <w:rPr>
          <w:rFonts w:ascii="Segoe UI" w:hAnsi="Segoe UI" w:cs="Segoe UI"/>
          <w:color w:val="24292F"/>
        </w:rPr>
        <w:t> file.</w:t>
      </w:r>
    </w:p>
    <w:p w14:paraId="018FA5FD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Repos</w:t>
      </w:r>
      <w:r>
        <w:rPr>
          <w:rFonts w:ascii="Segoe UI" w:hAnsi="Segoe UI" w:cs="Segoe UI"/>
          <w:color w:val="24292F"/>
        </w:rPr>
        <w:t>, ensure that the dropdown menu in the upper section of the </w:t>
      </w:r>
      <w:r>
        <w:rPr>
          <w:rStyle w:val="Strong"/>
          <w:rFonts w:ascii="Segoe UI" w:eastAsiaTheme="majorEastAsia" w:hAnsi="Segoe UI" w:cs="Segoe UI"/>
          <w:color w:val="24292F"/>
        </w:rPr>
        <w:t>Files</w:t>
      </w:r>
      <w:r>
        <w:rPr>
          <w:rFonts w:ascii="Segoe UI" w:hAnsi="Segoe UI" w:cs="Segoe UI"/>
          <w:color w:val="24292F"/>
        </w:rPr>
        <w:t> pane displays the </w:t>
      </w:r>
      <w:proofErr w:type="spellStart"/>
      <w:r>
        <w:rPr>
          <w:rStyle w:val="Strong"/>
          <w:rFonts w:ascii="Segoe UI" w:eastAsiaTheme="majorEastAsia" w:hAnsi="Segoe UI" w:cs="Segoe UI"/>
          <w:color w:val="24292F"/>
        </w:rPr>
        <w:t>TailwindTraders</w:t>
      </w:r>
      <w:proofErr w:type="spellEnd"/>
      <w:r>
        <w:rPr>
          <w:rStyle w:val="Strong"/>
          <w:rFonts w:ascii="Segoe UI" w:eastAsiaTheme="majorEastAsia" w:hAnsi="Segoe UI" w:cs="Segoe UI"/>
          <w:color w:val="24292F"/>
        </w:rPr>
        <w:t>-Website</w:t>
      </w:r>
      <w:r>
        <w:rPr>
          <w:rFonts w:ascii="Segoe UI" w:hAnsi="Segoe UI" w:cs="Segoe UI"/>
          <w:color w:val="24292F"/>
        </w:rPr>
        <w:t> repo and </w:t>
      </w:r>
      <w:r>
        <w:rPr>
          <w:rStyle w:val="Strong"/>
          <w:rFonts w:ascii="Segoe UI" w:eastAsiaTheme="majorEastAsia" w:hAnsi="Segoe UI" w:cs="Segoe UI"/>
          <w:color w:val="24292F"/>
        </w:rPr>
        <w:t>main</w:t>
      </w:r>
      <w:r>
        <w:rPr>
          <w:rFonts w:ascii="Segoe UI" w:hAnsi="Segoe UI" w:cs="Segoe UI"/>
          <w:color w:val="24292F"/>
        </w:rPr>
        <w:t> branch, in the listing of files, under </w:t>
      </w:r>
      <w:r>
        <w:rPr>
          <w:rStyle w:val="Strong"/>
          <w:rFonts w:ascii="Segoe UI" w:eastAsiaTheme="majorEastAsia" w:hAnsi="Segoe UI" w:cs="Segoe UI"/>
          <w:color w:val="24292F"/>
        </w:rPr>
        <w:t>Documents</w:t>
      </w:r>
      <w:r>
        <w:rPr>
          <w:rFonts w:ascii="Segoe UI" w:hAnsi="Segoe UI" w:cs="Segoe UI"/>
          <w:color w:val="24292F"/>
        </w:rPr>
        <w:t>, select </w:t>
      </w:r>
      <w:r>
        <w:rPr>
          <w:rStyle w:val="Strong"/>
          <w:rFonts w:ascii="Segoe UI" w:eastAsiaTheme="majorEastAsia" w:hAnsi="Segoe UI" w:cs="Segoe UI"/>
          <w:color w:val="24292F"/>
        </w:rPr>
        <w:t>GitHubActions.md</w:t>
      </w:r>
      <w:r>
        <w:rPr>
          <w:rFonts w:ascii="Segoe UI" w:hAnsi="Segoe UI" w:cs="Segoe UI"/>
          <w:color w:val="24292F"/>
        </w:rPr>
        <w:t>, and on the </w:t>
      </w:r>
      <w:r>
        <w:rPr>
          <w:rStyle w:val="Strong"/>
          <w:rFonts w:ascii="Segoe UI" w:eastAsiaTheme="majorEastAsia" w:hAnsi="Segoe UI" w:cs="Segoe UI"/>
          <w:color w:val="24292F"/>
        </w:rPr>
        <w:t>GitHubActions.md</w:t>
      </w:r>
      <w:r>
        <w:rPr>
          <w:rFonts w:ascii="Segoe UI" w:hAnsi="Segoe UI" w:cs="Segoe UI"/>
          <w:color w:val="24292F"/>
        </w:rPr>
        <w:t> pane, click </w:t>
      </w:r>
      <w:r>
        <w:rPr>
          <w:rStyle w:val="Strong"/>
          <w:rFonts w:ascii="Segoe UI" w:eastAsiaTheme="majorEastAsia" w:hAnsi="Segoe UI" w:cs="Segoe UI"/>
          <w:color w:val="24292F"/>
        </w:rPr>
        <w:t>Edit</w:t>
      </w:r>
      <w:r>
        <w:rPr>
          <w:rFonts w:ascii="Segoe UI" w:hAnsi="Segoe UI" w:cs="Segoe UI"/>
          <w:color w:val="24292F"/>
        </w:rPr>
        <w:t>.</w:t>
      </w:r>
    </w:p>
    <w:p w14:paraId="7EDF80AC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GitHubActions.md</w:t>
      </w:r>
      <w:r>
        <w:rPr>
          <w:rFonts w:ascii="Segoe UI" w:hAnsi="Segoe UI" w:cs="Segoe UI"/>
          <w:color w:val="24292F"/>
        </w:rPr>
        <w:t> pane, directly below the </w:t>
      </w:r>
      <w:r>
        <w:rPr>
          <w:rStyle w:val="HTMLCode"/>
          <w:rFonts w:ascii="Consolas" w:hAnsi="Consolas"/>
          <w:color w:val="24292F"/>
        </w:rPr>
        <w:t>#GitHub Actions</w:t>
      </w:r>
      <w:r>
        <w:rPr>
          <w:rFonts w:ascii="Segoe UI" w:hAnsi="Segoe UI" w:cs="Segoe UI"/>
          <w:color w:val="24292F"/>
        </w:rPr>
        <w:t> header, add the following markdown element referencing one of the images within the </w:t>
      </w:r>
      <w:r>
        <w:rPr>
          <w:rStyle w:val="Strong"/>
          <w:rFonts w:ascii="Segoe UI" w:eastAsiaTheme="majorEastAsia" w:hAnsi="Segoe UI" w:cs="Segoe UI"/>
          <w:color w:val="24292F"/>
        </w:rPr>
        <w:t>Documents</w:t>
      </w:r>
      <w:r>
        <w:rPr>
          <w:rFonts w:ascii="Segoe UI" w:hAnsi="Segoe UI" w:cs="Segoe UI"/>
          <w:color w:val="24292F"/>
        </w:rPr>
        <w:t> folder:</w:t>
      </w:r>
    </w:p>
    <w:p w14:paraId="5F58354E" w14:textId="77777777" w:rsidR="00CA05D7" w:rsidRPr="0014387B" w:rsidRDefault="00CA05D7" w:rsidP="0014387B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![Tailwind Traders Website](Images/Website.png)</w:t>
      </w:r>
    </w:p>
    <w:p w14:paraId="5601C93A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GitHubActions.md</w:t>
      </w:r>
      <w:r>
        <w:rPr>
          <w:rFonts w:ascii="Segoe UI" w:hAnsi="Segoe UI" w:cs="Segoe UI"/>
          <w:color w:val="24292F"/>
        </w:rPr>
        <w:t> pane, click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 and, on the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 pane, click </w:t>
      </w:r>
      <w:r>
        <w:rPr>
          <w:rStyle w:val="Strong"/>
          <w:rFonts w:ascii="Segoe UI" w:eastAsiaTheme="majorEastAsia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.</w:t>
      </w:r>
    </w:p>
    <w:p w14:paraId="1D919262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Preview</w:t>
      </w:r>
      <w:r>
        <w:rPr>
          <w:rFonts w:ascii="Segoe UI" w:hAnsi="Segoe UI" w:cs="Segoe UI"/>
          <w:color w:val="24292F"/>
        </w:rPr>
        <w:t> tab of the </w:t>
      </w:r>
      <w:r>
        <w:rPr>
          <w:rStyle w:val="Strong"/>
          <w:rFonts w:ascii="Segoe UI" w:eastAsiaTheme="majorEastAsia" w:hAnsi="Segoe UI" w:cs="Segoe UI"/>
          <w:color w:val="24292F"/>
        </w:rPr>
        <w:t>GitHubActions.md</w:t>
      </w:r>
      <w:r>
        <w:rPr>
          <w:rFonts w:ascii="Segoe UI" w:hAnsi="Segoe UI" w:cs="Segoe UI"/>
          <w:color w:val="24292F"/>
        </w:rPr>
        <w:t> pane, verify that the image is being displayed.</w:t>
      </w:r>
    </w:p>
    <w:p w14:paraId="74A98B0C" w14:textId="77777777" w:rsidR="00CA05D7" w:rsidRDefault="00CA05D7" w:rsidP="00CA05D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vertical menu on the left side, click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, in the </w:t>
      </w:r>
      <w:r>
        <w:rPr>
          <w:rStyle w:val="Strong"/>
          <w:rFonts w:ascii="Segoe UI" w:eastAsiaTheme="majorEastAsia" w:hAnsi="Segoe UI" w:cs="Segoe UI"/>
          <w:color w:val="24292F"/>
        </w:rPr>
        <w:t>Overview</w:t>
      </w:r>
      <w:r>
        <w:rPr>
          <w:rFonts w:ascii="Segoe UI" w:hAnsi="Segoe UI" w:cs="Segoe UI"/>
          <w:color w:val="24292F"/>
        </w:rPr>
        <w:t> section, select </w:t>
      </w:r>
      <w:r>
        <w:rPr>
          <w:rStyle w:val="Strong"/>
          <w:rFonts w:ascii="Segoe UI" w:eastAsiaTheme="majorEastAsia" w:hAnsi="Segoe UI" w:cs="Segoe UI"/>
          <w:color w:val="24292F"/>
        </w:rPr>
        <w:t>Wiki</w:t>
      </w:r>
      <w:r>
        <w:rPr>
          <w:rFonts w:ascii="Segoe UI" w:hAnsi="Segoe UI" w:cs="Segoe UI"/>
          <w:color w:val="24292F"/>
        </w:rPr>
        <w:t>, verify that </w:t>
      </w:r>
      <w:r>
        <w:rPr>
          <w:rStyle w:val="Strong"/>
          <w:rFonts w:ascii="Segoe UI" w:eastAsiaTheme="majorEastAsia" w:hAnsi="Segoe UI" w:cs="Segoe UI"/>
          <w:color w:val="24292F"/>
        </w:rPr>
        <w:t>Tailwind Traders (Documents)</w:t>
      </w:r>
      <w:r>
        <w:rPr>
          <w:rFonts w:ascii="Segoe UI" w:hAnsi="Segoe UI" w:cs="Segoe UI"/>
          <w:color w:val="24292F"/>
        </w:rPr>
        <w:t> appears in the upper section of the pane, and that the content of the </w:t>
      </w:r>
      <w:proofErr w:type="spellStart"/>
      <w:r>
        <w:rPr>
          <w:rStyle w:val="Strong"/>
          <w:rFonts w:ascii="Segoe UI" w:eastAsiaTheme="majorEastAsia" w:hAnsi="Segoe UI" w:cs="Segoe UI"/>
          <w:color w:val="24292F"/>
        </w:rPr>
        <w:t>GitHubActions</w:t>
      </w:r>
      <w:proofErr w:type="spellEnd"/>
      <w:r>
        <w:rPr>
          <w:rFonts w:ascii="Segoe UI" w:hAnsi="Segoe UI" w:cs="Segoe UI"/>
          <w:color w:val="24292F"/>
        </w:rPr>
        <w:t> pane includes the newly referenced image.</w:t>
      </w:r>
    </w:p>
    <w:p w14:paraId="27483635" w14:textId="77777777" w:rsidR="00CA05D7" w:rsidRPr="00CA05D7" w:rsidRDefault="00CA05D7" w:rsidP="00CA05D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04450774"/>
      <w:r w:rsidRPr="00CA05D7">
        <w:rPr>
          <w:rFonts w:asciiTheme="minorHAnsi" w:eastAsia="Arial" w:hAnsiTheme="minorHAnsi" w:cstheme="minorHAnsi"/>
          <w:color w:val="E36C0A" w:themeColor="accent6" w:themeShade="BF"/>
        </w:rPr>
        <w:t>Exercise 2: Create and manage a project wiki</w:t>
      </w:r>
      <w:bookmarkEnd w:id="4"/>
    </w:p>
    <w:p w14:paraId="185469FF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exercise, you will step through creating and managing a project wiki.</w:t>
      </w:r>
    </w:p>
    <w:p w14:paraId="79730DD6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color-fg-accent"/>
          <w:rFonts w:ascii="Segoe UI" w:eastAsiaTheme="minorEastAsia" w:hAnsi="Segoe UI" w:cs="Segoe UI"/>
        </w:rPr>
        <w:t>Note</w:t>
      </w:r>
      <w:r>
        <w:rPr>
          <w:rFonts w:ascii="Segoe UI" w:hAnsi="Segoe UI" w:cs="Segoe UI"/>
        </w:rPr>
        <w:t>: You can create and manage wiki independently of the existing repos.</w:t>
      </w:r>
    </w:p>
    <w:p w14:paraId="4DE6BF68" w14:textId="77777777" w:rsidR="00CA05D7" w:rsidRPr="00CA05D7" w:rsidRDefault="00CA05D7" w:rsidP="00CA05D7">
      <w:pPr>
        <w:pStyle w:val="Heading4"/>
        <w:shd w:val="clear" w:color="auto" w:fill="FFFFFF"/>
        <w:tabs>
          <w:tab w:val="clear" w:pos="2880"/>
        </w:tabs>
        <w:spacing w:before="360" w:after="240"/>
        <w:ind w:left="567" w:hanging="567"/>
        <w:rPr>
          <w:rFonts w:ascii="Segoe UI" w:hAnsi="Segoe UI" w:cs="Segoe UI"/>
          <w:color w:val="C00000"/>
        </w:rPr>
      </w:pPr>
      <w:r w:rsidRPr="00CA05D7">
        <w:rPr>
          <w:rFonts w:ascii="Segoe UI" w:hAnsi="Segoe UI" w:cs="Segoe UI"/>
          <w:color w:val="C00000"/>
        </w:rPr>
        <w:t>Task 1: Create a project wiki including a Mermaid diagram and an image</w:t>
      </w:r>
    </w:p>
    <w:p w14:paraId="2849CB94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task, you will create a project wiki and add to it a Mermaid diagram and an image.</w:t>
      </w:r>
    </w:p>
    <w:p w14:paraId="3213BB97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your lab computer, in the Azure DevOps portal displaying the </w:t>
      </w:r>
      <w:r>
        <w:rPr>
          <w:rStyle w:val="Strong"/>
          <w:rFonts w:ascii="Segoe UI" w:eastAsiaTheme="majorEastAsia" w:hAnsi="Segoe UI" w:cs="Segoe UI"/>
          <w:color w:val="24292F"/>
        </w:rPr>
        <w:t>Wiki pane</w:t>
      </w:r>
      <w:r>
        <w:rPr>
          <w:rFonts w:ascii="Segoe UI" w:hAnsi="Segoe UI" w:cs="Segoe UI"/>
          <w:color w:val="24292F"/>
        </w:rPr>
        <w:t> of the </w:t>
      </w:r>
      <w:r>
        <w:rPr>
          <w:rStyle w:val="Strong"/>
          <w:rFonts w:ascii="Segoe UI" w:eastAsiaTheme="majorEastAsia" w:hAnsi="Segoe UI" w:cs="Segoe UI"/>
          <w:color w:val="24292F"/>
        </w:rPr>
        <w:t>Sharing Team Knowledge using Azure Project Wikis</w:t>
      </w:r>
      <w:r>
        <w:rPr>
          <w:rFonts w:ascii="Segoe UI" w:hAnsi="Segoe UI" w:cs="Segoe UI"/>
          <w:color w:val="24292F"/>
        </w:rPr>
        <w:t> project, with the content of the </w:t>
      </w:r>
      <w:r>
        <w:rPr>
          <w:rStyle w:val="Strong"/>
          <w:rFonts w:ascii="Segoe UI" w:eastAsiaTheme="majorEastAsia" w:hAnsi="Segoe UI" w:cs="Segoe UI"/>
          <w:color w:val="24292F"/>
        </w:rPr>
        <w:t>Tailwind Traders (Documents)</w:t>
      </w:r>
      <w:r>
        <w:rPr>
          <w:rFonts w:ascii="Segoe UI" w:hAnsi="Segoe UI" w:cs="Segoe UI"/>
          <w:color w:val="24292F"/>
        </w:rPr>
        <w:t> wiki selected, at the top of the pane, click the </w:t>
      </w:r>
      <w:r>
        <w:rPr>
          <w:rStyle w:val="Strong"/>
          <w:rFonts w:ascii="Segoe UI" w:eastAsiaTheme="majorEastAsia" w:hAnsi="Segoe UI" w:cs="Segoe UI"/>
          <w:color w:val="24292F"/>
        </w:rPr>
        <w:t>Tailwind Traders (Documents)</w:t>
      </w:r>
      <w:r>
        <w:rPr>
          <w:rFonts w:ascii="Segoe UI" w:hAnsi="Segoe UI" w:cs="Segoe UI"/>
          <w:color w:val="24292F"/>
        </w:rPr>
        <w:t> dropdown list header, and, in the drop down list, select </w:t>
      </w:r>
      <w:r>
        <w:rPr>
          <w:rStyle w:val="Strong"/>
          <w:rFonts w:ascii="Segoe UI" w:eastAsiaTheme="majorEastAsia" w:hAnsi="Segoe UI" w:cs="Segoe UI"/>
          <w:color w:val="24292F"/>
        </w:rPr>
        <w:t>Create new project wiki</w:t>
      </w:r>
      <w:r>
        <w:rPr>
          <w:rFonts w:ascii="Segoe UI" w:hAnsi="Segoe UI" w:cs="Segoe UI"/>
          <w:color w:val="24292F"/>
        </w:rPr>
        <w:t>.</w:t>
      </w:r>
    </w:p>
    <w:p w14:paraId="3A106CFE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Style w:val="Strong"/>
          <w:rFonts w:ascii="Segoe UI" w:eastAsiaTheme="majorEastAsia" w:hAnsi="Segoe UI" w:cs="Segoe UI"/>
          <w:color w:val="24292F"/>
        </w:rPr>
        <w:t>Page title</w:t>
      </w:r>
      <w:r>
        <w:rPr>
          <w:rFonts w:ascii="Segoe UI" w:hAnsi="Segoe UI" w:cs="Segoe UI"/>
          <w:color w:val="24292F"/>
        </w:rPr>
        <w:t> text box, type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.</w:t>
      </w:r>
    </w:p>
    <w:p w14:paraId="23321DA6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Place the cursor in the body of the page, click the left-most icon in the toolbar representing the header setting and, in the dropdown list, click </w:t>
      </w:r>
      <w:r>
        <w:rPr>
          <w:rStyle w:val="Strong"/>
          <w:rFonts w:ascii="Segoe UI" w:eastAsiaTheme="majorEastAsia" w:hAnsi="Segoe UI" w:cs="Segoe UI"/>
          <w:color w:val="24292F"/>
        </w:rPr>
        <w:t>Header 1</w:t>
      </w:r>
      <w:r>
        <w:rPr>
          <w:rFonts w:ascii="Segoe UI" w:hAnsi="Segoe UI" w:cs="Segoe UI"/>
          <w:color w:val="24292F"/>
        </w:rPr>
        <w:t>. This will automatically add the hash character (</w:t>
      </w:r>
      <w:r>
        <w:rPr>
          <w:rStyle w:val="Strong"/>
          <w:rFonts w:ascii="Segoe UI" w:eastAsiaTheme="majorEastAsia" w:hAnsi="Segoe UI" w:cs="Segoe UI"/>
          <w:color w:val="24292F"/>
        </w:rPr>
        <w:t>#</w:t>
      </w:r>
      <w:r>
        <w:rPr>
          <w:rFonts w:ascii="Segoe UI" w:hAnsi="Segoe UI" w:cs="Segoe UI"/>
          <w:color w:val="24292F"/>
        </w:rPr>
        <w:t>) at the beginning of the line.</w:t>
      </w:r>
    </w:p>
    <w:p w14:paraId="54A826D2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Directly after the newly added </w:t>
      </w:r>
      <w:r>
        <w:rPr>
          <w:rStyle w:val="Strong"/>
          <w:rFonts w:ascii="Segoe UI" w:eastAsiaTheme="majorEastAsia" w:hAnsi="Segoe UI" w:cs="Segoe UI"/>
          <w:color w:val="24292F"/>
        </w:rPr>
        <w:t>#</w:t>
      </w:r>
      <w:r>
        <w:rPr>
          <w:rFonts w:ascii="Segoe UI" w:hAnsi="Segoe UI" w:cs="Segoe UI"/>
          <w:color w:val="24292F"/>
        </w:rPr>
        <w:t> character, type </w:t>
      </w:r>
      <w:r>
        <w:rPr>
          <w:rStyle w:val="Strong"/>
          <w:rFonts w:ascii="Segoe UI" w:eastAsiaTheme="majorEastAsia" w:hAnsi="Segoe UI" w:cs="Segoe UI"/>
          <w:color w:val="24292F"/>
        </w:rPr>
        <w:t>Authentication and Authorization</w:t>
      </w:r>
      <w:r>
        <w:rPr>
          <w:rFonts w:ascii="Segoe UI" w:hAnsi="Segoe UI" w:cs="Segoe UI"/>
          <w:color w:val="24292F"/>
        </w:rPr>
        <w:t> and press the </w:t>
      </w:r>
      <w:r>
        <w:rPr>
          <w:rStyle w:val="Strong"/>
          <w:rFonts w:ascii="Segoe UI" w:eastAsiaTheme="majorEastAsia" w:hAnsi="Segoe UI" w:cs="Segoe UI"/>
          <w:color w:val="24292F"/>
        </w:rPr>
        <w:t>Enter</w:t>
      </w:r>
      <w:r>
        <w:rPr>
          <w:rFonts w:ascii="Segoe UI" w:hAnsi="Segoe UI" w:cs="Segoe UI"/>
          <w:color w:val="24292F"/>
        </w:rPr>
        <w:t> key.</w:t>
      </w:r>
    </w:p>
    <w:p w14:paraId="51E624FF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left-most icon in the toolbar representing the header setting and, in the dropdown list, click </w:t>
      </w:r>
      <w:r>
        <w:rPr>
          <w:rStyle w:val="Strong"/>
          <w:rFonts w:ascii="Segoe UI" w:eastAsiaTheme="majorEastAsia" w:hAnsi="Segoe UI" w:cs="Segoe UI"/>
          <w:color w:val="24292F"/>
        </w:rPr>
        <w:t>Header 2</w:t>
      </w:r>
      <w:r>
        <w:rPr>
          <w:rFonts w:ascii="Segoe UI" w:hAnsi="Segoe UI" w:cs="Segoe UI"/>
          <w:color w:val="24292F"/>
        </w:rPr>
        <w:t>. This will automatically add the hash character (</w:t>
      </w:r>
      <w:r>
        <w:rPr>
          <w:rStyle w:val="Strong"/>
          <w:rFonts w:ascii="Segoe UI" w:eastAsiaTheme="majorEastAsia" w:hAnsi="Segoe UI" w:cs="Segoe UI"/>
          <w:color w:val="24292F"/>
        </w:rPr>
        <w:t>##</w:t>
      </w:r>
      <w:r>
        <w:rPr>
          <w:rFonts w:ascii="Segoe UI" w:hAnsi="Segoe UI" w:cs="Segoe UI"/>
          <w:color w:val="24292F"/>
        </w:rPr>
        <w:t>) at the beginning of the line.</w:t>
      </w:r>
    </w:p>
    <w:p w14:paraId="05263B42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Directly after the newly added </w:t>
      </w:r>
      <w:r>
        <w:rPr>
          <w:rStyle w:val="Strong"/>
          <w:rFonts w:ascii="Segoe UI" w:eastAsiaTheme="majorEastAsia" w:hAnsi="Segoe UI" w:cs="Segoe UI"/>
          <w:color w:val="24292F"/>
        </w:rPr>
        <w:t>##</w:t>
      </w:r>
      <w:r>
        <w:rPr>
          <w:rFonts w:ascii="Segoe UI" w:hAnsi="Segoe UI" w:cs="Segoe UI"/>
          <w:color w:val="24292F"/>
        </w:rPr>
        <w:t> character, type </w:t>
      </w:r>
      <w:r>
        <w:rPr>
          <w:rStyle w:val="Strong"/>
          <w:rFonts w:ascii="Segoe UI" w:eastAsiaTheme="majorEastAsia" w:hAnsi="Segoe UI" w:cs="Segoe UI"/>
          <w:color w:val="24292F"/>
        </w:rPr>
        <w:t>Azure DevOps OAuth 2.0 Authorization Flow</w:t>
      </w:r>
      <w:r>
        <w:rPr>
          <w:rFonts w:ascii="Segoe UI" w:hAnsi="Segoe UI" w:cs="Segoe UI"/>
          <w:color w:val="24292F"/>
        </w:rPr>
        <w:t> and press the </w:t>
      </w:r>
      <w:r>
        <w:rPr>
          <w:rStyle w:val="Strong"/>
          <w:rFonts w:ascii="Segoe UI" w:eastAsiaTheme="majorEastAsia" w:hAnsi="Segoe UI" w:cs="Segoe UI"/>
          <w:color w:val="24292F"/>
        </w:rPr>
        <w:t>Enter</w:t>
      </w:r>
      <w:r>
        <w:rPr>
          <w:rFonts w:ascii="Segoe UI" w:hAnsi="Segoe UI" w:cs="Segoe UI"/>
          <w:color w:val="24292F"/>
        </w:rPr>
        <w:t> key.</w:t>
      </w:r>
    </w:p>
    <w:p w14:paraId="26BC06AE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eastAsiaTheme="majorEastAsia" w:hAnsi="Segoe UI" w:cs="Segoe UI"/>
          <w:color w:val="24292F"/>
        </w:rPr>
        <w:t>Copy and paste</w:t>
      </w:r>
      <w:r>
        <w:rPr>
          <w:rFonts w:ascii="Segoe UI" w:hAnsi="Segoe UI" w:cs="Segoe UI"/>
          <w:color w:val="24292F"/>
        </w:rPr>
        <w:t> the following code to insert a mermaid diagram on your wiki.</w:t>
      </w:r>
    </w:p>
    <w:p w14:paraId="06FF0414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04C29D1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4ECF366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1423393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3C153FF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AC03D23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BF61B3A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B7F6869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1D54855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E44A398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A44D956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</w:p>
    <w:p w14:paraId="1659016D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proofErr w:type="gram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:::</w:t>
      </w:r>
      <w:proofErr w:type="gramEnd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mermaid</w:t>
      </w:r>
    </w:p>
    <w:p w14:paraId="6F987F9F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proofErr w:type="spellStart"/>
      <w:proofErr w:type="gram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sequenceDiagram</w:t>
      </w:r>
      <w:proofErr w:type="spellEnd"/>
      <w:proofErr w:type="gramEnd"/>
    </w:p>
    <w:p w14:paraId="4864EC79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</w:t>
      </w:r>
      <w:proofErr w:type="gram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participant</w:t>
      </w:r>
      <w:proofErr w:type="gramEnd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U as User</w:t>
      </w:r>
    </w:p>
    <w:p w14:paraId="62D0C595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</w:t>
      </w:r>
      <w:proofErr w:type="gram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participant</w:t>
      </w:r>
      <w:proofErr w:type="gramEnd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A as Your app</w:t>
      </w:r>
    </w:p>
    <w:p w14:paraId="7E38C6FB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</w:t>
      </w:r>
      <w:proofErr w:type="gramStart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participant</w:t>
      </w:r>
      <w:proofErr w:type="gramEnd"/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D as Azure DevOps</w:t>
      </w:r>
    </w:p>
    <w:p w14:paraId="633693ED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U-&gt;&gt;A: Use your app</w:t>
      </w:r>
    </w:p>
    <w:p w14:paraId="3FD5D7F8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A-&gt;&gt;D: Request authorization for user</w:t>
      </w:r>
    </w:p>
    <w:p w14:paraId="09CB1C04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D--&gt;&gt;U: Request authorization</w:t>
      </w:r>
    </w:p>
    <w:p w14:paraId="4FFE6D8A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U-&gt;&gt;D: Grant authorization</w:t>
      </w:r>
    </w:p>
    <w:p w14:paraId="6EBD27CA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D--&gt;&gt;A: Send authorization code</w:t>
      </w:r>
    </w:p>
    <w:p w14:paraId="69AC565C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A-&gt;&gt;D: Get access token</w:t>
      </w:r>
    </w:p>
    <w:p w14:paraId="1379E982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D--&gt;&gt;A: Send access token</w:t>
      </w:r>
    </w:p>
    <w:p w14:paraId="46FFCAC9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A-&gt;&gt;D: Call REST API with access token</w:t>
      </w:r>
    </w:p>
    <w:p w14:paraId="5E136173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D--&gt;&gt;A: Respond to REST API</w:t>
      </w:r>
    </w:p>
    <w:p w14:paraId="288E7037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 xml:space="preserve"> A--&gt;&gt;U: Relay REST API response</w:t>
      </w:r>
    </w:p>
    <w:p w14:paraId="7B73B5FC" w14:textId="77777777" w:rsidR="00CA05D7" w:rsidRPr="0014387B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C00000"/>
          <w:bdr w:val="none" w:sz="0" w:space="0" w:color="auto" w:frame="1"/>
        </w:rPr>
      </w:pPr>
      <w:r w:rsidRPr="0014387B">
        <w:rPr>
          <w:rStyle w:val="HTMLCode"/>
          <w:rFonts w:ascii="Consolas" w:hAnsi="Consolas"/>
          <w:color w:val="C00000"/>
          <w:bdr w:val="none" w:sz="0" w:space="0" w:color="auto" w:frame="1"/>
        </w:rPr>
        <w:t>:::</w:t>
      </w:r>
    </w:p>
    <w:p w14:paraId="0E5266ED" w14:textId="77777777" w:rsidR="00CA05D7" w:rsidRDefault="00CA05D7" w:rsidP="00CA05D7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11973BE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For details regarding the Mermaid syntax, refer to </w:t>
      </w:r>
      <w:hyperlink r:id="rId12" w:anchor="/" w:history="1">
        <w:r>
          <w:rPr>
            <w:rStyle w:val="Hyperlink"/>
            <w:rFonts w:ascii="Segoe UI" w:eastAsiaTheme="minorEastAsia" w:hAnsi="Segoe UI" w:cs="Segoe UI"/>
          </w:rPr>
          <w:t>About Mermaid</w:t>
        </w:r>
      </w:hyperlink>
    </w:p>
    <w:p w14:paraId="687A08C7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the right of the editor pane, in the preview pane, click </w:t>
      </w:r>
      <w:r>
        <w:rPr>
          <w:rStyle w:val="Strong"/>
          <w:rFonts w:ascii="Segoe UI" w:eastAsiaTheme="majorEastAsia" w:hAnsi="Segoe UI" w:cs="Segoe UI"/>
          <w:color w:val="24292F"/>
        </w:rPr>
        <w:t>Load diagram</w:t>
      </w:r>
      <w:r>
        <w:rPr>
          <w:rFonts w:ascii="Segoe UI" w:hAnsi="Segoe UI" w:cs="Segoe UI"/>
          <w:color w:val="24292F"/>
        </w:rPr>
        <w:t> and review the outcome.</w:t>
      </w:r>
    </w:p>
    <w:p w14:paraId="2CAFA272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The output should resemble the flowchart that illustrates how to </w:t>
      </w:r>
      <w:hyperlink r:id="rId13" w:history="1">
        <w:proofErr w:type="gramStart"/>
        <w:r>
          <w:rPr>
            <w:rStyle w:val="Hyperlink"/>
            <w:rFonts w:ascii="Segoe UI" w:eastAsiaTheme="minorEastAsia" w:hAnsi="Segoe UI" w:cs="Segoe UI"/>
          </w:rPr>
          <w:t>Authorize</w:t>
        </w:r>
        <w:proofErr w:type="gramEnd"/>
        <w:r>
          <w:rPr>
            <w:rStyle w:val="Hyperlink"/>
            <w:rFonts w:ascii="Segoe UI" w:eastAsiaTheme="minorEastAsia" w:hAnsi="Segoe UI" w:cs="Segoe UI"/>
          </w:rPr>
          <w:t xml:space="preserve"> access to REST APIs with OAuth 2.0</w:t>
        </w:r>
      </w:hyperlink>
    </w:p>
    <w:p w14:paraId="68F7B552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upper right corner of the editor pane, click the down-facing caret next to the </w:t>
      </w:r>
      <w:r>
        <w:rPr>
          <w:rStyle w:val="Strong"/>
          <w:rFonts w:ascii="Segoe UI" w:eastAsiaTheme="majorEastAsia" w:hAnsi="Segoe UI" w:cs="Segoe UI"/>
          <w:color w:val="24292F"/>
        </w:rPr>
        <w:t>Save</w:t>
      </w:r>
      <w:r>
        <w:rPr>
          <w:rFonts w:ascii="Segoe UI" w:hAnsi="Segoe UI" w:cs="Segoe UI"/>
          <w:color w:val="24292F"/>
        </w:rPr>
        <w:t> button and, in the dropdown menu, click </w:t>
      </w:r>
      <w:r>
        <w:rPr>
          <w:rStyle w:val="Strong"/>
          <w:rFonts w:ascii="Segoe UI" w:eastAsiaTheme="majorEastAsia" w:hAnsi="Segoe UI" w:cs="Segoe UI"/>
          <w:color w:val="24292F"/>
        </w:rPr>
        <w:t>Save with revision message</w:t>
      </w:r>
      <w:r>
        <w:rPr>
          <w:rFonts w:ascii="Segoe UI" w:hAnsi="Segoe UI" w:cs="Segoe UI"/>
          <w:color w:val="24292F"/>
        </w:rPr>
        <w:t>.</w:t>
      </w:r>
    </w:p>
    <w:p w14:paraId="01F3F6B1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Style w:val="Strong"/>
          <w:rFonts w:ascii="Segoe UI" w:eastAsiaTheme="majorEastAsia" w:hAnsi="Segoe UI" w:cs="Segoe UI"/>
          <w:color w:val="24292F"/>
        </w:rPr>
        <w:t>Save page</w:t>
      </w:r>
      <w:r>
        <w:rPr>
          <w:rFonts w:ascii="Segoe UI" w:hAnsi="Segoe UI" w:cs="Segoe UI"/>
          <w:color w:val="24292F"/>
        </w:rPr>
        <w:t> dialog box, type </w:t>
      </w:r>
      <w:r>
        <w:rPr>
          <w:rStyle w:val="Strong"/>
          <w:rFonts w:ascii="Segoe UI" w:eastAsiaTheme="majorEastAsia" w:hAnsi="Segoe UI" w:cs="Segoe UI"/>
          <w:color w:val="24292F"/>
        </w:rPr>
        <w:t>Authentication and authorization section with the OAuth 2.0 Mermaid diagram</w:t>
      </w:r>
      <w:r>
        <w:rPr>
          <w:rFonts w:ascii="Segoe UI" w:hAnsi="Segoe UI" w:cs="Segoe UI"/>
          <w:color w:val="24292F"/>
        </w:rPr>
        <w:t> and click </w:t>
      </w:r>
      <w:r>
        <w:rPr>
          <w:rStyle w:val="Strong"/>
          <w:rFonts w:ascii="Segoe UI" w:eastAsiaTheme="majorEastAsia" w:hAnsi="Segoe UI" w:cs="Segoe UI"/>
          <w:color w:val="24292F"/>
        </w:rPr>
        <w:t>Save</w:t>
      </w:r>
      <w:r>
        <w:rPr>
          <w:rFonts w:ascii="Segoe UI" w:hAnsi="Segoe UI" w:cs="Segoe UI"/>
          <w:color w:val="24292F"/>
        </w:rPr>
        <w:t>.</w:t>
      </w:r>
    </w:p>
    <w:p w14:paraId="074B86FF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editor pane, place the cursor at the end of the Mermaid element you added earlier in this task, press the </w:t>
      </w:r>
      <w:r>
        <w:rPr>
          <w:rStyle w:val="Strong"/>
          <w:rFonts w:ascii="Segoe UI" w:eastAsiaTheme="majorEastAsia" w:hAnsi="Segoe UI" w:cs="Segoe UI"/>
          <w:color w:val="24292F"/>
        </w:rPr>
        <w:t>Enter</w:t>
      </w:r>
      <w:r>
        <w:rPr>
          <w:rFonts w:ascii="Segoe UI" w:hAnsi="Segoe UI" w:cs="Segoe UI"/>
          <w:color w:val="24292F"/>
        </w:rPr>
        <w:t> key to add an extra line, click the left-most icon in the toolbar representing the header setting and, in the dropdown list, click </w:t>
      </w:r>
      <w:r>
        <w:rPr>
          <w:rStyle w:val="Strong"/>
          <w:rFonts w:ascii="Segoe UI" w:eastAsiaTheme="majorEastAsia" w:hAnsi="Segoe UI" w:cs="Segoe UI"/>
          <w:color w:val="24292F"/>
        </w:rPr>
        <w:t>Header 2</w:t>
      </w:r>
      <w:r>
        <w:rPr>
          <w:rFonts w:ascii="Segoe UI" w:hAnsi="Segoe UI" w:cs="Segoe UI"/>
          <w:color w:val="24292F"/>
        </w:rPr>
        <w:t>. This will automatically add the double hash character (</w:t>
      </w:r>
      <w:r>
        <w:rPr>
          <w:rStyle w:val="Strong"/>
          <w:rFonts w:ascii="Segoe UI" w:eastAsiaTheme="majorEastAsia" w:hAnsi="Segoe UI" w:cs="Segoe UI"/>
          <w:color w:val="24292F"/>
        </w:rPr>
        <w:t>##</w:t>
      </w:r>
      <w:r>
        <w:rPr>
          <w:rFonts w:ascii="Segoe UI" w:hAnsi="Segoe UI" w:cs="Segoe UI"/>
          <w:color w:val="24292F"/>
        </w:rPr>
        <w:t>) at the beginning of the line.</w:t>
      </w:r>
    </w:p>
    <w:p w14:paraId="77869BEF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Directly after the newly added </w:t>
      </w:r>
      <w:r>
        <w:rPr>
          <w:rStyle w:val="Strong"/>
          <w:rFonts w:ascii="Segoe UI" w:eastAsiaTheme="majorEastAsia" w:hAnsi="Segoe UI" w:cs="Segoe UI"/>
          <w:color w:val="24292F"/>
        </w:rPr>
        <w:t>##</w:t>
      </w:r>
      <w:r>
        <w:rPr>
          <w:rFonts w:ascii="Segoe UI" w:hAnsi="Segoe UI" w:cs="Segoe UI"/>
          <w:color w:val="24292F"/>
        </w:rPr>
        <w:t> character, type </w:t>
      </w:r>
      <w:r>
        <w:rPr>
          <w:rStyle w:val="Strong"/>
          <w:rFonts w:ascii="Segoe UI" w:eastAsiaTheme="majorEastAsia" w:hAnsi="Segoe UI" w:cs="Segoe UI"/>
          <w:color w:val="24292F"/>
        </w:rPr>
        <w:t>User Interface</w:t>
      </w:r>
      <w:r>
        <w:rPr>
          <w:rFonts w:ascii="Segoe UI" w:hAnsi="Segoe UI" w:cs="Segoe UI"/>
          <w:color w:val="24292F"/>
        </w:rPr>
        <w:t> and press the </w:t>
      </w:r>
      <w:r>
        <w:rPr>
          <w:rStyle w:val="Strong"/>
          <w:rFonts w:ascii="Segoe UI" w:eastAsiaTheme="majorEastAsia" w:hAnsi="Segoe UI" w:cs="Segoe UI"/>
          <w:color w:val="24292F"/>
        </w:rPr>
        <w:t>Enter</w:t>
      </w:r>
      <w:r>
        <w:rPr>
          <w:rFonts w:ascii="Segoe UI" w:hAnsi="Segoe UI" w:cs="Segoe UI"/>
          <w:color w:val="24292F"/>
        </w:rPr>
        <w:t> key.</w:t>
      </w:r>
    </w:p>
    <w:p w14:paraId="0219129C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editor pane, in the toolbar, click the paper clip icon representing the </w:t>
      </w:r>
      <w:r>
        <w:rPr>
          <w:rStyle w:val="Strong"/>
          <w:rFonts w:ascii="Segoe UI" w:eastAsiaTheme="majorEastAsia" w:hAnsi="Segoe UI" w:cs="Segoe UI"/>
          <w:color w:val="24292F"/>
        </w:rPr>
        <w:t>Insert a file</w:t>
      </w:r>
      <w:r>
        <w:rPr>
          <w:rFonts w:ascii="Segoe UI" w:hAnsi="Segoe UI" w:cs="Segoe UI"/>
          <w:color w:val="24292F"/>
        </w:rPr>
        <w:t> action, in the </w:t>
      </w:r>
      <w:r>
        <w:rPr>
          <w:rStyle w:val="Strong"/>
          <w:rFonts w:ascii="Segoe UI" w:eastAsiaTheme="majorEastAsia" w:hAnsi="Segoe UI" w:cs="Segoe UI"/>
          <w:color w:val="24292F"/>
        </w:rPr>
        <w:t>Open</w:t>
      </w:r>
      <w:r>
        <w:rPr>
          <w:rFonts w:ascii="Segoe UI" w:hAnsi="Segoe UI" w:cs="Segoe UI"/>
          <w:color w:val="24292F"/>
        </w:rPr>
        <w:t> dialog box, navigate to the </w:t>
      </w:r>
      <w:r>
        <w:rPr>
          <w:rStyle w:val="Strong"/>
          <w:rFonts w:ascii="Segoe UI" w:eastAsiaTheme="majorEastAsia" w:hAnsi="Segoe UI" w:cs="Segoe UI"/>
          <w:color w:val="24292F"/>
        </w:rPr>
        <w:t>Downloads</w:t>
      </w:r>
      <w:r>
        <w:rPr>
          <w:rFonts w:ascii="Segoe UI" w:hAnsi="Segoe UI" w:cs="Segoe UI"/>
          <w:color w:val="24292F"/>
        </w:rPr>
        <w:t> folder, select the </w:t>
      </w:r>
      <w:r>
        <w:rPr>
          <w:rStyle w:val="Strong"/>
          <w:rFonts w:ascii="Segoe UI" w:eastAsiaTheme="majorEastAsia" w:hAnsi="Segoe UI" w:cs="Segoe UI"/>
          <w:color w:val="24292F"/>
        </w:rPr>
        <w:t>Website.png</w:t>
      </w:r>
      <w:r>
        <w:rPr>
          <w:rFonts w:ascii="Segoe UI" w:hAnsi="Segoe UI" w:cs="Segoe UI"/>
          <w:color w:val="24292F"/>
        </w:rPr>
        <w:t> file you downloaded in the previous exercise, and click </w:t>
      </w:r>
      <w:r>
        <w:rPr>
          <w:rStyle w:val="Strong"/>
          <w:rFonts w:ascii="Segoe UI" w:eastAsiaTheme="majorEastAsia" w:hAnsi="Segoe UI" w:cs="Segoe UI"/>
          <w:color w:val="24292F"/>
        </w:rPr>
        <w:t>Open</w:t>
      </w:r>
      <w:r>
        <w:rPr>
          <w:rFonts w:ascii="Segoe UI" w:hAnsi="Segoe UI" w:cs="Segoe UI"/>
          <w:color w:val="24292F"/>
        </w:rPr>
        <w:t>.</w:t>
      </w:r>
    </w:p>
    <w:p w14:paraId="16EB9981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 on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editor pane, review the preview pane and verify that the image is properly displayed.</w:t>
      </w:r>
    </w:p>
    <w:p w14:paraId="676CB17F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upper right corner of the editor pane, click the down-facing caret next to the </w:t>
      </w:r>
      <w:r>
        <w:rPr>
          <w:rStyle w:val="Strong"/>
          <w:rFonts w:ascii="Segoe UI" w:eastAsiaTheme="majorEastAsia" w:hAnsi="Segoe UI" w:cs="Segoe UI"/>
          <w:color w:val="24292F"/>
        </w:rPr>
        <w:t>Save</w:t>
      </w:r>
      <w:r>
        <w:rPr>
          <w:rFonts w:ascii="Segoe UI" w:hAnsi="Segoe UI" w:cs="Segoe UI"/>
          <w:color w:val="24292F"/>
        </w:rPr>
        <w:t> button and, in the dropdown menu, click </w:t>
      </w:r>
      <w:r>
        <w:rPr>
          <w:rStyle w:val="Strong"/>
          <w:rFonts w:ascii="Segoe UI" w:eastAsiaTheme="majorEastAsia" w:hAnsi="Segoe UI" w:cs="Segoe UI"/>
          <w:color w:val="24292F"/>
        </w:rPr>
        <w:t>Save with revision message</w:t>
      </w:r>
      <w:r>
        <w:rPr>
          <w:rFonts w:ascii="Segoe UI" w:hAnsi="Segoe UI" w:cs="Segoe UI"/>
          <w:color w:val="24292F"/>
        </w:rPr>
        <w:t>.</w:t>
      </w:r>
    </w:p>
    <w:p w14:paraId="4FE2387E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Style w:val="Strong"/>
          <w:rFonts w:ascii="Segoe UI" w:eastAsiaTheme="majorEastAsia" w:hAnsi="Segoe UI" w:cs="Segoe UI"/>
          <w:color w:val="24292F"/>
        </w:rPr>
        <w:t>Save page</w:t>
      </w:r>
      <w:r>
        <w:rPr>
          <w:rFonts w:ascii="Segoe UI" w:hAnsi="Segoe UI" w:cs="Segoe UI"/>
          <w:color w:val="24292F"/>
        </w:rPr>
        <w:t> dialog box, type </w:t>
      </w:r>
      <w:r>
        <w:rPr>
          <w:rStyle w:val="Strong"/>
          <w:rFonts w:ascii="Segoe UI" w:eastAsiaTheme="majorEastAsia" w:hAnsi="Segoe UI" w:cs="Segoe UI"/>
          <w:color w:val="24292F"/>
        </w:rPr>
        <w:t>User Interface section with the Tailwind Traders image</w:t>
      </w:r>
      <w:r>
        <w:rPr>
          <w:rFonts w:ascii="Segoe UI" w:hAnsi="Segoe UI" w:cs="Segoe UI"/>
          <w:color w:val="24292F"/>
        </w:rPr>
        <w:t> and click </w:t>
      </w:r>
      <w:r>
        <w:rPr>
          <w:rStyle w:val="Strong"/>
          <w:rFonts w:ascii="Segoe UI" w:eastAsiaTheme="majorEastAsia" w:hAnsi="Segoe UI" w:cs="Segoe UI"/>
          <w:color w:val="24292F"/>
        </w:rPr>
        <w:t>Save</w:t>
      </w:r>
      <w:r>
        <w:rPr>
          <w:rFonts w:ascii="Segoe UI" w:hAnsi="Segoe UI" w:cs="Segoe UI"/>
          <w:color w:val="24292F"/>
        </w:rPr>
        <w:t>.</w:t>
      </w:r>
    </w:p>
    <w:p w14:paraId="349E0E12" w14:textId="77777777" w:rsidR="00CA05D7" w:rsidRDefault="00CA05D7" w:rsidP="00CA05D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Back on the editor pane, in the upper right corner, click </w:t>
      </w:r>
      <w:r>
        <w:rPr>
          <w:rStyle w:val="Strong"/>
          <w:rFonts w:ascii="Segoe UI" w:eastAsiaTheme="majorEastAsia" w:hAnsi="Segoe UI" w:cs="Segoe UI"/>
          <w:color w:val="24292F"/>
        </w:rPr>
        <w:t>Close</w:t>
      </w:r>
      <w:r>
        <w:rPr>
          <w:rFonts w:ascii="Segoe UI" w:hAnsi="Segoe UI" w:cs="Segoe UI"/>
          <w:color w:val="24292F"/>
        </w:rPr>
        <w:t>.</w:t>
      </w:r>
    </w:p>
    <w:p w14:paraId="2E8E8947" w14:textId="77777777" w:rsidR="00CA05D7" w:rsidRPr="00CA05D7" w:rsidRDefault="00CA05D7" w:rsidP="00CA05D7">
      <w:pPr>
        <w:pStyle w:val="Heading4"/>
        <w:shd w:val="clear" w:color="auto" w:fill="FFFFFF"/>
        <w:tabs>
          <w:tab w:val="clear" w:pos="2880"/>
        </w:tabs>
        <w:spacing w:before="360" w:after="240"/>
        <w:ind w:left="567" w:hanging="567"/>
        <w:rPr>
          <w:rFonts w:ascii="Segoe UI" w:hAnsi="Segoe UI" w:cs="Segoe UI"/>
          <w:color w:val="C00000"/>
        </w:rPr>
      </w:pPr>
      <w:r w:rsidRPr="00CA05D7">
        <w:rPr>
          <w:rFonts w:ascii="Segoe UI" w:hAnsi="Segoe UI" w:cs="Segoe UI"/>
          <w:color w:val="C00000"/>
        </w:rPr>
        <w:t>Task 2: Manage a project wiki</w:t>
      </w:r>
    </w:p>
    <w:p w14:paraId="2D35403C" w14:textId="77777777" w:rsidR="00CA05D7" w:rsidRDefault="00CA05D7" w:rsidP="00CA05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task, you will manage the newly created project wiki.</w:t>
      </w:r>
    </w:p>
    <w:p w14:paraId="6EEE16A9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color-fg-accent"/>
          <w:rFonts w:ascii="Segoe UI" w:eastAsiaTheme="minorEastAsia" w:hAnsi="Segoe UI" w:cs="Segoe UI"/>
        </w:rPr>
        <w:t>Note</w:t>
      </w:r>
      <w:r>
        <w:rPr>
          <w:rFonts w:ascii="Segoe UI" w:hAnsi="Segoe UI" w:cs="Segoe UI"/>
        </w:rPr>
        <w:t>: You will start by reverting the most recent change to the wiki page.</w:t>
      </w:r>
    </w:p>
    <w:p w14:paraId="3EE83B91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you lab computer, in the Azure DevOps portal displaying the </w:t>
      </w:r>
      <w:r>
        <w:rPr>
          <w:rStyle w:val="Strong"/>
          <w:rFonts w:ascii="Segoe UI" w:eastAsiaTheme="majorEastAsia" w:hAnsi="Segoe UI" w:cs="Segoe UI"/>
          <w:color w:val="24292F"/>
        </w:rPr>
        <w:t>Wiki pane</w:t>
      </w:r>
      <w:r>
        <w:rPr>
          <w:rFonts w:ascii="Segoe UI" w:hAnsi="Segoe UI" w:cs="Segoe UI"/>
          <w:color w:val="24292F"/>
        </w:rPr>
        <w:t> of the </w:t>
      </w:r>
      <w:r>
        <w:rPr>
          <w:rStyle w:val="Strong"/>
          <w:rFonts w:ascii="Segoe UI" w:eastAsiaTheme="majorEastAsia" w:hAnsi="Segoe UI" w:cs="Segoe UI"/>
          <w:color w:val="24292F"/>
        </w:rPr>
        <w:t>Sharing Team Knowledge using Azure Project Wikis</w:t>
      </w:r>
      <w:r>
        <w:rPr>
          <w:rFonts w:ascii="Segoe UI" w:hAnsi="Segoe UI" w:cs="Segoe UI"/>
          <w:color w:val="24292F"/>
        </w:rPr>
        <w:t> project, with the content of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wiki selected, in the upper right corner, click the vertical ellipsis symbol and, in the dropdown menu, click </w:t>
      </w:r>
      <w:r>
        <w:rPr>
          <w:rStyle w:val="Strong"/>
          <w:rFonts w:ascii="Segoe UI" w:eastAsiaTheme="majorEastAsia" w:hAnsi="Segoe UI" w:cs="Segoe UI"/>
          <w:color w:val="24292F"/>
        </w:rPr>
        <w:t>View revisions</w:t>
      </w:r>
      <w:r>
        <w:rPr>
          <w:rFonts w:ascii="Segoe UI" w:hAnsi="Segoe UI" w:cs="Segoe UI"/>
          <w:color w:val="24292F"/>
        </w:rPr>
        <w:t>.</w:t>
      </w:r>
    </w:p>
    <w:p w14:paraId="6E421259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Revisions</w:t>
      </w:r>
      <w:r>
        <w:rPr>
          <w:rFonts w:ascii="Segoe UI" w:hAnsi="Segoe UI" w:cs="Segoe UI"/>
          <w:color w:val="24292F"/>
        </w:rPr>
        <w:t> pane, click the entry representing the most recent change.</w:t>
      </w:r>
    </w:p>
    <w:p w14:paraId="77C6D704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 resulting pane, review the comparison between the previous and the current version of the document, click </w:t>
      </w:r>
      <w:r>
        <w:rPr>
          <w:rStyle w:val="Strong"/>
          <w:rFonts w:ascii="Segoe UI" w:eastAsiaTheme="majorEastAsia" w:hAnsi="Segoe UI" w:cs="Segoe UI"/>
          <w:color w:val="24292F"/>
        </w:rPr>
        <w:t>Revert</w:t>
      </w:r>
      <w:r>
        <w:rPr>
          <w:rFonts w:ascii="Segoe UI" w:hAnsi="Segoe UI" w:cs="Segoe UI"/>
          <w:color w:val="24292F"/>
        </w:rPr>
        <w:t>, when prompted for the confirmation, click </w:t>
      </w:r>
      <w:r>
        <w:rPr>
          <w:rStyle w:val="Strong"/>
          <w:rFonts w:ascii="Segoe UI" w:eastAsiaTheme="majorEastAsia" w:hAnsi="Segoe UI" w:cs="Segoe UI"/>
          <w:color w:val="24292F"/>
        </w:rPr>
        <w:t>Revert</w:t>
      </w:r>
      <w:r>
        <w:rPr>
          <w:rFonts w:ascii="Segoe UI" w:hAnsi="Segoe UI" w:cs="Segoe UI"/>
          <w:color w:val="24292F"/>
        </w:rPr>
        <w:t> again, and then click </w:t>
      </w:r>
      <w:r>
        <w:rPr>
          <w:rStyle w:val="Strong"/>
          <w:rFonts w:ascii="Segoe UI" w:eastAsiaTheme="majorEastAsia" w:hAnsi="Segoe UI" w:cs="Segoe UI"/>
          <w:color w:val="24292F"/>
        </w:rPr>
        <w:t>Browse Page</w:t>
      </w:r>
      <w:r>
        <w:rPr>
          <w:rFonts w:ascii="Segoe UI" w:hAnsi="Segoe UI" w:cs="Segoe UI"/>
          <w:color w:val="24292F"/>
        </w:rPr>
        <w:t>.</w:t>
      </w:r>
    </w:p>
    <w:p w14:paraId="2233A9DE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 on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pane, verify that the change was successfully reverted.</w:t>
      </w:r>
    </w:p>
    <w:p w14:paraId="33087567" w14:textId="77777777" w:rsidR="00CA05D7" w:rsidRDefault="00CA05D7" w:rsidP="00CA05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Style w:val="color-fg-accent"/>
          <w:rFonts w:ascii="Segoe UI" w:eastAsiaTheme="minorEastAsia" w:hAnsi="Segoe UI" w:cs="Segoe UI"/>
          <w:color w:val="24292F"/>
        </w:rPr>
        <w:t>Note</w:t>
      </w:r>
      <w:r>
        <w:rPr>
          <w:rFonts w:ascii="Segoe UI" w:hAnsi="Segoe UI" w:cs="Segoe UI"/>
          <w:color w:val="24292F"/>
        </w:rPr>
        <w:t>: Now you will add another page to the project wiki and set it as the wiki home page.</w:t>
      </w:r>
    </w:p>
    <w:p w14:paraId="668CBC65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pane, at the bottom left corner, click </w:t>
      </w:r>
      <w:r>
        <w:rPr>
          <w:rStyle w:val="Strong"/>
          <w:rFonts w:ascii="Segoe UI" w:eastAsiaTheme="majorEastAsia" w:hAnsi="Segoe UI" w:cs="Segoe UI"/>
          <w:color w:val="24292F"/>
        </w:rPr>
        <w:t xml:space="preserve">+ </w:t>
      </w:r>
      <w:proofErr w:type="gramStart"/>
      <w:r>
        <w:rPr>
          <w:rStyle w:val="Strong"/>
          <w:rFonts w:ascii="Segoe UI" w:eastAsiaTheme="majorEastAsia" w:hAnsi="Segoe UI" w:cs="Segoe UI"/>
          <w:color w:val="24292F"/>
        </w:rPr>
        <w:t>New</w:t>
      </w:r>
      <w:proofErr w:type="gramEnd"/>
      <w:r>
        <w:rPr>
          <w:rStyle w:val="Strong"/>
          <w:rFonts w:ascii="Segoe UI" w:eastAsiaTheme="majorEastAsia" w:hAnsi="Segoe UI" w:cs="Segoe UI"/>
          <w:color w:val="24292F"/>
        </w:rPr>
        <w:t xml:space="preserve"> page</w:t>
      </w:r>
      <w:r>
        <w:rPr>
          <w:rFonts w:ascii="Segoe UI" w:hAnsi="Segoe UI" w:cs="Segoe UI"/>
          <w:color w:val="24292F"/>
        </w:rPr>
        <w:t>.</w:t>
      </w:r>
    </w:p>
    <w:p w14:paraId="40244F93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 page editor pane, in the </w:t>
      </w:r>
      <w:r>
        <w:rPr>
          <w:rStyle w:val="Strong"/>
          <w:rFonts w:ascii="Segoe UI" w:eastAsiaTheme="majorEastAsia" w:hAnsi="Segoe UI" w:cs="Segoe UI"/>
          <w:color w:val="24292F"/>
        </w:rPr>
        <w:t>Page title</w:t>
      </w:r>
      <w:r>
        <w:rPr>
          <w:rFonts w:ascii="Segoe UI" w:hAnsi="Segoe UI" w:cs="Segoe UI"/>
          <w:color w:val="24292F"/>
        </w:rPr>
        <w:t> text box, type </w:t>
      </w:r>
      <w:r>
        <w:rPr>
          <w:rStyle w:val="Strong"/>
          <w:rFonts w:ascii="Segoe UI" w:eastAsiaTheme="majorEastAsia" w:hAnsi="Segoe UI" w:cs="Segoe UI"/>
          <w:color w:val="24292F"/>
        </w:rPr>
        <w:t>Project Design Overview</w:t>
      </w:r>
      <w:r>
        <w:rPr>
          <w:rFonts w:ascii="Segoe UI" w:hAnsi="Segoe UI" w:cs="Segoe UI"/>
          <w:color w:val="24292F"/>
        </w:rPr>
        <w:t>, click </w:t>
      </w:r>
      <w:r>
        <w:rPr>
          <w:rStyle w:val="Strong"/>
          <w:rFonts w:ascii="Segoe UI" w:eastAsiaTheme="majorEastAsia" w:hAnsi="Segoe UI" w:cs="Segoe UI"/>
          <w:color w:val="24292F"/>
        </w:rPr>
        <w:t>Save</w:t>
      </w:r>
      <w:r>
        <w:rPr>
          <w:rFonts w:ascii="Segoe UI" w:hAnsi="Segoe UI" w:cs="Segoe UI"/>
          <w:color w:val="24292F"/>
        </w:rPr>
        <w:t>, and then click </w:t>
      </w:r>
      <w:r>
        <w:rPr>
          <w:rStyle w:val="Strong"/>
          <w:rFonts w:ascii="Segoe UI" w:eastAsiaTheme="majorEastAsia" w:hAnsi="Segoe UI" w:cs="Segoe UI"/>
          <w:color w:val="24292F"/>
        </w:rPr>
        <w:t>Close</w:t>
      </w:r>
      <w:r>
        <w:rPr>
          <w:rFonts w:ascii="Segoe UI" w:hAnsi="Segoe UI" w:cs="Segoe UI"/>
          <w:color w:val="24292F"/>
        </w:rPr>
        <w:t>.</w:t>
      </w:r>
    </w:p>
    <w:p w14:paraId="4C0D8EEC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 in the pane listing the pages within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project wiki, locate the </w:t>
      </w:r>
      <w:r>
        <w:rPr>
          <w:rStyle w:val="Strong"/>
          <w:rFonts w:ascii="Segoe UI" w:eastAsiaTheme="majorEastAsia" w:hAnsi="Segoe UI" w:cs="Segoe UI"/>
          <w:color w:val="24292F"/>
        </w:rPr>
        <w:t>Project Design Overview</w:t>
      </w:r>
      <w:r>
        <w:rPr>
          <w:rFonts w:ascii="Segoe UI" w:hAnsi="Segoe UI" w:cs="Segoe UI"/>
          <w:color w:val="24292F"/>
        </w:rPr>
        <w:t> entry, select it with the mouse pointer, drag and drop it above the </w:t>
      </w:r>
      <w:r>
        <w:rPr>
          <w:rStyle w:val="Strong"/>
          <w:rFonts w:ascii="Segoe UI" w:eastAsiaTheme="majorEastAsia" w:hAnsi="Segoe UI" w:cs="Segoe UI"/>
          <w:color w:val="24292F"/>
        </w:rPr>
        <w:t>Project Design</w:t>
      </w:r>
      <w:r>
        <w:rPr>
          <w:rFonts w:ascii="Segoe UI" w:hAnsi="Segoe UI" w:cs="Segoe UI"/>
          <w:color w:val="24292F"/>
        </w:rPr>
        <w:t> page entry.</w:t>
      </w:r>
    </w:p>
    <w:p w14:paraId="3F30C961" w14:textId="77777777" w:rsidR="00CA05D7" w:rsidRDefault="00CA05D7" w:rsidP="00CA05D7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that the </w:t>
      </w:r>
      <w:r>
        <w:rPr>
          <w:rStyle w:val="Strong"/>
          <w:rFonts w:ascii="Segoe UI" w:eastAsiaTheme="majorEastAsia" w:hAnsi="Segoe UI" w:cs="Segoe UI"/>
          <w:color w:val="24292F"/>
        </w:rPr>
        <w:t>Project Design Overview</w:t>
      </w:r>
      <w:r>
        <w:rPr>
          <w:rFonts w:ascii="Segoe UI" w:hAnsi="Segoe UI" w:cs="Segoe UI"/>
          <w:color w:val="24292F"/>
        </w:rPr>
        <w:t> entry is listed as the top level page with the home icon designating it as the wiki home page.</w:t>
      </w:r>
    </w:p>
    <w:p w14:paraId="3820E866" w14:textId="77777777" w:rsidR="00CA05D7" w:rsidRPr="00CA05D7" w:rsidRDefault="00CA05D7" w:rsidP="00CA05D7"/>
    <w:sectPr w:rsidR="00CA05D7" w:rsidRPr="00CA05D7" w:rsidSect="00683D9C">
      <w:headerReference w:type="default" r:id="rId1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D1B25" w14:textId="77777777" w:rsidR="008C08FC" w:rsidRDefault="008C08FC">
      <w:r>
        <w:separator/>
      </w:r>
    </w:p>
  </w:endnote>
  <w:endnote w:type="continuationSeparator" w:id="0">
    <w:p w14:paraId="2C77B5B0" w14:textId="77777777" w:rsidR="008C08FC" w:rsidRDefault="008C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8128C" w14:textId="77777777" w:rsidR="008C08FC" w:rsidRDefault="008C08FC">
      <w:r>
        <w:separator/>
      </w:r>
    </w:p>
  </w:footnote>
  <w:footnote w:type="continuationSeparator" w:id="0">
    <w:p w14:paraId="6DA92D36" w14:textId="77777777" w:rsidR="008C08FC" w:rsidRDefault="008C0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81937" w14:textId="5A4BB9C5" w:rsidR="00353260" w:rsidRDefault="00353260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75FD3"/>
    <w:multiLevelType w:val="multilevel"/>
    <w:tmpl w:val="D796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3B3E"/>
    <w:multiLevelType w:val="multilevel"/>
    <w:tmpl w:val="DB68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3EEC"/>
    <w:multiLevelType w:val="multilevel"/>
    <w:tmpl w:val="3F7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A284E"/>
    <w:multiLevelType w:val="multilevel"/>
    <w:tmpl w:val="D90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84177"/>
    <w:multiLevelType w:val="multilevel"/>
    <w:tmpl w:val="77AC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C7A05"/>
    <w:multiLevelType w:val="multilevel"/>
    <w:tmpl w:val="D2C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797F"/>
    <w:multiLevelType w:val="multilevel"/>
    <w:tmpl w:val="8018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3ED"/>
    <w:multiLevelType w:val="multilevel"/>
    <w:tmpl w:val="7EA0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02D5D"/>
    <w:multiLevelType w:val="multilevel"/>
    <w:tmpl w:val="0608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453E0"/>
    <w:multiLevelType w:val="multilevel"/>
    <w:tmpl w:val="25A0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E6CB1"/>
    <w:multiLevelType w:val="multilevel"/>
    <w:tmpl w:val="400E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60441F"/>
    <w:multiLevelType w:val="multilevel"/>
    <w:tmpl w:val="368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07EF8"/>
    <w:multiLevelType w:val="multilevel"/>
    <w:tmpl w:val="89F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F412D"/>
    <w:multiLevelType w:val="multilevel"/>
    <w:tmpl w:val="40E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56035"/>
    <w:multiLevelType w:val="hybridMultilevel"/>
    <w:tmpl w:val="34BEA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4"/>
  </w:num>
  <w:num w:numId="5">
    <w:abstractNumId w:val="1"/>
  </w:num>
  <w:num w:numId="6">
    <w:abstractNumId w:val="14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8"/>
  </w:num>
  <w:num w:numId="14">
    <w:abstractNumId w:val="7"/>
  </w:num>
  <w:num w:numId="15">
    <w:abstractNumId w:val="13"/>
  </w:num>
  <w:num w:numId="16">
    <w:abstractNumId w:val="9"/>
  </w:num>
  <w:num w:numId="17">
    <w:abstractNumId w:val="6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77"/>
    <w:rsid w:val="00001D48"/>
    <w:rsid w:val="00003FDA"/>
    <w:rsid w:val="00020DB9"/>
    <w:rsid w:val="00057C94"/>
    <w:rsid w:val="00085F7E"/>
    <w:rsid w:val="000B1796"/>
    <w:rsid w:val="000B272A"/>
    <w:rsid w:val="000D2DEA"/>
    <w:rsid w:val="00103B8B"/>
    <w:rsid w:val="00105C0B"/>
    <w:rsid w:val="0010741E"/>
    <w:rsid w:val="0011201E"/>
    <w:rsid w:val="001163AC"/>
    <w:rsid w:val="00123308"/>
    <w:rsid w:val="00126B9E"/>
    <w:rsid w:val="0014387B"/>
    <w:rsid w:val="0014503F"/>
    <w:rsid w:val="00145496"/>
    <w:rsid w:val="0015391D"/>
    <w:rsid w:val="0017468D"/>
    <w:rsid w:val="0019183F"/>
    <w:rsid w:val="00192560"/>
    <w:rsid w:val="00193E21"/>
    <w:rsid w:val="00196E70"/>
    <w:rsid w:val="001A7C53"/>
    <w:rsid w:val="001C2703"/>
    <w:rsid w:val="001D5852"/>
    <w:rsid w:val="001E0504"/>
    <w:rsid w:val="00210446"/>
    <w:rsid w:val="00222A84"/>
    <w:rsid w:val="002320F4"/>
    <w:rsid w:val="00232A3B"/>
    <w:rsid w:val="0027634D"/>
    <w:rsid w:val="00286999"/>
    <w:rsid w:val="002A5CE1"/>
    <w:rsid w:val="002B4A82"/>
    <w:rsid w:val="002B614A"/>
    <w:rsid w:val="002D0E05"/>
    <w:rsid w:val="002E2458"/>
    <w:rsid w:val="002E4E9F"/>
    <w:rsid w:val="002E79A7"/>
    <w:rsid w:val="002F7ECD"/>
    <w:rsid w:val="00314D12"/>
    <w:rsid w:val="003321E9"/>
    <w:rsid w:val="003365F4"/>
    <w:rsid w:val="00346169"/>
    <w:rsid w:val="003474CD"/>
    <w:rsid w:val="00353260"/>
    <w:rsid w:val="003655BC"/>
    <w:rsid w:val="00370FDD"/>
    <w:rsid w:val="00374AF7"/>
    <w:rsid w:val="00374C92"/>
    <w:rsid w:val="003C4129"/>
    <w:rsid w:val="003F2E62"/>
    <w:rsid w:val="00403DBC"/>
    <w:rsid w:val="00405CBC"/>
    <w:rsid w:val="00406E52"/>
    <w:rsid w:val="00410C05"/>
    <w:rsid w:val="0041217F"/>
    <w:rsid w:val="004126B4"/>
    <w:rsid w:val="00423E80"/>
    <w:rsid w:val="004248A5"/>
    <w:rsid w:val="00451277"/>
    <w:rsid w:val="0046774A"/>
    <w:rsid w:val="004852BB"/>
    <w:rsid w:val="004A4231"/>
    <w:rsid w:val="004A7772"/>
    <w:rsid w:val="004B52EF"/>
    <w:rsid w:val="004B554C"/>
    <w:rsid w:val="004C413F"/>
    <w:rsid w:val="00512F4A"/>
    <w:rsid w:val="005363D0"/>
    <w:rsid w:val="00537CE3"/>
    <w:rsid w:val="005468B1"/>
    <w:rsid w:val="00573FF7"/>
    <w:rsid w:val="00580465"/>
    <w:rsid w:val="005A5AFC"/>
    <w:rsid w:val="005A7AA6"/>
    <w:rsid w:val="005C3880"/>
    <w:rsid w:val="005C3F9E"/>
    <w:rsid w:val="005D0EF8"/>
    <w:rsid w:val="005D5E57"/>
    <w:rsid w:val="005F29FE"/>
    <w:rsid w:val="00603AC2"/>
    <w:rsid w:val="0060587D"/>
    <w:rsid w:val="00613FC5"/>
    <w:rsid w:val="00624DBC"/>
    <w:rsid w:val="00636B94"/>
    <w:rsid w:val="00640035"/>
    <w:rsid w:val="00646996"/>
    <w:rsid w:val="00654439"/>
    <w:rsid w:val="00663D85"/>
    <w:rsid w:val="006820A6"/>
    <w:rsid w:val="00683D9C"/>
    <w:rsid w:val="00684F99"/>
    <w:rsid w:val="00685F1A"/>
    <w:rsid w:val="006D28EF"/>
    <w:rsid w:val="006D4395"/>
    <w:rsid w:val="006E19EB"/>
    <w:rsid w:val="006E52AD"/>
    <w:rsid w:val="006E795F"/>
    <w:rsid w:val="006F1517"/>
    <w:rsid w:val="007160B6"/>
    <w:rsid w:val="00717C22"/>
    <w:rsid w:val="007207F8"/>
    <w:rsid w:val="00721559"/>
    <w:rsid w:val="007215CD"/>
    <w:rsid w:val="0072511C"/>
    <w:rsid w:val="00730926"/>
    <w:rsid w:val="0073267C"/>
    <w:rsid w:val="00745A38"/>
    <w:rsid w:val="00775EE5"/>
    <w:rsid w:val="00776781"/>
    <w:rsid w:val="00784D31"/>
    <w:rsid w:val="00790A64"/>
    <w:rsid w:val="00792261"/>
    <w:rsid w:val="007C1C5E"/>
    <w:rsid w:val="007D05C9"/>
    <w:rsid w:val="007E71E6"/>
    <w:rsid w:val="008112C4"/>
    <w:rsid w:val="0081184D"/>
    <w:rsid w:val="00815B8B"/>
    <w:rsid w:val="008246CB"/>
    <w:rsid w:val="00831C05"/>
    <w:rsid w:val="00834D29"/>
    <w:rsid w:val="008516B8"/>
    <w:rsid w:val="00854784"/>
    <w:rsid w:val="00873BC2"/>
    <w:rsid w:val="00876AE6"/>
    <w:rsid w:val="008870D9"/>
    <w:rsid w:val="00890C4E"/>
    <w:rsid w:val="00897DFE"/>
    <w:rsid w:val="008B3CED"/>
    <w:rsid w:val="008C08FC"/>
    <w:rsid w:val="008C604C"/>
    <w:rsid w:val="008D5C94"/>
    <w:rsid w:val="008E0DF6"/>
    <w:rsid w:val="008F402F"/>
    <w:rsid w:val="00911396"/>
    <w:rsid w:val="00915A67"/>
    <w:rsid w:val="00926AF3"/>
    <w:rsid w:val="00930F8A"/>
    <w:rsid w:val="00932C15"/>
    <w:rsid w:val="0093486C"/>
    <w:rsid w:val="009356F1"/>
    <w:rsid w:val="00947043"/>
    <w:rsid w:val="00950A4A"/>
    <w:rsid w:val="00954B1D"/>
    <w:rsid w:val="0097347D"/>
    <w:rsid w:val="00982C19"/>
    <w:rsid w:val="009969DB"/>
    <w:rsid w:val="0099759C"/>
    <w:rsid w:val="009A74C4"/>
    <w:rsid w:val="009B1957"/>
    <w:rsid w:val="009C748C"/>
    <w:rsid w:val="009D0D0C"/>
    <w:rsid w:val="009E2629"/>
    <w:rsid w:val="00A03180"/>
    <w:rsid w:val="00A06636"/>
    <w:rsid w:val="00A06E30"/>
    <w:rsid w:val="00A10709"/>
    <w:rsid w:val="00A2050A"/>
    <w:rsid w:val="00A8603C"/>
    <w:rsid w:val="00A91E33"/>
    <w:rsid w:val="00AA519D"/>
    <w:rsid w:val="00AB1778"/>
    <w:rsid w:val="00AB59A0"/>
    <w:rsid w:val="00AB5BAB"/>
    <w:rsid w:val="00AD24D3"/>
    <w:rsid w:val="00AD7993"/>
    <w:rsid w:val="00AE0648"/>
    <w:rsid w:val="00AE0EB9"/>
    <w:rsid w:val="00AE58EA"/>
    <w:rsid w:val="00AF1298"/>
    <w:rsid w:val="00AF702E"/>
    <w:rsid w:val="00B15070"/>
    <w:rsid w:val="00B366B6"/>
    <w:rsid w:val="00B51450"/>
    <w:rsid w:val="00B57D05"/>
    <w:rsid w:val="00B66385"/>
    <w:rsid w:val="00B70FD5"/>
    <w:rsid w:val="00B84842"/>
    <w:rsid w:val="00B867A7"/>
    <w:rsid w:val="00B87741"/>
    <w:rsid w:val="00BA1EE3"/>
    <w:rsid w:val="00BD4FC6"/>
    <w:rsid w:val="00BE09A4"/>
    <w:rsid w:val="00BE6C16"/>
    <w:rsid w:val="00BF20F1"/>
    <w:rsid w:val="00BF3227"/>
    <w:rsid w:val="00BF5D97"/>
    <w:rsid w:val="00C36462"/>
    <w:rsid w:val="00C46BED"/>
    <w:rsid w:val="00C80A6D"/>
    <w:rsid w:val="00C811FE"/>
    <w:rsid w:val="00C85B3A"/>
    <w:rsid w:val="00C909E4"/>
    <w:rsid w:val="00C9349A"/>
    <w:rsid w:val="00C97300"/>
    <w:rsid w:val="00C97FCA"/>
    <w:rsid w:val="00CA05D7"/>
    <w:rsid w:val="00CA412F"/>
    <w:rsid w:val="00CB3ED7"/>
    <w:rsid w:val="00CB63C9"/>
    <w:rsid w:val="00CC6C50"/>
    <w:rsid w:val="00CD43B5"/>
    <w:rsid w:val="00CE428D"/>
    <w:rsid w:val="00CF7411"/>
    <w:rsid w:val="00D112C1"/>
    <w:rsid w:val="00D24BEA"/>
    <w:rsid w:val="00D30A22"/>
    <w:rsid w:val="00D319CD"/>
    <w:rsid w:val="00D35752"/>
    <w:rsid w:val="00D5400A"/>
    <w:rsid w:val="00D62D0E"/>
    <w:rsid w:val="00D85389"/>
    <w:rsid w:val="00D8547A"/>
    <w:rsid w:val="00D92FB9"/>
    <w:rsid w:val="00D97E6F"/>
    <w:rsid w:val="00DA3670"/>
    <w:rsid w:val="00DB2A41"/>
    <w:rsid w:val="00DD19C1"/>
    <w:rsid w:val="00DD3F20"/>
    <w:rsid w:val="00DD5BA1"/>
    <w:rsid w:val="00DF1F6B"/>
    <w:rsid w:val="00E1358C"/>
    <w:rsid w:val="00E16BA5"/>
    <w:rsid w:val="00E350A2"/>
    <w:rsid w:val="00E369C3"/>
    <w:rsid w:val="00E4709C"/>
    <w:rsid w:val="00E503C1"/>
    <w:rsid w:val="00E60214"/>
    <w:rsid w:val="00E66B24"/>
    <w:rsid w:val="00E736AE"/>
    <w:rsid w:val="00E816B1"/>
    <w:rsid w:val="00E84108"/>
    <w:rsid w:val="00E966AB"/>
    <w:rsid w:val="00E97E32"/>
    <w:rsid w:val="00ED2F80"/>
    <w:rsid w:val="00ED3935"/>
    <w:rsid w:val="00ED5659"/>
    <w:rsid w:val="00ED759F"/>
    <w:rsid w:val="00EF305E"/>
    <w:rsid w:val="00F17DA1"/>
    <w:rsid w:val="00F37F23"/>
    <w:rsid w:val="00F42954"/>
    <w:rsid w:val="00F51741"/>
    <w:rsid w:val="00F626A8"/>
    <w:rsid w:val="00F662B6"/>
    <w:rsid w:val="00F7024F"/>
    <w:rsid w:val="00F76923"/>
    <w:rsid w:val="00F8004B"/>
    <w:rsid w:val="00FB09AF"/>
    <w:rsid w:val="00FC051E"/>
    <w:rsid w:val="00FD3F18"/>
    <w:rsid w:val="00FE1DE5"/>
    <w:rsid w:val="00FE1E38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E9F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587D"/>
    <w:rPr>
      <w:color w:val="800080"/>
      <w:u w:val="single"/>
    </w:rPr>
  </w:style>
  <w:style w:type="character" w:customStyle="1" w:styleId="color-fg-accent">
    <w:name w:val="color-fg-accent"/>
    <w:basedOn w:val="DefaultParagraphFont"/>
    <w:rsid w:val="0060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2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6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2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9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1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0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4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5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0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9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4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3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8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5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42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8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5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3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6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4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0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7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4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2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4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7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6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0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1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2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0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6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6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5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7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5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8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0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n-us/azure/devops/integrate/get-started/authentication/oauth?view=azure-devo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rmaid-js.github.io/mermai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devops/demo-g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zuredevopsdemogenerator.azurewebsite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725F-6633-4ED0-B9CB-7839C21D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cp:lastPrinted>2022-05-26T04:18:00Z</cp:lastPrinted>
  <dcterms:created xsi:type="dcterms:W3CDTF">2022-05-26T04:11:00Z</dcterms:created>
  <dcterms:modified xsi:type="dcterms:W3CDTF">2022-05-26T06:57:00Z</dcterms:modified>
</cp:coreProperties>
</file>
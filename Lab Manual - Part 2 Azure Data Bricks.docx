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93CB14" w14:textId="77777777" w:rsidR="00451277" w:rsidRPr="0097347D" w:rsidRDefault="00564C0D">
      <w:pPr>
        <w:spacing w:line="140" w:lineRule="exact"/>
        <w:rPr>
          <w:rFonts w:asciiTheme="minorHAnsi" w:hAnsiTheme="minorHAnsi" w:cstheme="minorHAnsi"/>
          <w:color w:val="0D0D0D" w:themeColor="text1" w:themeTint="F2"/>
          <w:sz w:val="24"/>
          <w:szCs w:val="24"/>
        </w:rPr>
      </w:pPr>
      <w:r>
        <w:rPr>
          <w:rFonts w:asciiTheme="minorHAnsi" w:hAnsiTheme="minorHAnsi" w:cstheme="minorHAnsi"/>
          <w:color w:val="0D0D0D" w:themeColor="text1" w:themeTint="F2"/>
          <w:sz w:val="24"/>
          <w:szCs w:val="24"/>
        </w:rPr>
        <w:pict w14:anchorId="1C188838">
          <v:group id="_x0000_s1039" style="position:absolute;margin-left:1.5pt;margin-top:81.8pt;width:593.8pt;height:439.95pt;z-index:-251658240;mso-position-horizontal-relative:page;mso-position-vertical-relative:page" coordorigin="30,1636" coordsize="11876,87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style="position:absolute;left:30;top:1636;width:11876;height:4467">
              <v:imagedata r:id="rId8" o:title=""/>
            </v:shape>
            <v:shape id="_x0000_s1042" style="position:absolute;left:7441;top:5469;width:4185;height:101" coordorigin="7441,5469" coordsize="4185,101" path="m7441,5570r4185,l11626,5469r-4185,l7441,5570xe" fillcolor="#006fc0" stroked="f">
              <v:path arrowok="t"/>
            </v:shape>
            <v:shape id="_x0000_s1041" style="position:absolute;left:7366;top:5917;width:4151;height:4508" coordorigin="7366,5917" coordsize="4151,4508" path="m7366,10425r4151,l11517,5917r-4151,l7366,10425xe" fillcolor="#096cbc" stroked="f">
              <v:path arrowok="t"/>
            </v:shape>
            <v:shape id="_x0000_s1040" type="#_x0000_t75" style="position:absolute;left:7380;top:6221;width:4121;height:3830">
              <v:imagedata r:id="rId9" o:title=""/>
            </v:shape>
            <w10:wrap anchorx="page" anchory="page"/>
          </v:group>
        </w:pict>
      </w:r>
    </w:p>
    <w:p w14:paraId="77E2958E"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4A9059E1"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6DEFB047" w14:textId="1ED7E207" w:rsidR="00451277" w:rsidRPr="0097347D" w:rsidRDefault="006E795F" w:rsidP="00ED3935">
      <w:pPr>
        <w:spacing w:line="540" w:lineRule="exact"/>
        <w:ind w:left="334" w:right="369"/>
        <w:jc w:val="center"/>
        <w:rPr>
          <w:rFonts w:asciiTheme="minorHAnsi" w:hAnsiTheme="minorHAnsi" w:cstheme="minorHAnsi"/>
          <w:color w:val="0D0D0D" w:themeColor="text1" w:themeTint="F2"/>
          <w:sz w:val="24"/>
          <w:szCs w:val="24"/>
        </w:rPr>
      </w:pPr>
      <w:r w:rsidRPr="0097347D">
        <w:rPr>
          <w:rFonts w:asciiTheme="minorHAnsi" w:eastAsia="Arial" w:hAnsiTheme="minorHAnsi" w:cstheme="minorHAnsi"/>
          <w:b/>
          <w:color w:val="0D0D0D" w:themeColor="text1" w:themeTint="F2"/>
          <w:position w:val="-1"/>
          <w:sz w:val="56"/>
          <w:szCs w:val="24"/>
        </w:rPr>
        <w:t xml:space="preserve">Lab Manual- </w:t>
      </w:r>
      <w:r w:rsidR="009969DB">
        <w:rPr>
          <w:rFonts w:asciiTheme="minorHAnsi" w:eastAsia="Arial" w:hAnsiTheme="minorHAnsi" w:cstheme="minorHAnsi"/>
          <w:b/>
          <w:color w:val="0D0D0D" w:themeColor="text1" w:themeTint="F2"/>
          <w:position w:val="-1"/>
          <w:sz w:val="56"/>
          <w:szCs w:val="24"/>
        </w:rPr>
        <w:t>Azure Data Bricks Provisioning and Data Ingestion Part1</w:t>
      </w:r>
    </w:p>
    <w:p w14:paraId="1F4A79B3"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072B7CB5"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2A5BD378"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FCC6069"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7E9B705C"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2C327FEB"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28623603"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5ABECA2F"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645F56A5"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388BF586"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6C56D9A3"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5AE838C0"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9D60561"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429915BB" w14:textId="77777777" w:rsidR="00451277" w:rsidRPr="0097347D" w:rsidRDefault="00451277">
      <w:pPr>
        <w:spacing w:before="17" w:line="260" w:lineRule="exact"/>
        <w:rPr>
          <w:rFonts w:asciiTheme="minorHAnsi" w:hAnsiTheme="minorHAnsi" w:cstheme="minorHAnsi"/>
          <w:color w:val="0D0D0D" w:themeColor="text1" w:themeTint="F2"/>
          <w:sz w:val="24"/>
          <w:szCs w:val="24"/>
        </w:rPr>
      </w:pPr>
    </w:p>
    <w:p w14:paraId="57DD6965" w14:textId="77777777" w:rsidR="00915A67" w:rsidRDefault="00915A67">
      <w:pPr>
        <w:spacing w:before="34"/>
        <w:ind w:left="6225"/>
        <w:rPr>
          <w:rFonts w:asciiTheme="minorHAnsi" w:eastAsia="Arial" w:hAnsiTheme="minorHAnsi" w:cstheme="minorHAnsi"/>
          <w:b/>
          <w:color w:val="FFFFFF" w:themeColor="background1"/>
          <w:w w:val="99"/>
          <w:sz w:val="24"/>
          <w:szCs w:val="24"/>
        </w:rPr>
      </w:pPr>
    </w:p>
    <w:p w14:paraId="05E38951" w14:textId="6F0CAA3D" w:rsidR="00451277" w:rsidRPr="007215CD" w:rsidRDefault="006E795F">
      <w:pPr>
        <w:spacing w:before="34"/>
        <w:ind w:left="6225"/>
        <w:rPr>
          <w:rFonts w:asciiTheme="minorHAnsi" w:eastAsia="Arial" w:hAnsiTheme="minorHAnsi" w:cstheme="minorHAnsi"/>
          <w:color w:val="FFFFFF" w:themeColor="background1"/>
          <w:sz w:val="24"/>
          <w:szCs w:val="24"/>
        </w:rPr>
      </w:pPr>
      <w:r w:rsidRPr="007215CD">
        <w:rPr>
          <w:rFonts w:asciiTheme="minorHAnsi" w:eastAsia="Arial" w:hAnsiTheme="minorHAnsi" w:cstheme="minorHAnsi"/>
          <w:b/>
          <w:color w:val="FFFFFF" w:themeColor="background1"/>
          <w:w w:val="99"/>
          <w:sz w:val="24"/>
          <w:szCs w:val="24"/>
        </w:rPr>
        <w:t>Prepared</w:t>
      </w:r>
      <w:r w:rsidRPr="007215CD">
        <w:rPr>
          <w:rFonts w:asciiTheme="minorHAnsi" w:eastAsia="Arial" w:hAnsiTheme="minorHAnsi" w:cstheme="minorHAnsi"/>
          <w:b/>
          <w:color w:val="FFFFFF" w:themeColor="background1"/>
          <w:sz w:val="24"/>
          <w:szCs w:val="24"/>
        </w:rPr>
        <w:t xml:space="preserve"> </w:t>
      </w:r>
      <w:r w:rsidRPr="007215CD">
        <w:rPr>
          <w:rFonts w:asciiTheme="minorHAnsi" w:eastAsia="Arial" w:hAnsiTheme="minorHAnsi" w:cstheme="minorHAnsi"/>
          <w:b/>
          <w:color w:val="FFFFFF" w:themeColor="background1"/>
          <w:w w:val="99"/>
          <w:sz w:val="24"/>
          <w:szCs w:val="24"/>
        </w:rPr>
        <w:t>for</w:t>
      </w:r>
      <w:r w:rsidRPr="007215CD">
        <w:rPr>
          <w:rFonts w:asciiTheme="minorHAnsi" w:eastAsia="Arial" w:hAnsiTheme="minorHAnsi" w:cstheme="minorHAnsi"/>
          <w:color w:val="FFFFFF" w:themeColor="background1"/>
          <w:w w:val="99"/>
          <w:sz w:val="24"/>
          <w:szCs w:val="24"/>
        </w:rPr>
        <w:t>:</w:t>
      </w:r>
      <w:r w:rsidRPr="007215CD">
        <w:rPr>
          <w:rFonts w:asciiTheme="minorHAnsi" w:eastAsia="Arial" w:hAnsiTheme="minorHAnsi" w:cstheme="minorHAnsi"/>
          <w:color w:val="FFFFFF" w:themeColor="background1"/>
          <w:sz w:val="24"/>
          <w:szCs w:val="24"/>
        </w:rPr>
        <w:t xml:space="preserve"> </w:t>
      </w:r>
    </w:p>
    <w:p w14:paraId="0517AEDD" w14:textId="77777777" w:rsidR="00451277" w:rsidRPr="007215CD" w:rsidRDefault="00451277">
      <w:pPr>
        <w:spacing w:before="6" w:line="160" w:lineRule="exact"/>
        <w:rPr>
          <w:rFonts w:asciiTheme="minorHAnsi" w:hAnsiTheme="minorHAnsi" w:cstheme="minorHAnsi"/>
          <w:color w:val="FFFFFF" w:themeColor="background1"/>
          <w:sz w:val="24"/>
          <w:szCs w:val="24"/>
        </w:rPr>
      </w:pPr>
    </w:p>
    <w:p w14:paraId="789BFDDE" w14:textId="63F8B8FB" w:rsidR="00451277" w:rsidRPr="007215CD" w:rsidRDefault="006E795F">
      <w:pPr>
        <w:ind w:left="6225"/>
        <w:rPr>
          <w:rFonts w:asciiTheme="minorHAnsi" w:eastAsia="Arial" w:hAnsiTheme="minorHAnsi" w:cstheme="minorHAnsi"/>
          <w:color w:val="FFFFFF" w:themeColor="background1"/>
          <w:sz w:val="24"/>
          <w:szCs w:val="24"/>
        </w:rPr>
      </w:pPr>
      <w:r w:rsidRPr="007215CD">
        <w:rPr>
          <w:rFonts w:asciiTheme="minorHAnsi" w:eastAsia="Arial" w:hAnsiTheme="minorHAnsi" w:cstheme="minorHAnsi"/>
          <w:b/>
          <w:color w:val="FFFFFF" w:themeColor="background1"/>
          <w:w w:val="99"/>
          <w:sz w:val="24"/>
          <w:szCs w:val="24"/>
        </w:rPr>
        <w:t>Date:</w:t>
      </w:r>
      <w:r w:rsidRPr="007215CD">
        <w:rPr>
          <w:rFonts w:asciiTheme="minorHAnsi" w:eastAsia="Arial" w:hAnsiTheme="minorHAnsi" w:cstheme="minorHAnsi"/>
          <w:b/>
          <w:color w:val="FFFFFF" w:themeColor="background1"/>
          <w:sz w:val="24"/>
          <w:szCs w:val="24"/>
        </w:rPr>
        <w:t xml:space="preserve"> </w:t>
      </w:r>
      <w:proofErr w:type="gramStart"/>
      <w:r w:rsidRPr="007215CD">
        <w:rPr>
          <w:rFonts w:asciiTheme="minorHAnsi" w:eastAsia="Arial" w:hAnsiTheme="minorHAnsi" w:cstheme="minorHAnsi"/>
          <w:color w:val="FFFFFF" w:themeColor="background1"/>
          <w:w w:val="99"/>
          <w:sz w:val="24"/>
          <w:szCs w:val="24"/>
        </w:rPr>
        <w:t>18</w:t>
      </w:r>
      <w:proofErr w:type="spellStart"/>
      <w:r w:rsidRPr="007215CD">
        <w:rPr>
          <w:rFonts w:asciiTheme="minorHAnsi" w:eastAsia="Arial" w:hAnsiTheme="minorHAnsi" w:cstheme="minorHAnsi"/>
          <w:color w:val="FFFFFF" w:themeColor="background1"/>
          <w:w w:val="99"/>
          <w:position w:val="6"/>
          <w:sz w:val="24"/>
          <w:szCs w:val="24"/>
        </w:rPr>
        <w:t>th</w:t>
      </w:r>
      <w:proofErr w:type="spellEnd"/>
      <w:r w:rsidRPr="007215CD">
        <w:rPr>
          <w:rFonts w:asciiTheme="minorHAnsi" w:eastAsia="Arial" w:hAnsiTheme="minorHAnsi" w:cstheme="minorHAnsi"/>
          <w:color w:val="FFFFFF" w:themeColor="background1"/>
          <w:position w:val="6"/>
          <w:sz w:val="24"/>
          <w:szCs w:val="24"/>
        </w:rPr>
        <w:t xml:space="preserve">  </w:t>
      </w:r>
      <w:r w:rsidR="00915A67">
        <w:rPr>
          <w:rFonts w:asciiTheme="minorHAnsi" w:eastAsia="Arial" w:hAnsiTheme="minorHAnsi" w:cstheme="minorHAnsi"/>
          <w:color w:val="FFFFFF" w:themeColor="background1"/>
          <w:w w:val="99"/>
          <w:sz w:val="24"/>
          <w:szCs w:val="24"/>
        </w:rPr>
        <w:t>March</w:t>
      </w:r>
      <w:proofErr w:type="gramEnd"/>
      <w:r w:rsidRPr="007215CD">
        <w:rPr>
          <w:rFonts w:asciiTheme="minorHAnsi" w:eastAsia="Arial" w:hAnsiTheme="minorHAnsi" w:cstheme="minorHAnsi"/>
          <w:color w:val="FFFFFF" w:themeColor="background1"/>
          <w:sz w:val="24"/>
          <w:szCs w:val="24"/>
        </w:rPr>
        <w:t xml:space="preserve">  </w:t>
      </w:r>
      <w:r w:rsidRPr="007215CD">
        <w:rPr>
          <w:rFonts w:asciiTheme="minorHAnsi" w:eastAsia="Arial" w:hAnsiTheme="minorHAnsi" w:cstheme="minorHAnsi"/>
          <w:color w:val="FFFFFF" w:themeColor="background1"/>
          <w:w w:val="99"/>
          <w:sz w:val="24"/>
          <w:szCs w:val="24"/>
        </w:rPr>
        <w:t>20</w:t>
      </w:r>
      <w:r w:rsidR="00683D9C" w:rsidRPr="007215CD">
        <w:rPr>
          <w:rFonts w:asciiTheme="minorHAnsi" w:eastAsia="Arial" w:hAnsiTheme="minorHAnsi" w:cstheme="minorHAnsi"/>
          <w:color w:val="FFFFFF" w:themeColor="background1"/>
          <w:w w:val="99"/>
          <w:sz w:val="24"/>
          <w:szCs w:val="24"/>
        </w:rPr>
        <w:t>2</w:t>
      </w:r>
      <w:r w:rsidR="00915A67">
        <w:rPr>
          <w:rFonts w:asciiTheme="minorHAnsi" w:eastAsia="Arial" w:hAnsiTheme="minorHAnsi" w:cstheme="minorHAnsi"/>
          <w:color w:val="FFFFFF" w:themeColor="background1"/>
          <w:w w:val="99"/>
          <w:sz w:val="24"/>
          <w:szCs w:val="24"/>
        </w:rPr>
        <w:t>2</w:t>
      </w:r>
    </w:p>
    <w:p w14:paraId="13672696" w14:textId="77777777" w:rsidR="00451277" w:rsidRPr="007215CD" w:rsidRDefault="00451277">
      <w:pPr>
        <w:spacing w:before="6" w:line="160" w:lineRule="exact"/>
        <w:rPr>
          <w:rFonts w:asciiTheme="minorHAnsi" w:hAnsiTheme="minorHAnsi" w:cstheme="minorHAnsi"/>
          <w:color w:val="FFFFFF" w:themeColor="background1"/>
          <w:sz w:val="24"/>
          <w:szCs w:val="24"/>
        </w:rPr>
      </w:pPr>
    </w:p>
    <w:p w14:paraId="408CD3F6" w14:textId="77777777" w:rsidR="002320F4" w:rsidRPr="007215CD" w:rsidRDefault="006E795F">
      <w:pPr>
        <w:spacing w:line="413" w:lineRule="auto"/>
        <w:ind w:left="6225" w:right="253"/>
        <w:rPr>
          <w:rFonts w:asciiTheme="minorHAnsi" w:eastAsia="Arial" w:hAnsiTheme="minorHAnsi" w:cstheme="minorHAnsi"/>
          <w:b/>
          <w:color w:val="FFFFFF" w:themeColor="background1"/>
          <w:sz w:val="24"/>
          <w:szCs w:val="24"/>
        </w:rPr>
      </w:pPr>
      <w:r w:rsidRPr="007215CD">
        <w:rPr>
          <w:rFonts w:asciiTheme="minorHAnsi" w:eastAsia="Arial" w:hAnsiTheme="minorHAnsi" w:cstheme="minorHAnsi"/>
          <w:b/>
          <w:color w:val="FFFFFF" w:themeColor="background1"/>
          <w:w w:val="99"/>
          <w:sz w:val="24"/>
          <w:szCs w:val="24"/>
        </w:rPr>
        <w:t>Prepared</w:t>
      </w:r>
      <w:r w:rsidRPr="007215CD">
        <w:rPr>
          <w:rFonts w:asciiTheme="minorHAnsi" w:eastAsia="Arial" w:hAnsiTheme="minorHAnsi" w:cstheme="minorHAnsi"/>
          <w:b/>
          <w:color w:val="FFFFFF" w:themeColor="background1"/>
          <w:sz w:val="24"/>
          <w:szCs w:val="24"/>
        </w:rPr>
        <w:t xml:space="preserve"> </w:t>
      </w:r>
      <w:r w:rsidRPr="007215CD">
        <w:rPr>
          <w:rFonts w:asciiTheme="minorHAnsi" w:eastAsia="Arial" w:hAnsiTheme="minorHAnsi" w:cstheme="minorHAnsi"/>
          <w:b/>
          <w:color w:val="FFFFFF" w:themeColor="background1"/>
          <w:w w:val="99"/>
          <w:sz w:val="24"/>
          <w:szCs w:val="24"/>
        </w:rPr>
        <w:t>by:</w:t>
      </w:r>
      <w:r w:rsidRPr="007215CD">
        <w:rPr>
          <w:rFonts w:asciiTheme="minorHAnsi" w:eastAsia="Arial" w:hAnsiTheme="minorHAnsi" w:cstheme="minorHAnsi"/>
          <w:b/>
          <w:color w:val="FFFFFF" w:themeColor="background1"/>
          <w:sz w:val="24"/>
          <w:szCs w:val="24"/>
        </w:rPr>
        <w:t xml:space="preserve"> </w:t>
      </w:r>
    </w:p>
    <w:p w14:paraId="7740028F" w14:textId="6A3AA019" w:rsidR="00451277" w:rsidRPr="007215CD" w:rsidRDefault="006E795F">
      <w:pPr>
        <w:spacing w:line="413" w:lineRule="auto"/>
        <w:ind w:left="6225" w:right="253"/>
        <w:rPr>
          <w:rFonts w:asciiTheme="minorHAnsi" w:eastAsia="Arial" w:hAnsiTheme="minorHAnsi" w:cstheme="minorHAnsi"/>
          <w:color w:val="FFFFFF" w:themeColor="background1"/>
          <w:sz w:val="24"/>
          <w:szCs w:val="24"/>
        </w:rPr>
      </w:pPr>
      <w:r w:rsidRPr="007215CD">
        <w:rPr>
          <w:rFonts w:asciiTheme="minorHAnsi" w:eastAsia="Arial" w:hAnsiTheme="minorHAnsi" w:cstheme="minorHAnsi"/>
          <w:color w:val="FFFFFF" w:themeColor="background1"/>
          <w:w w:val="99"/>
          <w:sz w:val="24"/>
          <w:szCs w:val="24"/>
        </w:rPr>
        <w:t>Document</w:t>
      </w:r>
      <w:r w:rsidRPr="007215CD">
        <w:rPr>
          <w:rFonts w:asciiTheme="minorHAnsi" w:eastAsia="Arial" w:hAnsiTheme="minorHAnsi" w:cstheme="minorHAnsi"/>
          <w:color w:val="FFFFFF" w:themeColor="background1"/>
          <w:sz w:val="24"/>
          <w:szCs w:val="24"/>
        </w:rPr>
        <w:t xml:space="preserve"> </w:t>
      </w:r>
      <w:r w:rsidRPr="007215CD">
        <w:rPr>
          <w:rFonts w:asciiTheme="minorHAnsi" w:eastAsia="Arial" w:hAnsiTheme="minorHAnsi" w:cstheme="minorHAnsi"/>
          <w:color w:val="FFFFFF" w:themeColor="background1"/>
          <w:w w:val="99"/>
          <w:sz w:val="24"/>
          <w:szCs w:val="24"/>
        </w:rPr>
        <w:t>Name:</w:t>
      </w:r>
      <w:r w:rsidRPr="007215CD">
        <w:rPr>
          <w:rFonts w:asciiTheme="minorHAnsi" w:eastAsia="Arial" w:hAnsiTheme="minorHAnsi" w:cstheme="minorHAnsi"/>
          <w:color w:val="FFFFFF" w:themeColor="background1"/>
          <w:sz w:val="24"/>
          <w:szCs w:val="24"/>
        </w:rPr>
        <w:t xml:space="preserve"> </w:t>
      </w:r>
      <w:r w:rsidRPr="007215CD">
        <w:rPr>
          <w:rFonts w:asciiTheme="minorHAnsi" w:eastAsia="Arial" w:hAnsiTheme="minorHAnsi" w:cstheme="minorHAnsi"/>
          <w:color w:val="FFFFFF" w:themeColor="background1"/>
          <w:w w:val="99"/>
          <w:sz w:val="24"/>
          <w:szCs w:val="24"/>
        </w:rPr>
        <w:t>Lab</w:t>
      </w:r>
      <w:r w:rsidRPr="007215CD">
        <w:rPr>
          <w:rFonts w:asciiTheme="minorHAnsi" w:eastAsia="Arial" w:hAnsiTheme="minorHAnsi" w:cstheme="minorHAnsi"/>
          <w:color w:val="FFFFFF" w:themeColor="background1"/>
          <w:sz w:val="24"/>
          <w:szCs w:val="24"/>
        </w:rPr>
        <w:t xml:space="preserve"> </w:t>
      </w:r>
      <w:r w:rsidRPr="007215CD">
        <w:rPr>
          <w:rFonts w:asciiTheme="minorHAnsi" w:eastAsia="Arial" w:hAnsiTheme="minorHAnsi" w:cstheme="minorHAnsi"/>
          <w:color w:val="FFFFFF" w:themeColor="background1"/>
          <w:w w:val="99"/>
          <w:sz w:val="24"/>
          <w:szCs w:val="24"/>
        </w:rPr>
        <w:t xml:space="preserve">Manual </w:t>
      </w:r>
      <w:r w:rsidRPr="007215CD">
        <w:rPr>
          <w:rFonts w:asciiTheme="minorHAnsi" w:eastAsia="Arial" w:hAnsiTheme="minorHAnsi" w:cstheme="minorHAnsi"/>
          <w:b/>
          <w:color w:val="FFFFFF" w:themeColor="background1"/>
          <w:w w:val="99"/>
          <w:sz w:val="24"/>
          <w:szCs w:val="24"/>
        </w:rPr>
        <w:t>Document</w:t>
      </w:r>
      <w:r w:rsidRPr="007215CD">
        <w:rPr>
          <w:rFonts w:asciiTheme="minorHAnsi" w:eastAsia="Arial" w:hAnsiTheme="minorHAnsi" w:cstheme="minorHAnsi"/>
          <w:b/>
          <w:color w:val="FFFFFF" w:themeColor="background1"/>
          <w:sz w:val="24"/>
          <w:szCs w:val="24"/>
        </w:rPr>
        <w:t xml:space="preserve"> </w:t>
      </w:r>
      <w:r w:rsidRPr="007215CD">
        <w:rPr>
          <w:rFonts w:asciiTheme="minorHAnsi" w:eastAsia="Arial" w:hAnsiTheme="minorHAnsi" w:cstheme="minorHAnsi"/>
          <w:b/>
          <w:color w:val="FFFFFF" w:themeColor="background1"/>
          <w:w w:val="99"/>
          <w:sz w:val="24"/>
          <w:szCs w:val="24"/>
        </w:rPr>
        <w:t>Number</w:t>
      </w:r>
      <w:r w:rsidRPr="007215CD">
        <w:rPr>
          <w:rFonts w:asciiTheme="minorHAnsi" w:eastAsia="Arial" w:hAnsiTheme="minorHAnsi" w:cstheme="minorHAnsi"/>
          <w:b/>
          <w:color w:val="FFFFFF" w:themeColor="background1"/>
          <w:sz w:val="24"/>
          <w:szCs w:val="24"/>
        </w:rPr>
        <w:t xml:space="preserve"> </w:t>
      </w:r>
      <w:r w:rsidR="00915A67">
        <w:rPr>
          <w:rFonts w:asciiTheme="minorHAnsi" w:eastAsia="Arial" w:hAnsiTheme="minorHAnsi" w:cstheme="minorHAnsi"/>
          <w:color w:val="FFFFFF" w:themeColor="background1"/>
          <w:w w:val="99"/>
          <w:sz w:val="24"/>
          <w:szCs w:val="24"/>
        </w:rPr>
        <w:t>AZ</w:t>
      </w:r>
      <w:r w:rsidR="00636B94" w:rsidRPr="007215CD">
        <w:rPr>
          <w:rFonts w:asciiTheme="minorHAnsi" w:eastAsia="Arial" w:hAnsiTheme="minorHAnsi" w:cstheme="minorHAnsi"/>
          <w:color w:val="FFFFFF" w:themeColor="background1"/>
          <w:w w:val="99"/>
          <w:sz w:val="24"/>
          <w:szCs w:val="24"/>
        </w:rPr>
        <w:t>Labn99</w:t>
      </w:r>
      <w:r w:rsidR="001163AC">
        <w:rPr>
          <w:rFonts w:asciiTheme="minorHAnsi" w:eastAsia="Arial" w:hAnsiTheme="minorHAnsi" w:cstheme="minorHAnsi"/>
          <w:color w:val="FFFFFF" w:themeColor="background1"/>
          <w:w w:val="99"/>
          <w:sz w:val="24"/>
          <w:szCs w:val="24"/>
        </w:rPr>
        <w:t>0</w:t>
      </w:r>
    </w:p>
    <w:p w14:paraId="6DAF1F62" w14:textId="77777777" w:rsidR="00451277" w:rsidRPr="007215CD" w:rsidRDefault="006E795F">
      <w:pPr>
        <w:spacing w:before="5"/>
        <w:ind w:left="6225"/>
        <w:rPr>
          <w:rFonts w:asciiTheme="minorHAnsi" w:eastAsia="Arial" w:hAnsiTheme="minorHAnsi" w:cstheme="minorHAnsi"/>
          <w:color w:val="FFFFFF" w:themeColor="background1"/>
          <w:sz w:val="24"/>
          <w:szCs w:val="24"/>
        </w:rPr>
      </w:pPr>
      <w:r w:rsidRPr="007215CD">
        <w:rPr>
          <w:rFonts w:asciiTheme="minorHAnsi" w:eastAsia="Arial" w:hAnsiTheme="minorHAnsi" w:cstheme="minorHAnsi"/>
          <w:b/>
          <w:color w:val="FFFFFF" w:themeColor="background1"/>
          <w:w w:val="99"/>
          <w:sz w:val="24"/>
          <w:szCs w:val="24"/>
        </w:rPr>
        <w:t>Contributor:</w:t>
      </w:r>
    </w:p>
    <w:p w14:paraId="7253E11E" w14:textId="77777777" w:rsidR="00451277" w:rsidRPr="0097347D" w:rsidRDefault="00451277">
      <w:pPr>
        <w:spacing w:before="6" w:line="160" w:lineRule="exact"/>
        <w:rPr>
          <w:rFonts w:asciiTheme="minorHAnsi" w:hAnsiTheme="minorHAnsi" w:cstheme="minorHAnsi"/>
          <w:color w:val="0D0D0D" w:themeColor="text1" w:themeTint="F2"/>
          <w:sz w:val="24"/>
          <w:szCs w:val="24"/>
        </w:rPr>
      </w:pPr>
    </w:p>
    <w:p w14:paraId="18CB885E" w14:textId="77777777" w:rsidR="00451277" w:rsidRPr="0097347D" w:rsidRDefault="00451277">
      <w:pPr>
        <w:spacing w:before="2" w:line="100" w:lineRule="exact"/>
        <w:rPr>
          <w:rFonts w:asciiTheme="minorHAnsi" w:hAnsiTheme="minorHAnsi" w:cstheme="minorHAnsi"/>
          <w:color w:val="0D0D0D" w:themeColor="text1" w:themeTint="F2"/>
          <w:sz w:val="24"/>
          <w:szCs w:val="24"/>
        </w:rPr>
      </w:pPr>
    </w:p>
    <w:p w14:paraId="533B4388"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239A99E4"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7D0E7F5D"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30391430"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8C84397"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55D5BCA3"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03B2AFAE"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790A605A"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E1F5B1A"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33F6B868"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B0D3DF5" w14:textId="7272D43B" w:rsidR="00451277" w:rsidRPr="0097347D" w:rsidRDefault="00451277">
      <w:pPr>
        <w:spacing w:line="200" w:lineRule="exact"/>
        <w:rPr>
          <w:rFonts w:asciiTheme="minorHAnsi" w:hAnsiTheme="minorHAnsi" w:cstheme="minorHAnsi"/>
          <w:color w:val="0D0D0D" w:themeColor="text1" w:themeTint="F2"/>
          <w:sz w:val="24"/>
          <w:szCs w:val="24"/>
        </w:rPr>
      </w:pPr>
    </w:p>
    <w:p w14:paraId="3A44D425" w14:textId="7D8B5AE4" w:rsidR="002320F4" w:rsidRPr="0097347D" w:rsidRDefault="002320F4">
      <w:pPr>
        <w:spacing w:line="200" w:lineRule="exact"/>
        <w:rPr>
          <w:rFonts w:asciiTheme="minorHAnsi" w:hAnsiTheme="minorHAnsi" w:cstheme="minorHAnsi"/>
          <w:color w:val="0D0D0D" w:themeColor="text1" w:themeTint="F2"/>
          <w:sz w:val="24"/>
          <w:szCs w:val="24"/>
        </w:rPr>
      </w:pPr>
    </w:p>
    <w:p w14:paraId="662AD9A8" w14:textId="14ECF38D" w:rsidR="002320F4" w:rsidRPr="0097347D" w:rsidRDefault="002320F4">
      <w:pPr>
        <w:spacing w:line="200" w:lineRule="exact"/>
        <w:rPr>
          <w:rFonts w:asciiTheme="minorHAnsi" w:hAnsiTheme="minorHAnsi" w:cstheme="minorHAnsi"/>
          <w:color w:val="0D0D0D" w:themeColor="text1" w:themeTint="F2"/>
          <w:sz w:val="24"/>
          <w:szCs w:val="24"/>
        </w:rPr>
      </w:pPr>
    </w:p>
    <w:p w14:paraId="614822D1" w14:textId="276C876A" w:rsidR="002320F4" w:rsidRPr="0097347D" w:rsidRDefault="002320F4">
      <w:pPr>
        <w:spacing w:line="200" w:lineRule="exact"/>
        <w:rPr>
          <w:rFonts w:asciiTheme="minorHAnsi" w:hAnsiTheme="minorHAnsi" w:cstheme="minorHAnsi"/>
          <w:color w:val="0D0D0D" w:themeColor="text1" w:themeTint="F2"/>
          <w:sz w:val="24"/>
          <w:szCs w:val="24"/>
        </w:rPr>
      </w:pPr>
    </w:p>
    <w:p w14:paraId="0993BF09" w14:textId="0414615D" w:rsidR="002320F4" w:rsidRPr="0097347D" w:rsidRDefault="002320F4">
      <w:pPr>
        <w:spacing w:line="200" w:lineRule="exact"/>
        <w:rPr>
          <w:rFonts w:asciiTheme="minorHAnsi" w:hAnsiTheme="minorHAnsi" w:cstheme="minorHAnsi"/>
          <w:color w:val="0D0D0D" w:themeColor="text1" w:themeTint="F2"/>
          <w:sz w:val="24"/>
          <w:szCs w:val="24"/>
        </w:rPr>
      </w:pPr>
    </w:p>
    <w:p w14:paraId="1CE7DCE4" w14:textId="0611E1D6" w:rsidR="002320F4" w:rsidRPr="0097347D" w:rsidRDefault="002320F4">
      <w:pPr>
        <w:spacing w:line="200" w:lineRule="exact"/>
        <w:rPr>
          <w:rFonts w:asciiTheme="minorHAnsi" w:hAnsiTheme="minorHAnsi" w:cstheme="minorHAnsi"/>
          <w:color w:val="0D0D0D" w:themeColor="text1" w:themeTint="F2"/>
          <w:sz w:val="24"/>
          <w:szCs w:val="24"/>
        </w:rPr>
      </w:pPr>
    </w:p>
    <w:p w14:paraId="77117B65" w14:textId="74B7DBC8" w:rsidR="002320F4" w:rsidRPr="0097347D" w:rsidRDefault="002320F4">
      <w:pPr>
        <w:spacing w:line="200" w:lineRule="exact"/>
        <w:rPr>
          <w:rFonts w:asciiTheme="minorHAnsi" w:hAnsiTheme="minorHAnsi" w:cstheme="minorHAnsi"/>
          <w:color w:val="0D0D0D" w:themeColor="text1" w:themeTint="F2"/>
          <w:sz w:val="24"/>
          <w:szCs w:val="24"/>
        </w:rPr>
      </w:pPr>
    </w:p>
    <w:p w14:paraId="4C777EDE" w14:textId="1F4AE431" w:rsidR="002320F4" w:rsidRPr="0097347D" w:rsidRDefault="002320F4">
      <w:pPr>
        <w:spacing w:line="200" w:lineRule="exact"/>
        <w:rPr>
          <w:rFonts w:asciiTheme="minorHAnsi" w:hAnsiTheme="minorHAnsi" w:cstheme="minorHAnsi"/>
          <w:color w:val="0D0D0D" w:themeColor="text1" w:themeTint="F2"/>
          <w:sz w:val="24"/>
          <w:szCs w:val="24"/>
        </w:rPr>
      </w:pPr>
    </w:p>
    <w:p w14:paraId="1720E19A" w14:textId="637B9474" w:rsidR="002320F4" w:rsidRPr="0097347D" w:rsidRDefault="002320F4">
      <w:pPr>
        <w:spacing w:line="200" w:lineRule="exact"/>
        <w:rPr>
          <w:rFonts w:asciiTheme="minorHAnsi" w:hAnsiTheme="minorHAnsi" w:cstheme="minorHAnsi"/>
          <w:color w:val="0D0D0D" w:themeColor="text1" w:themeTint="F2"/>
          <w:sz w:val="24"/>
          <w:szCs w:val="24"/>
        </w:rPr>
      </w:pPr>
    </w:p>
    <w:p w14:paraId="16FB193C" w14:textId="3A03C646" w:rsidR="002320F4" w:rsidRPr="0097347D" w:rsidRDefault="002320F4">
      <w:pPr>
        <w:spacing w:line="200" w:lineRule="exact"/>
        <w:rPr>
          <w:rFonts w:asciiTheme="minorHAnsi" w:hAnsiTheme="minorHAnsi" w:cstheme="minorHAnsi"/>
          <w:color w:val="0D0D0D" w:themeColor="text1" w:themeTint="F2"/>
          <w:sz w:val="24"/>
          <w:szCs w:val="24"/>
        </w:rPr>
      </w:pPr>
    </w:p>
    <w:p w14:paraId="3DDA3D1A" w14:textId="7866E7D5" w:rsidR="002320F4" w:rsidRPr="0097347D" w:rsidRDefault="002320F4">
      <w:pPr>
        <w:spacing w:line="200" w:lineRule="exact"/>
        <w:rPr>
          <w:rFonts w:asciiTheme="minorHAnsi" w:hAnsiTheme="minorHAnsi" w:cstheme="minorHAnsi"/>
          <w:color w:val="0D0D0D" w:themeColor="text1" w:themeTint="F2"/>
          <w:sz w:val="24"/>
          <w:szCs w:val="24"/>
        </w:rPr>
      </w:pPr>
    </w:p>
    <w:p w14:paraId="1ED8CAF8" w14:textId="7DEF57D8" w:rsidR="002320F4" w:rsidRPr="0097347D" w:rsidRDefault="002320F4">
      <w:pPr>
        <w:spacing w:line="200" w:lineRule="exact"/>
        <w:rPr>
          <w:rFonts w:asciiTheme="minorHAnsi" w:hAnsiTheme="minorHAnsi" w:cstheme="minorHAnsi"/>
          <w:color w:val="0D0D0D" w:themeColor="text1" w:themeTint="F2"/>
          <w:sz w:val="24"/>
          <w:szCs w:val="24"/>
        </w:rPr>
      </w:pPr>
    </w:p>
    <w:p w14:paraId="6209EBCF" w14:textId="31A8453C" w:rsidR="002320F4" w:rsidRPr="0097347D" w:rsidRDefault="002320F4">
      <w:pPr>
        <w:spacing w:line="200" w:lineRule="exact"/>
        <w:rPr>
          <w:rFonts w:asciiTheme="minorHAnsi" w:hAnsiTheme="minorHAnsi" w:cstheme="minorHAnsi"/>
          <w:color w:val="0D0D0D" w:themeColor="text1" w:themeTint="F2"/>
          <w:sz w:val="24"/>
          <w:szCs w:val="24"/>
        </w:rPr>
      </w:pPr>
    </w:p>
    <w:p w14:paraId="1F74CAE4" w14:textId="5E985A3A" w:rsidR="002320F4" w:rsidRPr="0097347D" w:rsidRDefault="002320F4">
      <w:pPr>
        <w:spacing w:line="200" w:lineRule="exact"/>
        <w:rPr>
          <w:rFonts w:asciiTheme="minorHAnsi" w:hAnsiTheme="minorHAnsi" w:cstheme="minorHAnsi"/>
          <w:color w:val="0D0D0D" w:themeColor="text1" w:themeTint="F2"/>
          <w:sz w:val="24"/>
          <w:szCs w:val="24"/>
        </w:rPr>
      </w:pPr>
    </w:p>
    <w:p w14:paraId="15CA5544" w14:textId="0E35BE4A" w:rsidR="002320F4" w:rsidRPr="0097347D" w:rsidRDefault="002320F4">
      <w:pPr>
        <w:spacing w:line="200" w:lineRule="exact"/>
        <w:rPr>
          <w:rFonts w:asciiTheme="minorHAnsi" w:hAnsiTheme="minorHAnsi" w:cstheme="minorHAnsi"/>
          <w:color w:val="0D0D0D" w:themeColor="text1" w:themeTint="F2"/>
          <w:sz w:val="24"/>
          <w:szCs w:val="24"/>
        </w:rPr>
      </w:pPr>
    </w:p>
    <w:p w14:paraId="3ED1D348" w14:textId="12A3460E" w:rsidR="002320F4" w:rsidRPr="0097347D" w:rsidRDefault="002320F4">
      <w:pPr>
        <w:spacing w:line="200" w:lineRule="exact"/>
        <w:rPr>
          <w:rFonts w:asciiTheme="minorHAnsi" w:hAnsiTheme="minorHAnsi" w:cstheme="minorHAnsi"/>
          <w:color w:val="0D0D0D" w:themeColor="text1" w:themeTint="F2"/>
          <w:sz w:val="24"/>
          <w:szCs w:val="24"/>
        </w:rPr>
      </w:pPr>
    </w:p>
    <w:p w14:paraId="1CC332D9" w14:textId="0782654F" w:rsidR="002320F4" w:rsidRPr="0097347D" w:rsidRDefault="002320F4">
      <w:pPr>
        <w:spacing w:line="200" w:lineRule="exact"/>
        <w:rPr>
          <w:rFonts w:asciiTheme="minorHAnsi" w:hAnsiTheme="minorHAnsi" w:cstheme="minorHAnsi"/>
          <w:color w:val="0D0D0D" w:themeColor="text1" w:themeTint="F2"/>
          <w:sz w:val="24"/>
          <w:szCs w:val="24"/>
        </w:rPr>
      </w:pPr>
    </w:p>
    <w:p w14:paraId="30753D33" w14:textId="1CB99B88" w:rsidR="002320F4" w:rsidRPr="0097347D" w:rsidRDefault="002320F4">
      <w:pPr>
        <w:spacing w:line="200" w:lineRule="exact"/>
        <w:rPr>
          <w:rFonts w:asciiTheme="minorHAnsi" w:hAnsiTheme="minorHAnsi" w:cstheme="minorHAnsi"/>
          <w:color w:val="0D0D0D" w:themeColor="text1" w:themeTint="F2"/>
          <w:sz w:val="24"/>
          <w:szCs w:val="24"/>
        </w:rPr>
      </w:pPr>
    </w:p>
    <w:p w14:paraId="17906742" w14:textId="77777777" w:rsidR="002320F4" w:rsidRPr="0097347D" w:rsidRDefault="002320F4">
      <w:pPr>
        <w:spacing w:line="200" w:lineRule="exact"/>
        <w:rPr>
          <w:rFonts w:asciiTheme="minorHAnsi" w:hAnsiTheme="minorHAnsi" w:cstheme="minorHAnsi"/>
          <w:color w:val="0D0D0D" w:themeColor="text1" w:themeTint="F2"/>
          <w:sz w:val="24"/>
          <w:szCs w:val="24"/>
        </w:rPr>
      </w:pPr>
    </w:p>
    <w:p w14:paraId="660EA11D"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5A47CFD1"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47422671" w14:textId="77777777" w:rsidR="00F7024F" w:rsidRPr="0097347D" w:rsidRDefault="00F7024F">
      <w:pPr>
        <w:ind w:left="119"/>
        <w:rPr>
          <w:rFonts w:asciiTheme="minorHAnsi" w:eastAsia="Arial" w:hAnsiTheme="minorHAnsi" w:cstheme="minorHAnsi"/>
          <w:color w:val="0D0D0D" w:themeColor="text1" w:themeTint="F2"/>
          <w:w w:val="99"/>
          <w:sz w:val="24"/>
          <w:szCs w:val="24"/>
        </w:rPr>
      </w:pPr>
    </w:p>
    <w:p w14:paraId="4FC98E33" w14:textId="77777777" w:rsidR="00F7024F" w:rsidRPr="0097347D" w:rsidRDefault="00F7024F">
      <w:pPr>
        <w:ind w:left="119"/>
        <w:rPr>
          <w:rFonts w:asciiTheme="minorHAnsi" w:eastAsia="Arial" w:hAnsiTheme="minorHAnsi" w:cstheme="minorHAnsi"/>
          <w:color w:val="0D0D0D" w:themeColor="text1" w:themeTint="F2"/>
          <w:w w:val="99"/>
          <w:sz w:val="24"/>
          <w:szCs w:val="24"/>
        </w:rPr>
      </w:pPr>
    </w:p>
    <w:p w14:paraId="02610981" w14:textId="77777777" w:rsidR="00F7024F" w:rsidRPr="0097347D" w:rsidRDefault="00F7024F">
      <w:pPr>
        <w:ind w:left="119"/>
        <w:rPr>
          <w:rFonts w:asciiTheme="minorHAnsi" w:eastAsia="Arial" w:hAnsiTheme="minorHAnsi" w:cstheme="minorHAnsi"/>
          <w:color w:val="0D0D0D" w:themeColor="text1" w:themeTint="F2"/>
          <w:w w:val="99"/>
          <w:sz w:val="24"/>
          <w:szCs w:val="24"/>
        </w:rPr>
      </w:pPr>
    </w:p>
    <w:p w14:paraId="621D6BCC" w14:textId="77777777" w:rsidR="00451277" w:rsidRPr="0097347D" w:rsidRDefault="00451277">
      <w:pPr>
        <w:spacing w:before="5" w:line="180" w:lineRule="exact"/>
        <w:rPr>
          <w:rFonts w:asciiTheme="minorHAnsi" w:hAnsiTheme="minorHAnsi" w:cstheme="minorHAnsi"/>
          <w:color w:val="0D0D0D" w:themeColor="text1" w:themeTint="F2"/>
          <w:sz w:val="24"/>
          <w:szCs w:val="24"/>
        </w:rPr>
      </w:pPr>
    </w:p>
    <w:p w14:paraId="6A01A254" w14:textId="77777777" w:rsidR="00F7024F" w:rsidRPr="0097347D" w:rsidRDefault="00F7024F">
      <w:pPr>
        <w:spacing w:before="5" w:line="180" w:lineRule="exact"/>
        <w:rPr>
          <w:rFonts w:asciiTheme="minorHAnsi" w:hAnsiTheme="minorHAnsi" w:cstheme="minorHAnsi"/>
          <w:color w:val="0D0D0D" w:themeColor="text1" w:themeTint="F2"/>
          <w:sz w:val="24"/>
          <w:szCs w:val="24"/>
        </w:rPr>
      </w:pPr>
      <w:bookmarkStart w:id="0" w:name="_GoBack"/>
      <w:bookmarkEnd w:id="0"/>
    </w:p>
    <w:p w14:paraId="5BBD7211"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sdt>
      <w:sdtPr>
        <w:rPr>
          <w:rFonts w:asciiTheme="minorHAnsi" w:eastAsia="Times New Roman" w:hAnsiTheme="minorHAnsi" w:cstheme="minorHAnsi"/>
          <w:color w:val="0D0D0D" w:themeColor="text1" w:themeTint="F2"/>
          <w:sz w:val="24"/>
          <w:szCs w:val="24"/>
        </w:rPr>
        <w:id w:val="1670598284"/>
        <w:docPartObj>
          <w:docPartGallery w:val="Table of Contents"/>
          <w:docPartUnique/>
        </w:docPartObj>
      </w:sdtPr>
      <w:sdtEndPr>
        <w:rPr>
          <w:b/>
          <w:bCs/>
          <w:noProof/>
        </w:rPr>
      </w:sdtEndPr>
      <w:sdtContent>
        <w:p w14:paraId="34D7B1E2" w14:textId="61666F54" w:rsidR="00F7024F" w:rsidRPr="0097347D" w:rsidRDefault="00F7024F">
          <w:pPr>
            <w:pStyle w:val="TOCHeading"/>
            <w:rPr>
              <w:rFonts w:asciiTheme="minorHAnsi" w:hAnsiTheme="minorHAnsi" w:cstheme="minorHAnsi"/>
              <w:color w:val="0D0D0D" w:themeColor="text1" w:themeTint="F2"/>
              <w:sz w:val="24"/>
              <w:szCs w:val="24"/>
            </w:rPr>
          </w:pPr>
          <w:r w:rsidRPr="0097347D">
            <w:rPr>
              <w:rFonts w:asciiTheme="minorHAnsi" w:hAnsiTheme="minorHAnsi" w:cstheme="minorHAnsi"/>
              <w:color w:val="0D0D0D" w:themeColor="text1" w:themeTint="F2"/>
              <w:sz w:val="24"/>
              <w:szCs w:val="24"/>
            </w:rPr>
            <w:t>Contents</w:t>
          </w:r>
        </w:p>
        <w:p w14:paraId="67861EB4" w14:textId="77777777" w:rsidR="00BF5D97" w:rsidRDefault="00F7024F">
          <w:pPr>
            <w:pStyle w:val="TOC1"/>
            <w:tabs>
              <w:tab w:val="left" w:pos="440"/>
              <w:tab w:val="right" w:leader="dot" w:pos="9750"/>
            </w:tabs>
            <w:rPr>
              <w:rFonts w:cstheme="minorBidi"/>
              <w:noProof/>
              <w:lang w:val="en-IN" w:eastAsia="en-IN"/>
            </w:rPr>
          </w:pPr>
          <w:r w:rsidRPr="0097347D">
            <w:rPr>
              <w:rFonts w:cstheme="minorHAnsi"/>
              <w:b/>
              <w:bCs/>
              <w:noProof/>
              <w:color w:val="0D0D0D" w:themeColor="text1" w:themeTint="F2"/>
              <w:sz w:val="24"/>
              <w:szCs w:val="24"/>
            </w:rPr>
            <w:fldChar w:fldCharType="begin"/>
          </w:r>
          <w:r w:rsidRPr="0097347D">
            <w:rPr>
              <w:rFonts w:cstheme="minorHAnsi"/>
              <w:b/>
              <w:bCs/>
              <w:noProof/>
              <w:color w:val="0D0D0D" w:themeColor="text1" w:themeTint="F2"/>
              <w:sz w:val="24"/>
              <w:szCs w:val="24"/>
            </w:rPr>
            <w:instrText xml:space="preserve"> TOC \o "1-3" \h \z \u </w:instrText>
          </w:r>
          <w:r w:rsidRPr="0097347D">
            <w:rPr>
              <w:rFonts w:cstheme="minorHAnsi"/>
              <w:b/>
              <w:bCs/>
              <w:noProof/>
              <w:color w:val="0D0D0D" w:themeColor="text1" w:themeTint="F2"/>
              <w:sz w:val="24"/>
              <w:szCs w:val="24"/>
            </w:rPr>
            <w:fldChar w:fldCharType="separate"/>
          </w:r>
          <w:hyperlink w:anchor="_Toc102632905" w:history="1">
            <w:r w:rsidR="00BF5D97" w:rsidRPr="00740768">
              <w:rPr>
                <w:rStyle w:val="Hyperlink"/>
                <w:rFonts w:eastAsia="Arial" w:cstheme="minorHAnsi"/>
                <w:noProof/>
              </w:rPr>
              <w:t>1.</w:t>
            </w:r>
            <w:r w:rsidR="00BF5D97">
              <w:rPr>
                <w:rFonts w:cstheme="minorBidi"/>
                <w:noProof/>
                <w:lang w:val="en-IN" w:eastAsia="en-IN"/>
              </w:rPr>
              <w:tab/>
            </w:r>
            <w:r w:rsidR="00BF5D97" w:rsidRPr="00740768">
              <w:rPr>
                <w:rStyle w:val="Hyperlink"/>
                <w:rFonts w:eastAsia="Arial" w:cstheme="minorHAnsi"/>
                <w:noProof/>
              </w:rPr>
              <w:t>Introduction</w:t>
            </w:r>
            <w:r w:rsidR="00BF5D97">
              <w:rPr>
                <w:noProof/>
                <w:webHidden/>
              </w:rPr>
              <w:tab/>
            </w:r>
            <w:r w:rsidR="00BF5D97">
              <w:rPr>
                <w:noProof/>
                <w:webHidden/>
              </w:rPr>
              <w:fldChar w:fldCharType="begin"/>
            </w:r>
            <w:r w:rsidR="00BF5D97">
              <w:rPr>
                <w:noProof/>
                <w:webHidden/>
              </w:rPr>
              <w:instrText xml:space="preserve"> PAGEREF _Toc102632905 \h </w:instrText>
            </w:r>
            <w:r w:rsidR="00BF5D97">
              <w:rPr>
                <w:noProof/>
                <w:webHidden/>
              </w:rPr>
            </w:r>
            <w:r w:rsidR="00BF5D97">
              <w:rPr>
                <w:noProof/>
                <w:webHidden/>
              </w:rPr>
              <w:fldChar w:fldCharType="separate"/>
            </w:r>
            <w:r w:rsidR="00BF5D97">
              <w:rPr>
                <w:noProof/>
                <w:webHidden/>
              </w:rPr>
              <w:t>3</w:t>
            </w:r>
            <w:r w:rsidR="00BF5D97">
              <w:rPr>
                <w:noProof/>
                <w:webHidden/>
              </w:rPr>
              <w:fldChar w:fldCharType="end"/>
            </w:r>
          </w:hyperlink>
        </w:p>
        <w:p w14:paraId="1F54C3F2" w14:textId="77777777" w:rsidR="00BF5D97" w:rsidRDefault="00BF5D97">
          <w:pPr>
            <w:pStyle w:val="TOC1"/>
            <w:tabs>
              <w:tab w:val="left" w:pos="440"/>
              <w:tab w:val="right" w:leader="dot" w:pos="9750"/>
            </w:tabs>
            <w:rPr>
              <w:rFonts w:cstheme="minorBidi"/>
              <w:noProof/>
              <w:lang w:val="en-IN" w:eastAsia="en-IN"/>
            </w:rPr>
          </w:pPr>
          <w:hyperlink w:anchor="_Toc102632906" w:history="1">
            <w:r w:rsidRPr="00740768">
              <w:rPr>
                <w:rStyle w:val="Hyperlink"/>
                <w:rFonts w:eastAsia="Arial" w:cstheme="minorHAnsi"/>
                <w:noProof/>
              </w:rPr>
              <w:t>2.</w:t>
            </w:r>
            <w:r>
              <w:rPr>
                <w:rFonts w:cstheme="minorBidi"/>
                <w:noProof/>
                <w:lang w:val="en-IN" w:eastAsia="en-IN"/>
              </w:rPr>
              <w:tab/>
            </w:r>
            <w:r w:rsidRPr="00740768">
              <w:rPr>
                <w:rStyle w:val="Hyperlink"/>
                <w:rFonts w:eastAsia="Arial" w:cstheme="minorHAnsi"/>
                <w:noProof/>
              </w:rPr>
              <w:t>Exercise 1 – Ingest Data from GitHub</w:t>
            </w:r>
            <w:r>
              <w:rPr>
                <w:noProof/>
                <w:webHidden/>
              </w:rPr>
              <w:tab/>
            </w:r>
            <w:r>
              <w:rPr>
                <w:noProof/>
                <w:webHidden/>
              </w:rPr>
              <w:fldChar w:fldCharType="begin"/>
            </w:r>
            <w:r>
              <w:rPr>
                <w:noProof/>
                <w:webHidden/>
              </w:rPr>
              <w:instrText xml:space="preserve"> PAGEREF _Toc102632906 \h </w:instrText>
            </w:r>
            <w:r>
              <w:rPr>
                <w:noProof/>
                <w:webHidden/>
              </w:rPr>
            </w:r>
            <w:r>
              <w:rPr>
                <w:noProof/>
                <w:webHidden/>
              </w:rPr>
              <w:fldChar w:fldCharType="separate"/>
            </w:r>
            <w:r>
              <w:rPr>
                <w:noProof/>
                <w:webHidden/>
              </w:rPr>
              <w:t>3</w:t>
            </w:r>
            <w:r>
              <w:rPr>
                <w:noProof/>
                <w:webHidden/>
              </w:rPr>
              <w:fldChar w:fldCharType="end"/>
            </w:r>
          </w:hyperlink>
        </w:p>
        <w:p w14:paraId="11EDEB9D" w14:textId="77777777" w:rsidR="00BF5D97" w:rsidRDefault="00BF5D97">
          <w:pPr>
            <w:pStyle w:val="TOC1"/>
            <w:tabs>
              <w:tab w:val="left" w:pos="440"/>
              <w:tab w:val="right" w:leader="dot" w:pos="9750"/>
            </w:tabs>
            <w:rPr>
              <w:rFonts w:cstheme="minorBidi"/>
              <w:noProof/>
              <w:lang w:val="en-IN" w:eastAsia="en-IN"/>
            </w:rPr>
          </w:pPr>
          <w:hyperlink w:anchor="_Toc102632907" w:history="1">
            <w:r w:rsidRPr="00740768">
              <w:rPr>
                <w:rStyle w:val="Hyperlink"/>
                <w:rFonts w:eastAsia="Arial" w:cstheme="minorHAnsi"/>
                <w:noProof/>
              </w:rPr>
              <w:t>3.</w:t>
            </w:r>
            <w:r>
              <w:rPr>
                <w:rFonts w:cstheme="minorBidi"/>
                <w:noProof/>
                <w:lang w:val="en-IN" w:eastAsia="en-IN"/>
              </w:rPr>
              <w:tab/>
            </w:r>
            <w:r w:rsidRPr="00740768">
              <w:rPr>
                <w:rStyle w:val="Hyperlink"/>
                <w:rFonts w:eastAsia="Arial" w:cstheme="minorHAnsi"/>
                <w:noProof/>
              </w:rPr>
              <w:t>Exercise: Run code in the 1-Delta-Architecture notebook</w:t>
            </w:r>
            <w:r>
              <w:rPr>
                <w:noProof/>
                <w:webHidden/>
              </w:rPr>
              <w:tab/>
            </w:r>
            <w:r>
              <w:rPr>
                <w:noProof/>
                <w:webHidden/>
              </w:rPr>
              <w:fldChar w:fldCharType="begin"/>
            </w:r>
            <w:r>
              <w:rPr>
                <w:noProof/>
                <w:webHidden/>
              </w:rPr>
              <w:instrText xml:space="preserve"> PAGEREF _Toc102632907 \h </w:instrText>
            </w:r>
            <w:r>
              <w:rPr>
                <w:noProof/>
                <w:webHidden/>
              </w:rPr>
            </w:r>
            <w:r>
              <w:rPr>
                <w:noProof/>
                <w:webHidden/>
              </w:rPr>
              <w:fldChar w:fldCharType="separate"/>
            </w:r>
            <w:r>
              <w:rPr>
                <w:noProof/>
                <w:webHidden/>
              </w:rPr>
              <w:t>5</w:t>
            </w:r>
            <w:r>
              <w:rPr>
                <w:noProof/>
                <w:webHidden/>
              </w:rPr>
              <w:fldChar w:fldCharType="end"/>
            </w:r>
          </w:hyperlink>
        </w:p>
        <w:p w14:paraId="6F74B18F" w14:textId="77777777" w:rsidR="00BF5D97" w:rsidRDefault="00BF5D97">
          <w:pPr>
            <w:pStyle w:val="TOC2"/>
            <w:tabs>
              <w:tab w:val="left" w:pos="660"/>
              <w:tab w:val="right" w:leader="dot" w:pos="9750"/>
            </w:tabs>
            <w:rPr>
              <w:rFonts w:cstheme="minorBidi"/>
              <w:noProof/>
              <w:lang w:val="en-IN" w:eastAsia="en-IN"/>
            </w:rPr>
          </w:pPr>
          <w:hyperlink w:anchor="_Toc102632908" w:history="1">
            <w:r w:rsidRPr="00740768">
              <w:rPr>
                <w:rStyle w:val="Hyperlink"/>
                <w:noProof/>
              </w:rPr>
              <w:t>1.</w:t>
            </w:r>
            <w:r>
              <w:rPr>
                <w:rFonts w:cstheme="minorBidi"/>
                <w:noProof/>
                <w:lang w:val="en-IN" w:eastAsia="en-IN"/>
              </w:rPr>
              <w:tab/>
            </w:r>
            <w:r w:rsidRPr="00740768">
              <w:rPr>
                <w:rStyle w:val="Hyperlink"/>
                <w:noProof/>
              </w:rPr>
              <w:t>Datasets Used</w:t>
            </w:r>
            <w:r>
              <w:rPr>
                <w:noProof/>
                <w:webHidden/>
              </w:rPr>
              <w:tab/>
            </w:r>
            <w:r>
              <w:rPr>
                <w:noProof/>
                <w:webHidden/>
              </w:rPr>
              <w:fldChar w:fldCharType="begin"/>
            </w:r>
            <w:r>
              <w:rPr>
                <w:noProof/>
                <w:webHidden/>
              </w:rPr>
              <w:instrText xml:space="preserve"> PAGEREF _Toc102632908 \h </w:instrText>
            </w:r>
            <w:r>
              <w:rPr>
                <w:noProof/>
                <w:webHidden/>
              </w:rPr>
            </w:r>
            <w:r>
              <w:rPr>
                <w:noProof/>
                <w:webHidden/>
              </w:rPr>
              <w:fldChar w:fldCharType="separate"/>
            </w:r>
            <w:r>
              <w:rPr>
                <w:noProof/>
                <w:webHidden/>
              </w:rPr>
              <w:t>6</w:t>
            </w:r>
            <w:r>
              <w:rPr>
                <w:noProof/>
                <w:webHidden/>
              </w:rPr>
              <w:fldChar w:fldCharType="end"/>
            </w:r>
          </w:hyperlink>
        </w:p>
        <w:p w14:paraId="6ACCBEBF" w14:textId="77777777" w:rsidR="00BF5D97" w:rsidRDefault="00BF5D97">
          <w:pPr>
            <w:pStyle w:val="TOC2"/>
            <w:tabs>
              <w:tab w:val="left" w:pos="660"/>
              <w:tab w:val="right" w:leader="dot" w:pos="9750"/>
            </w:tabs>
            <w:rPr>
              <w:rFonts w:cstheme="minorBidi"/>
              <w:noProof/>
              <w:lang w:val="en-IN" w:eastAsia="en-IN"/>
            </w:rPr>
          </w:pPr>
          <w:hyperlink w:anchor="_Toc102632909" w:history="1">
            <w:r w:rsidRPr="00740768">
              <w:rPr>
                <w:rStyle w:val="Hyperlink"/>
                <w:noProof/>
              </w:rPr>
              <w:t>2.</w:t>
            </w:r>
            <w:r>
              <w:rPr>
                <w:rFonts w:cstheme="minorBidi"/>
                <w:noProof/>
                <w:lang w:val="en-IN" w:eastAsia="en-IN"/>
              </w:rPr>
              <w:tab/>
            </w:r>
            <w:r w:rsidRPr="00740768">
              <w:rPr>
                <w:rStyle w:val="Hyperlink"/>
                <w:noProof/>
              </w:rPr>
              <w:t>Define Schema</w:t>
            </w:r>
            <w:r>
              <w:rPr>
                <w:noProof/>
                <w:webHidden/>
              </w:rPr>
              <w:tab/>
            </w:r>
            <w:r>
              <w:rPr>
                <w:noProof/>
                <w:webHidden/>
              </w:rPr>
              <w:fldChar w:fldCharType="begin"/>
            </w:r>
            <w:r>
              <w:rPr>
                <w:noProof/>
                <w:webHidden/>
              </w:rPr>
              <w:instrText xml:space="preserve"> PAGEREF _Toc102632909 \h </w:instrText>
            </w:r>
            <w:r>
              <w:rPr>
                <w:noProof/>
                <w:webHidden/>
              </w:rPr>
            </w:r>
            <w:r>
              <w:rPr>
                <w:noProof/>
                <w:webHidden/>
              </w:rPr>
              <w:fldChar w:fldCharType="separate"/>
            </w:r>
            <w:r>
              <w:rPr>
                <w:noProof/>
                <w:webHidden/>
              </w:rPr>
              <w:t>6</w:t>
            </w:r>
            <w:r>
              <w:rPr>
                <w:noProof/>
                <w:webHidden/>
              </w:rPr>
              <w:fldChar w:fldCharType="end"/>
            </w:r>
          </w:hyperlink>
        </w:p>
        <w:p w14:paraId="4BBE92B5" w14:textId="77777777" w:rsidR="00BF5D97" w:rsidRDefault="00BF5D97">
          <w:pPr>
            <w:pStyle w:val="TOC2"/>
            <w:tabs>
              <w:tab w:val="left" w:pos="660"/>
              <w:tab w:val="right" w:leader="dot" w:pos="9750"/>
            </w:tabs>
            <w:rPr>
              <w:rFonts w:cstheme="minorBidi"/>
              <w:noProof/>
              <w:lang w:val="en-IN" w:eastAsia="en-IN"/>
            </w:rPr>
          </w:pPr>
          <w:hyperlink w:anchor="_Toc102632910" w:history="1">
            <w:r w:rsidRPr="00740768">
              <w:rPr>
                <w:rStyle w:val="Hyperlink"/>
                <w:noProof/>
              </w:rPr>
              <w:t>3.</w:t>
            </w:r>
            <w:r>
              <w:rPr>
                <w:rFonts w:cstheme="minorBidi"/>
                <w:noProof/>
                <w:lang w:val="en-IN" w:eastAsia="en-IN"/>
              </w:rPr>
              <w:tab/>
            </w:r>
            <w:r w:rsidRPr="00740768">
              <w:rPr>
                <w:rStyle w:val="Hyperlink"/>
                <w:noProof/>
              </w:rPr>
              <w:t>Define Streaming Load from Files in Blob</w:t>
            </w:r>
            <w:r>
              <w:rPr>
                <w:noProof/>
                <w:webHidden/>
              </w:rPr>
              <w:tab/>
            </w:r>
            <w:r>
              <w:rPr>
                <w:noProof/>
                <w:webHidden/>
              </w:rPr>
              <w:fldChar w:fldCharType="begin"/>
            </w:r>
            <w:r>
              <w:rPr>
                <w:noProof/>
                <w:webHidden/>
              </w:rPr>
              <w:instrText xml:space="preserve"> PAGEREF _Toc102632910 \h </w:instrText>
            </w:r>
            <w:r>
              <w:rPr>
                <w:noProof/>
                <w:webHidden/>
              </w:rPr>
            </w:r>
            <w:r>
              <w:rPr>
                <w:noProof/>
                <w:webHidden/>
              </w:rPr>
              <w:fldChar w:fldCharType="separate"/>
            </w:r>
            <w:r>
              <w:rPr>
                <w:noProof/>
                <w:webHidden/>
              </w:rPr>
              <w:t>7</w:t>
            </w:r>
            <w:r>
              <w:rPr>
                <w:noProof/>
                <w:webHidden/>
              </w:rPr>
              <w:fldChar w:fldCharType="end"/>
            </w:r>
          </w:hyperlink>
        </w:p>
        <w:p w14:paraId="690F0431" w14:textId="77777777" w:rsidR="00BF5D97" w:rsidRDefault="00BF5D97">
          <w:pPr>
            <w:pStyle w:val="TOC2"/>
            <w:tabs>
              <w:tab w:val="left" w:pos="660"/>
              <w:tab w:val="right" w:leader="dot" w:pos="9750"/>
            </w:tabs>
            <w:rPr>
              <w:rFonts w:cstheme="minorBidi"/>
              <w:noProof/>
              <w:lang w:val="en-IN" w:eastAsia="en-IN"/>
            </w:rPr>
          </w:pPr>
          <w:hyperlink w:anchor="_Toc102632911" w:history="1">
            <w:r w:rsidRPr="00740768">
              <w:rPr>
                <w:rStyle w:val="Hyperlink"/>
                <w:noProof/>
              </w:rPr>
              <w:t>4.</w:t>
            </w:r>
            <w:r>
              <w:rPr>
                <w:rFonts w:cstheme="minorBidi"/>
                <w:noProof/>
                <w:lang w:val="en-IN" w:eastAsia="en-IN"/>
              </w:rPr>
              <w:tab/>
            </w:r>
            <w:r w:rsidRPr="00740768">
              <w:rPr>
                <w:rStyle w:val="Hyperlink"/>
                <w:noProof/>
              </w:rPr>
              <w:t>WRITE Stream using Delta Lake</w:t>
            </w:r>
            <w:r>
              <w:rPr>
                <w:noProof/>
                <w:webHidden/>
              </w:rPr>
              <w:tab/>
            </w:r>
            <w:r>
              <w:rPr>
                <w:noProof/>
                <w:webHidden/>
              </w:rPr>
              <w:fldChar w:fldCharType="begin"/>
            </w:r>
            <w:r>
              <w:rPr>
                <w:noProof/>
                <w:webHidden/>
              </w:rPr>
              <w:instrText xml:space="preserve"> PAGEREF _Toc102632911 \h </w:instrText>
            </w:r>
            <w:r>
              <w:rPr>
                <w:noProof/>
                <w:webHidden/>
              </w:rPr>
            </w:r>
            <w:r>
              <w:rPr>
                <w:noProof/>
                <w:webHidden/>
              </w:rPr>
              <w:fldChar w:fldCharType="separate"/>
            </w:r>
            <w:r>
              <w:rPr>
                <w:noProof/>
                <w:webHidden/>
              </w:rPr>
              <w:t>7</w:t>
            </w:r>
            <w:r>
              <w:rPr>
                <w:noProof/>
                <w:webHidden/>
              </w:rPr>
              <w:fldChar w:fldCharType="end"/>
            </w:r>
          </w:hyperlink>
        </w:p>
        <w:p w14:paraId="0020AEDC" w14:textId="77777777" w:rsidR="00BF5D97" w:rsidRDefault="00BF5D97">
          <w:pPr>
            <w:pStyle w:val="TOC2"/>
            <w:tabs>
              <w:tab w:val="left" w:pos="660"/>
              <w:tab w:val="right" w:leader="dot" w:pos="9750"/>
            </w:tabs>
            <w:rPr>
              <w:rFonts w:cstheme="minorBidi"/>
              <w:noProof/>
              <w:lang w:val="en-IN" w:eastAsia="en-IN"/>
            </w:rPr>
          </w:pPr>
          <w:hyperlink w:anchor="_Toc102632912" w:history="1">
            <w:r w:rsidRPr="00740768">
              <w:rPr>
                <w:rStyle w:val="Hyperlink"/>
                <w:noProof/>
              </w:rPr>
              <w:t>5.</w:t>
            </w:r>
            <w:r>
              <w:rPr>
                <w:rFonts w:cstheme="minorBidi"/>
                <w:noProof/>
                <w:lang w:val="en-IN" w:eastAsia="en-IN"/>
              </w:rPr>
              <w:tab/>
            </w:r>
            <w:r w:rsidRPr="00740768">
              <w:rPr>
                <w:rStyle w:val="Hyperlink"/>
                <w:noProof/>
              </w:rPr>
              <w:t>Load Static Lookup Table</w:t>
            </w:r>
            <w:r>
              <w:rPr>
                <w:noProof/>
                <w:webHidden/>
              </w:rPr>
              <w:tab/>
            </w:r>
            <w:r>
              <w:rPr>
                <w:noProof/>
                <w:webHidden/>
              </w:rPr>
              <w:fldChar w:fldCharType="begin"/>
            </w:r>
            <w:r>
              <w:rPr>
                <w:noProof/>
                <w:webHidden/>
              </w:rPr>
              <w:instrText xml:space="preserve"> PAGEREF _Toc102632912 \h </w:instrText>
            </w:r>
            <w:r>
              <w:rPr>
                <w:noProof/>
                <w:webHidden/>
              </w:rPr>
            </w:r>
            <w:r>
              <w:rPr>
                <w:noProof/>
                <w:webHidden/>
              </w:rPr>
              <w:fldChar w:fldCharType="separate"/>
            </w:r>
            <w:r>
              <w:rPr>
                <w:noProof/>
                <w:webHidden/>
              </w:rPr>
              <w:t>7</w:t>
            </w:r>
            <w:r>
              <w:rPr>
                <w:noProof/>
                <w:webHidden/>
              </w:rPr>
              <w:fldChar w:fldCharType="end"/>
            </w:r>
          </w:hyperlink>
        </w:p>
        <w:p w14:paraId="00E0E659" w14:textId="77777777" w:rsidR="00BF5D97" w:rsidRDefault="00BF5D97">
          <w:pPr>
            <w:pStyle w:val="TOC2"/>
            <w:tabs>
              <w:tab w:val="left" w:pos="660"/>
              <w:tab w:val="right" w:leader="dot" w:pos="9750"/>
            </w:tabs>
            <w:rPr>
              <w:rFonts w:cstheme="minorBidi"/>
              <w:noProof/>
              <w:lang w:val="en-IN" w:eastAsia="en-IN"/>
            </w:rPr>
          </w:pPr>
          <w:hyperlink w:anchor="_Toc102632913" w:history="1">
            <w:r w:rsidRPr="00740768">
              <w:rPr>
                <w:rStyle w:val="Hyperlink"/>
                <w:noProof/>
              </w:rPr>
              <w:t>6.</w:t>
            </w:r>
            <w:r>
              <w:rPr>
                <w:rFonts w:cstheme="minorBidi"/>
                <w:noProof/>
                <w:lang w:val="en-IN" w:eastAsia="en-IN"/>
              </w:rPr>
              <w:tab/>
            </w:r>
            <w:r w:rsidRPr="00740768">
              <w:rPr>
                <w:rStyle w:val="Hyperlink"/>
                <w:noProof/>
              </w:rPr>
              <w:t>Create QUERY tables (aka "silver tables")</w:t>
            </w:r>
            <w:r>
              <w:rPr>
                <w:noProof/>
                <w:webHidden/>
              </w:rPr>
              <w:tab/>
            </w:r>
            <w:r>
              <w:rPr>
                <w:noProof/>
                <w:webHidden/>
              </w:rPr>
              <w:fldChar w:fldCharType="begin"/>
            </w:r>
            <w:r>
              <w:rPr>
                <w:noProof/>
                <w:webHidden/>
              </w:rPr>
              <w:instrText xml:space="preserve"> PAGEREF _Toc102632913 \h </w:instrText>
            </w:r>
            <w:r>
              <w:rPr>
                <w:noProof/>
                <w:webHidden/>
              </w:rPr>
            </w:r>
            <w:r>
              <w:rPr>
                <w:noProof/>
                <w:webHidden/>
              </w:rPr>
              <w:fldChar w:fldCharType="separate"/>
            </w:r>
            <w:r>
              <w:rPr>
                <w:noProof/>
                <w:webHidden/>
              </w:rPr>
              <w:t>8</w:t>
            </w:r>
            <w:r>
              <w:rPr>
                <w:noProof/>
                <w:webHidden/>
              </w:rPr>
              <w:fldChar w:fldCharType="end"/>
            </w:r>
          </w:hyperlink>
        </w:p>
        <w:p w14:paraId="4EF18F31" w14:textId="77777777" w:rsidR="00BF5D97" w:rsidRDefault="00BF5D97">
          <w:pPr>
            <w:pStyle w:val="TOC2"/>
            <w:tabs>
              <w:tab w:val="left" w:pos="660"/>
              <w:tab w:val="right" w:leader="dot" w:pos="9750"/>
            </w:tabs>
            <w:rPr>
              <w:rFonts w:cstheme="minorBidi"/>
              <w:noProof/>
              <w:lang w:val="en-IN" w:eastAsia="en-IN"/>
            </w:rPr>
          </w:pPr>
          <w:hyperlink w:anchor="_Toc102632914" w:history="1">
            <w:r w:rsidRPr="00740768">
              <w:rPr>
                <w:rStyle w:val="Hyperlink"/>
                <w:noProof/>
              </w:rPr>
              <w:t>7.</w:t>
            </w:r>
            <w:r>
              <w:rPr>
                <w:rFonts w:cstheme="minorBidi"/>
                <w:noProof/>
                <w:lang w:val="en-IN" w:eastAsia="en-IN"/>
              </w:rPr>
              <w:tab/>
            </w:r>
            <w:r w:rsidRPr="00740768">
              <w:rPr>
                <w:rStyle w:val="Hyperlink"/>
                <w:noProof/>
              </w:rPr>
              <w:t>Create QUERY tables (aka "silver tables")</w:t>
            </w:r>
            <w:r>
              <w:rPr>
                <w:noProof/>
                <w:webHidden/>
              </w:rPr>
              <w:tab/>
            </w:r>
            <w:r>
              <w:rPr>
                <w:noProof/>
                <w:webHidden/>
              </w:rPr>
              <w:fldChar w:fldCharType="begin"/>
            </w:r>
            <w:r>
              <w:rPr>
                <w:noProof/>
                <w:webHidden/>
              </w:rPr>
              <w:instrText xml:space="preserve"> PAGEREF _Toc102632914 \h </w:instrText>
            </w:r>
            <w:r>
              <w:rPr>
                <w:noProof/>
                <w:webHidden/>
              </w:rPr>
            </w:r>
            <w:r>
              <w:rPr>
                <w:noProof/>
                <w:webHidden/>
              </w:rPr>
              <w:fldChar w:fldCharType="separate"/>
            </w:r>
            <w:r>
              <w:rPr>
                <w:noProof/>
                <w:webHidden/>
              </w:rPr>
              <w:t>8</w:t>
            </w:r>
            <w:r>
              <w:rPr>
                <w:noProof/>
                <w:webHidden/>
              </w:rPr>
              <w:fldChar w:fldCharType="end"/>
            </w:r>
          </w:hyperlink>
        </w:p>
        <w:p w14:paraId="240F2F1E" w14:textId="77777777" w:rsidR="00BF5D97" w:rsidRDefault="00BF5D97">
          <w:pPr>
            <w:pStyle w:val="TOC2"/>
            <w:tabs>
              <w:tab w:val="left" w:pos="660"/>
              <w:tab w:val="right" w:leader="dot" w:pos="9750"/>
            </w:tabs>
            <w:rPr>
              <w:rFonts w:cstheme="minorBidi"/>
              <w:noProof/>
              <w:lang w:val="en-IN" w:eastAsia="en-IN"/>
            </w:rPr>
          </w:pPr>
          <w:hyperlink w:anchor="_Toc102632915" w:history="1">
            <w:r w:rsidRPr="00740768">
              <w:rPr>
                <w:rStyle w:val="Hyperlink"/>
                <w:noProof/>
              </w:rPr>
              <w:t>8.</w:t>
            </w:r>
            <w:r>
              <w:rPr>
                <w:rFonts w:cstheme="minorBidi"/>
                <w:noProof/>
                <w:lang w:val="en-IN" w:eastAsia="en-IN"/>
              </w:rPr>
              <w:tab/>
            </w:r>
            <w:r w:rsidRPr="00740768">
              <w:rPr>
                <w:rStyle w:val="Hyperlink"/>
                <w:noProof/>
              </w:rPr>
              <w:t>See list of active streams.</w:t>
            </w:r>
            <w:r>
              <w:rPr>
                <w:noProof/>
                <w:webHidden/>
              </w:rPr>
              <w:tab/>
            </w:r>
            <w:r>
              <w:rPr>
                <w:noProof/>
                <w:webHidden/>
              </w:rPr>
              <w:fldChar w:fldCharType="begin"/>
            </w:r>
            <w:r>
              <w:rPr>
                <w:noProof/>
                <w:webHidden/>
              </w:rPr>
              <w:instrText xml:space="preserve"> PAGEREF _Toc102632915 \h </w:instrText>
            </w:r>
            <w:r>
              <w:rPr>
                <w:noProof/>
                <w:webHidden/>
              </w:rPr>
            </w:r>
            <w:r>
              <w:rPr>
                <w:noProof/>
                <w:webHidden/>
              </w:rPr>
              <w:fldChar w:fldCharType="separate"/>
            </w:r>
            <w:r>
              <w:rPr>
                <w:noProof/>
                <w:webHidden/>
              </w:rPr>
              <w:t>9</w:t>
            </w:r>
            <w:r>
              <w:rPr>
                <w:noProof/>
                <w:webHidden/>
              </w:rPr>
              <w:fldChar w:fldCharType="end"/>
            </w:r>
          </w:hyperlink>
        </w:p>
        <w:p w14:paraId="758F68AA" w14:textId="77777777" w:rsidR="00BF5D97" w:rsidRDefault="00BF5D97">
          <w:pPr>
            <w:pStyle w:val="TOC2"/>
            <w:tabs>
              <w:tab w:val="left" w:pos="660"/>
              <w:tab w:val="right" w:leader="dot" w:pos="9750"/>
            </w:tabs>
            <w:rPr>
              <w:rFonts w:cstheme="minorBidi"/>
              <w:noProof/>
              <w:lang w:val="en-IN" w:eastAsia="en-IN"/>
            </w:rPr>
          </w:pPr>
          <w:hyperlink w:anchor="_Toc102632916" w:history="1">
            <w:r w:rsidRPr="00740768">
              <w:rPr>
                <w:rStyle w:val="Hyperlink"/>
                <w:noProof/>
              </w:rPr>
              <w:t>9.</w:t>
            </w:r>
            <w:r>
              <w:rPr>
                <w:rFonts w:cstheme="minorBidi"/>
                <w:noProof/>
                <w:lang w:val="en-IN" w:eastAsia="en-IN"/>
              </w:rPr>
              <w:tab/>
            </w:r>
            <w:r w:rsidRPr="00740768">
              <w:rPr>
                <w:rStyle w:val="Hyperlink"/>
                <w:noProof/>
              </w:rPr>
              <w:t>Gold Table: Grouped Count of Events</w:t>
            </w:r>
            <w:r>
              <w:rPr>
                <w:noProof/>
                <w:webHidden/>
              </w:rPr>
              <w:tab/>
            </w:r>
            <w:r>
              <w:rPr>
                <w:noProof/>
                <w:webHidden/>
              </w:rPr>
              <w:fldChar w:fldCharType="begin"/>
            </w:r>
            <w:r>
              <w:rPr>
                <w:noProof/>
                <w:webHidden/>
              </w:rPr>
              <w:instrText xml:space="preserve"> PAGEREF _Toc102632916 \h </w:instrText>
            </w:r>
            <w:r>
              <w:rPr>
                <w:noProof/>
                <w:webHidden/>
              </w:rPr>
            </w:r>
            <w:r>
              <w:rPr>
                <w:noProof/>
                <w:webHidden/>
              </w:rPr>
              <w:fldChar w:fldCharType="separate"/>
            </w:r>
            <w:r>
              <w:rPr>
                <w:noProof/>
                <w:webHidden/>
              </w:rPr>
              <w:t>9</w:t>
            </w:r>
            <w:r>
              <w:rPr>
                <w:noProof/>
                <w:webHidden/>
              </w:rPr>
              <w:fldChar w:fldCharType="end"/>
            </w:r>
          </w:hyperlink>
        </w:p>
        <w:p w14:paraId="19AF28A3" w14:textId="77777777" w:rsidR="00BF5D97" w:rsidRDefault="00BF5D97">
          <w:pPr>
            <w:pStyle w:val="TOC2"/>
            <w:tabs>
              <w:tab w:val="left" w:pos="880"/>
              <w:tab w:val="right" w:leader="dot" w:pos="9750"/>
            </w:tabs>
            <w:rPr>
              <w:rFonts w:cstheme="minorBidi"/>
              <w:noProof/>
              <w:lang w:val="en-IN" w:eastAsia="en-IN"/>
            </w:rPr>
          </w:pPr>
          <w:hyperlink w:anchor="_Toc102632917" w:history="1">
            <w:r w:rsidRPr="00740768">
              <w:rPr>
                <w:rStyle w:val="Hyperlink"/>
                <w:noProof/>
              </w:rPr>
              <w:t>10.</w:t>
            </w:r>
            <w:r>
              <w:rPr>
                <w:rFonts w:cstheme="minorBidi"/>
                <w:noProof/>
                <w:lang w:val="en-IN" w:eastAsia="en-IN"/>
              </w:rPr>
              <w:tab/>
            </w:r>
            <w:r w:rsidRPr="00740768">
              <w:rPr>
                <w:rStyle w:val="Hyperlink"/>
                <w:noProof/>
              </w:rPr>
              <w:t>Gold Table: Grouped Count of Events</w:t>
            </w:r>
            <w:r>
              <w:rPr>
                <w:noProof/>
                <w:webHidden/>
              </w:rPr>
              <w:tab/>
            </w:r>
            <w:r>
              <w:rPr>
                <w:noProof/>
                <w:webHidden/>
              </w:rPr>
              <w:fldChar w:fldCharType="begin"/>
            </w:r>
            <w:r>
              <w:rPr>
                <w:noProof/>
                <w:webHidden/>
              </w:rPr>
              <w:instrText xml:space="preserve"> PAGEREF _Toc102632917 \h </w:instrText>
            </w:r>
            <w:r>
              <w:rPr>
                <w:noProof/>
                <w:webHidden/>
              </w:rPr>
            </w:r>
            <w:r>
              <w:rPr>
                <w:noProof/>
                <w:webHidden/>
              </w:rPr>
              <w:fldChar w:fldCharType="separate"/>
            </w:r>
            <w:r>
              <w:rPr>
                <w:noProof/>
                <w:webHidden/>
              </w:rPr>
              <w:t>10</w:t>
            </w:r>
            <w:r>
              <w:rPr>
                <w:noProof/>
                <w:webHidden/>
              </w:rPr>
              <w:fldChar w:fldCharType="end"/>
            </w:r>
          </w:hyperlink>
        </w:p>
        <w:p w14:paraId="6FB6B7D3" w14:textId="77777777" w:rsidR="00BF5D97" w:rsidRDefault="00BF5D97">
          <w:pPr>
            <w:pStyle w:val="TOC2"/>
            <w:tabs>
              <w:tab w:val="left" w:pos="880"/>
              <w:tab w:val="right" w:leader="dot" w:pos="9750"/>
            </w:tabs>
            <w:rPr>
              <w:rFonts w:cstheme="minorBidi"/>
              <w:noProof/>
              <w:lang w:val="en-IN" w:eastAsia="en-IN"/>
            </w:rPr>
          </w:pPr>
          <w:hyperlink w:anchor="_Toc102632918" w:history="1">
            <w:r w:rsidRPr="00740768">
              <w:rPr>
                <w:rStyle w:val="Hyperlink"/>
                <w:noProof/>
              </w:rPr>
              <w:t>11.</w:t>
            </w:r>
            <w:r>
              <w:rPr>
                <w:rFonts w:cstheme="minorBidi"/>
                <w:noProof/>
                <w:lang w:val="en-IN" w:eastAsia="en-IN"/>
              </w:rPr>
              <w:tab/>
            </w:r>
            <w:r w:rsidRPr="00740768">
              <w:rPr>
                <w:rStyle w:val="Hyperlink"/>
                <w:noProof/>
              </w:rPr>
              <w:t>Materialized View: Windowed Count of Hourly gt Events</w:t>
            </w:r>
            <w:r>
              <w:rPr>
                <w:noProof/>
                <w:webHidden/>
              </w:rPr>
              <w:tab/>
            </w:r>
            <w:r>
              <w:rPr>
                <w:noProof/>
                <w:webHidden/>
              </w:rPr>
              <w:fldChar w:fldCharType="begin"/>
            </w:r>
            <w:r>
              <w:rPr>
                <w:noProof/>
                <w:webHidden/>
              </w:rPr>
              <w:instrText xml:space="preserve"> PAGEREF _Toc102632918 \h </w:instrText>
            </w:r>
            <w:r>
              <w:rPr>
                <w:noProof/>
                <w:webHidden/>
              </w:rPr>
            </w:r>
            <w:r>
              <w:rPr>
                <w:noProof/>
                <w:webHidden/>
              </w:rPr>
              <w:fldChar w:fldCharType="separate"/>
            </w:r>
            <w:r>
              <w:rPr>
                <w:noProof/>
                <w:webHidden/>
              </w:rPr>
              <w:t>10</w:t>
            </w:r>
            <w:r>
              <w:rPr>
                <w:noProof/>
                <w:webHidden/>
              </w:rPr>
              <w:fldChar w:fldCharType="end"/>
            </w:r>
          </w:hyperlink>
        </w:p>
        <w:p w14:paraId="51CFEF10" w14:textId="3AF84471" w:rsidR="00F7024F" w:rsidRPr="0097347D" w:rsidRDefault="00F7024F">
          <w:pPr>
            <w:rPr>
              <w:rFonts w:asciiTheme="minorHAnsi" w:hAnsiTheme="minorHAnsi" w:cstheme="minorHAnsi"/>
              <w:color w:val="0D0D0D" w:themeColor="text1" w:themeTint="F2"/>
              <w:sz w:val="24"/>
              <w:szCs w:val="24"/>
            </w:rPr>
          </w:pPr>
          <w:r w:rsidRPr="0097347D">
            <w:rPr>
              <w:rFonts w:asciiTheme="minorHAnsi" w:hAnsiTheme="minorHAnsi" w:cstheme="minorHAnsi"/>
              <w:b/>
              <w:bCs/>
              <w:noProof/>
              <w:color w:val="0D0D0D" w:themeColor="text1" w:themeTint="F2"/>
              <w:sz w:val="24"/>
              <w:szCs w:val="24"/>
            </w:rPr>
            <w:fldChar w:fldCharType="end"/>
          </w:r>
        </w:p>
      </w:sdtContent>
    </w:sdt>
    <w:p w14:paraId="0DCDD231"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2C055760"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63F5D2D8"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68A6818E"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6C523AA"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63F60CFE"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715D5D1D"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25CA1082" w14:textId="77777777" w:rsidR="00F7024F" w:rsidRPr="00E66B24" w:rsidRDefault="00F7024F">
      <w:pPr>
        <w:spacing w:before="5" w:line="180" w:lineRule="exact"/>
        <w:rPr>
          <w:rFonts w:asciiTheme="minorHAnsi" w:hAnsiTheme="minorHAnsi" w:cstheme="minorHAnsi"/>
          <w:color w:val="0D0D0D" w:themeColor="text1" w:themeTint="F2"/>
          <w:sz w:val="24"/>
          <w:szCs w:val="24"/>
          <w:lang w:val="en-IN"/>
        </w:rPr>
      </w:pPr>
    </w:p>
    <w:p w14:paraId="53E7FF27"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0634504A"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1FF8E78C"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2AD7B655"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307AB7DE"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6EEC8315"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026DA8C1"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43EFABC9"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C9E1649"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37C9DE50"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6627D33"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1B69FB13"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4BD1D0CF"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4B4464EC"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19E095C4"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7DE467C"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0542EB6D"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734E690B"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2220D0E5" w14:textId="77777777" w:rsidR="00F7024F" w:rsidRDefault="00F7024F">
      <w:pPr>
        <w:spacing w:before="5" w:line="180" w:lineRule="exact"/>
        <w:rPr>
          <w:rFonts w:asciiTheme="minorHAnsi" w:hAnsiTheme="minorHAnsi" w:cstheme="minorHAnsi"/>
          <w:color w:val="0D0D0D" w:themeColor="text1" w:themeTint="F2"/>
          <w:sz w:val="24"/>
          <w:szCs w:val="24"/>
        </w:rPr>
      </w:pPr>
    </w:p>
    <w:p w14:paraId="661CBE17" w14:textId="77777777" w:rsidR="00915A67" w:rsidRDefault="00915A67">
      <w:pPr>
        <w:spacing w:before="5" w:line="180" w:lineRule="exact"/>
        <w:rPr>
          <w:rFonts w:asciiTheme="minorHAnsi" w:hAnsiTheme="minorHAnsi" w:cstheme="minorHAnsi"/>
          <w:color w:val="0D0D0D" w:themeColor="text1" w:themeTint="F2"/>
          <w:sz w:val="24"/>
          <w:szCs w:val="24"/>
        </w:rPr>
      </w:pPr>
    </w:p>
    <w:p w14:paraId="77B55E7B" w14:textId="77777777" w:rsidR="00915A67" w:rsidRDefault="00915A67">
      <w:pPr>
        <w:spacing w:before="5" w:line="180" w:lineRule="exact"/>
        <w:rPr>
          <w:rFonts w:asciiTheme="minorHAnsi" w:hAnsiTheme="minorHAnsi" w:cstheme="minorHAnsi"/>
          <w:color w:val="0D0D0D" w:themeColor="text1" w:themeTint="F2"/>
          <w:sz w:val="24"/>
          <w:szCs w:val="24"/>
        </w:rPr>
      </w:pPr>
    </w:p>
    <w:p w14:paraId="03F684A1" w14:textId="77777777" w:rsidR="00915A67" w:rsidRDefault="00915A67">
      <w:pPr>
        <w:spacing w:before="5" w:line="180" w:lineRule="exact"/>
        <w:rPr>
          <w:rFonts w:asciiTheme="minorHAnsi" w:hAnsiTheme="minorHAnsi" w:cstheme="minorHAnsi"/>
          <w:color w:val="0D0D0D" w:themeColor="text1" w:themeTint="F2"/>
          <w:sz w:val="24"/>
          <w:szCs w:val="24"/>
        </w:rPr>
      </w:pPr>
    </w:p>
    <w:p w14:paraId="234AD65A" w14:textId="77777777" w:rsidR="00915A67" w:rsidRDefault="00915A67">
      <w:pPr>
        <w:spacing w:before="5" w:line="180" w:lineRule="exact"/>
        <w:rPr>
          <w:rFonts w:asciiTheme="minorHAnsi" w:hAnsiTheme="minorHAnsi" w:cstheme="minorHAnsi"/>
          <w:color w:val="0D0D0D" w:themeColor="text1" w:themeTint="F2"/>
          <w:sz w:val="24"/>
          <w:szCs w:val="24"/>
        </w:rPr>
      </w:pPr>
    </w:p>
    <w:p w14:paraId="090E0793" w14:textId="77777777" w:rsidR="00915A67" w:rsidRDefault="00915A67">
      <w:pPr>
        <w:spacing w:before="5" w:line="180" w:lineRule="exact"/>
        <w:rPr>
          <w:rFonts w:asciiTheme="minorHAnsi" w:hAnsiTheme="minorHAnsi" w:cstheme="minorHAnsi"/>
          <w:color w:val="0D0D0D" w:themeColor="text1" w:themeTint="F2"/>
          <w:sz w:val="24"/>
          <w:szCs w:val="24"/>
        </w:rPr>
      </w:pPr>
    </w:p>
    <w:p w14:paraId="7A4553D0" w14:textId="77777777" w:rsidR="00915A67" w:rsidRDefault="00915A67">
      <w:pPr>
        <w:spacing w:before="5" w:line="180" w:lineRule="exact"/>
        <w:rPr>
          <w:rFonts w:asciiTheme="minorHAnsi" w:hAnsiTheme="minorHAnsi" w:cstheme="minorHAnsi"/>
          <w:color w:val="0D0D0D" w:themeColor="text1" w:themeTint="F2"/>
          <w:sz w:val="24"/>
          <w:szCs w:val="24"/>
        </w:rPr>
      </w:pPr>
    </w:p>
    <w:p w14:paraId="50AD425B" w14:textId="77777777" w:rsidR="00915A67" w:rsidRDefault="00915A67">
      <w:pPr>
        <w:spacing w:before="5" w:line="180" w:lineRule="exact"/>
        <w:rPr>
          <w:rFonts w:asciiTheme="minorHAnsi" w:hAnsiTheme="minorHAnsi" w:cstheme="minorHAnsi"/>
          <w:color w:val="0D0D0D" w:themeColor="text1" w:themeTint="F2"/>
          <w:sz w:val="24"/>
          <w:szCs w:val="24"/>
        </w:rPr>
      </w:pPr>
    </w:p>
    <w:p w14:paraId="21D77733" w14:textId="77777777" w:rsidR="00915A67" w:rsidRDefault="00915A67">
      <w:pPr>
        <w:spacing w:before="5" w:line="180" w:lineRule="exact"/>
        <w:rPr>
          <w:rFonts w:asciiTheme="minorHAnsi" w:hAnsiTheme="minorHAnsi" w:cstheme="minorHAnsi"/>
          <w:color w:val="0D0D0D" w:themeColor="text1" w:themeTint="F2"/>
          <w:sz w:val="24"/>
          <w:szCs w:val="24"/>
        </w:rPr>
      </w:pPr>
    </w:p>
    <w:p w14:paraId="6204A6B5" w14:textId="77777777" w:rsidR="00915A67" w:rsidRDefault="00915A67">
      <w:pPr>
        <w:spacing w:before="5" w:line="180" w:lineRule="exact"/>
        <w:rPr>
          <w:rFonts w:asciiTheme="minorHAnsi" w:hAnsiTheme="minorHAnsi" w:cstheme="minorHAnsi"/>
          <w:color w:val="0D0D0D" w:themeColor="text1" w:themeTint="F2"/>
          <w:sz w:val="24"/>
          <w:szCs w:val="24"/>
        </w:rPr>
      </w:pPr>
    </w:p>
    <w:p w14:paraId="677C5D05" w14:textId="77777777" w:rsidR="00915A67" w:rsidRDefault="00915A67">
      <w:pPr>
        <w:spacing w:before="5" w:line="180" w:lineRule="exact"/>
        <w:rPr>
          <w:rFonts w:asciiTheme="minorHAnsi" w:hAnsiTheme="minorHAnsi" w:cstheme="minorHAnsi"/>
          <w:color w:val="0D0D0D" w:themeColor="text1" w:themeTint="F2"/>
          <w:sz w:val="24"/>
          <w:szCs w:val="24"/>
        </w:rPr>
      </w:pPr>
    </w:p>
    <w:p w14:paraId="29097EE8" w14:textId="77777777" w:rsidR="00915A67" w:rsidRDefault="00915A67">
      <w:pPr>
        <w:spacing w:before="5" w:line="180" w:lineRule="exact"/>
        <w:rPr>
          <w:rFonts w:asciiTheme="minorHAnsi" w:hAnsiTheme="minorHAnsi" w:cstheme="minorHAnsi"/>
          <w:color w:val="0D0D0D" w:themeColor="text1" w:themeTint="F2"/>
          <w:sz w:val="24"/>
          <w:szCs w:val="24"/>
        </w:rPr>
      </w:pPr>
    </w:p>
    <w:p w14:paraId="6C5647F2" w14:textId="77777777" w:rsidR="00915A67" w:rsidRDefault="00915A67">
      <w:pPr>
        <w:spacing w:before="5" w:line="180" w:lineRule="exact"/>
        <w:rPr>
          <w:rFonts w:asciiTheme="minorHAnsi" w:hAnsiTheme="minorHAnsi" w:cstheme="minorHAnsi"/>
          <w:color w:val="0D0D0D" w:themeColor="text1" w:themeTint="F2"/>
          <w:sz w:val="24"/>
          <w:szCs w:val="24"/>
        </w:rPr>
      </w:pPr>
    </w:p>
    <w:p w14:paraId="4512FB8F" w14:textId="77777777" w:rsidR="00915A67" w:rsidRDefault="00915A67">
      <w:pPr>
        <w:spacing w:before="5" w:line="180" w:lineRule="exact"/>
        <w:rPr>
          <w:rFonts w:asciiTheme="minorHAnsi" w:hAnsiTheme="minorHAnsi" w:cstheme="minorHAnsi"/>
          <w:color w:val="0D0D0D" w:themeColor="text1" w:themeTint="F2"/>
          <w:sz w:val="24"/>
          <w:szCs w:val="24"/>
        </w:rPr>
      </w:pPr>
    </w:p>
    <w:p w14:paraId="0449857A" w14:textId="77777777" w:rsidR="00915A67" w:rsidRDefault="00915A67">
      <w:pPr>
        <w:spacing w:before="5" w:line="180" w:lineRule="exact"/>
        <w:rPr>
          <w:rFonts w:asciiTheme="minorHAnsi" w:hAnsiTheme="minorHAnsi" w:cstheme="minorHAnsi"/>
          <w:color w:val="0D0D0D" w:themeColor="text1" w:themeTint="F2"/>
          <w:sz w:val="24"/>
          <w:szCs w:val="24"/>
        </w:rPr>
      </w:pPr>
    </w:p>
    <w:p w14:paraId="13925BB6" w14:textId="77777777" w:rsidR="00915A67" w:rsidRDefault="00915A67">
      <w:pPr>
        <w:spacing w:before="5" w:line="180" w:lineRule="exact"/>
        <w:rPr>
          <w:rFonts w:asciiTheme="minorHAnsi" w:hAnsiTheme="minorHAnsi" w:cstheme="minorHAnsi"/>
          <w:color w:val="0D0D0D" w:themeColor="text1" w:themeTint="F2"/>
          <w:sz w:val="24"/>
          <w:szCs w:val="24"/>
        </w:rPr>
      </w:pPr>
    </w:p>
    <w:p w14:paraId="70D5060B" w14:textId="77777777" w:rsidR="00915A67" w:rsidRDefault="00915A67">
      <w:pPr>
        <w:spacing w:before="5" w:line="180" w:lineRule="exact"/>
        <w:rPr>
          <w:rFonts w:asciiTheme="minorHAnsi" w:hAnsiTheme="minorHAnsi" w:cstheme="minorHAnsi"/>
          <w:color w:val="0D0D0D" w:themeColor="text1" w:themeTint="F2"/>
          <w:sz w:val="24"/>
          <w:szCs w:val="24"/>
        </w:rPr>
      </w:pPr>
    </w:p>
    <w:p w14:paraId="3755C54A" w14:textId="77777777" w:rsidR="00915A67" w:rsidRDefault="00915A67">
      <w:pPr>
        <w:spacing w:before="5" w:line="180" w:lineRule="exact"/>
        <w:rPr>
          <w:rFonts w:asciiTheme="minorHAnsi" w:hAnsiTheme="minorHAnsi" w:cstheme="minorHAnsi"/>
          <w:color w:val="0D0D0D" w:themeColor="text1" w:themeTint="F2"/>
          <w:sz w:val="24"/>
          <w:szCs w:val="24"/>
        </w:rPr>
      </w:pPr>
    </w:p>
    <w:p w14:paraId="707E73EF" w14:textId="77777777" w:rsidR="00915A67" w:rsidRDefault="00915A67">
      <w:pPr>
        <w:spacing w:before="5" w:line="180" w:lineRule="exact"/>
        <w:rPr>
          <w:rFonts w:asciiTheme="minorHAnsi" w:hAnsiTheme="minorHAnsi" w:cstheme="minorHAnsi"/>
          <w:color w:val="0D0D0D" w:themeColor="text1" w:themeTint="F2"/>
          <w:sz w:val="24"/>
          <w:szCs w:val="24"/>
        </w:rPr>
      </w:pPr>
    </w:p>
    <w:p w14:paraId="3E327FAD" w14:textId="77777777" w:rsidR="00915A67" w:rsidRDefault="00915A67">
      <w:pPr>
        <w:spacing w:before="5" w:line="180" w:lineRule="exact"/>
        <w:rPr>
          <w:rFonts w:asciiTheme="minorHAnsi" w:hAnsiTheme="minorHAnsi" w:cstheme="minorHAnsi"/>
          <w:color w:val="0D0D0D" w:themeColor="text1" w:themeTint="F2"/>
          <w:sz w:val="24"/>
          <w:szCs w:val="24"/>
        </w:rPr>
      </w:pPr>
    </w:p>
    <w:p w14:paraId="3258E066" w14:textId="77777777" w:rsidR="00915A67" w:rsidRDefault="00915A67">
      <w:pPr>
        <w:spacing w:before="5" w:line="180" w:lineRule="exact"/>
        <w:rPr>
          <w:rFonts w:asciiTheme="minorHAnsi" w:hAnsiTheme="minorHAnsi" w:cstheme="minorHAnsi"/>
          <w:color w:val="0D0D0D" w:themeColor="text1" w:themeTint="F2"/>
          <w:sz w:val="24"/>
          <w:szCs w:val="24"/>
        </w:rPr>
      </w:pPr>
    </w:p>
    <w:p w14:paraId="16A566A6" w14:textId="77777777" w:rsidR="00915A67" w:rsidRDefault="00915A67">
      <w:pPr>
        <w:spacing w:before="5" w:line="180" w:lineRule="exact"/>
        <w:rPr>
          <w:rFonts w:asciiTheme="minorHAnsi" w:hAnsiTheme="minorHAnsi" w:cstheme="minorHAnsi"/>
          <w:color w:val="0D0D0D" w:themeColor="text1" w:themeTint="F2"/>
          <w:sz w:val="24"/>
          <w:szCs w:val="24"/>
        </w:rPr>
      </w:pPr>
    </w:p>
    <w:p w14:paraId="625FAD9E" w14:textId="77777777" w:rsidR="00915A67" w:rsidRDefault="00915A67">
      <w:pPr>
        <w:spacing w:before="5" w:line="180" w:lineRule="exact"/>
        <w:rPr>
          <w:rFonts w:asciiTheme="minorHAnsi" w:hAnsiTheme="minorHAnsi" w:cstheme="minorHAnsi"/>
          <w:color w:val="0D0D0D" w:themeColor="text1" w:themeTint="F2"/>
          <w:sz w:val="24"/>
          <w:szCs w:val="24"/>
        </w:rPr>
      </w:pPr>
    </w:p>
    <w:p w14:paraId="0B9472E6" w14:textId="77777777" w:rsidR="00915A67" w:rsidRDefault="00915A67">
      <w:pPr>
        <w:spacing w:before="5" w:line="180" w:lineRule="exact"/>
        <w:rPr>
          <w:rFonts w:asciiTheme="minorHAnsi" w:hAnsiTheme="minorHAnsi" w:cstheme="minorHAnsi"/>
          <w:color w:val="0D0D0D" w:themeColor="text1" w:themeTint="F2"/>
          <w:sz w:val="24"/>
          <w:szCs w:val="24"/>
        </w:rPr>
      </w:pPr>
    </w:p>
    <w:p w14:paraId="590895A1" w14:textId="77777777" w:rsidR="00915A67" w:rsidRDefault="00915A67">
      <w:pPr>
        <w:spacing w:before="5" w:line="180" w:lineRule="exact"/>
        <w:rPr>
          <w:rFonts w:asciiTheme="minorHAnsi" w:hAnsiTheme="minorHAnsi" w:cstheme="minorHAnsi"/>
          <w:color w:val="0D0D0D" w:themeColor="text1" w:themeTint="F2"/>
          <w:sz w:val="24"/>
          <w:szCs w:val="24"/>
        </w:rPr>
      </w:pPr>
    </w:p>
    <w:p w14:paraId="3961248B" w14:textId="77777777" w:rsidR="00915A67" w:rsidRDefault="00915A67">
      <w:pPr>
        <w:spacing w:before="5" w:line="180" w:lineRule="exact"/>
        <w:rPr>
          <w:rFonts w:asciiTheme="minorHAnsi" w:hAnsiTheme="minorHAnsi" w:cstheme="minorHAnsi"/>
          <w:color w:val="0D0D0D" w:themeColor="text1" w:themeTint="F2"/>
          <w:sz w:val="24"/>
          <w:szCs w:val="24"/>
        </w:rPr>
      </w:pPr>
    </w:p>
    <w:p w14:paraId="5EC3C747" w14:textId="77777777" w:rsidR="00915A67" w:rsidRDefault="00915A67">
      <w:pPr>
        <w:spacing w:before="5" w:line="180" w:lineRule="exact"/>
        <w:rPr>
          <w:rFonts w:asciiTheme="minorHAnsi" w:hAnsiTheme="minorHAnsi" w:cstheme="minorHAnsi"/>
          <w:color w:val="0D0D0D" w:themeColor="text1" w:themeTint="F2"/>
          <w:sz w:val="24"/>
          <w:szCs w:val="24"/>
        </w:rPr>
      </w:pPr>
    </w:p>
    <w:p w14:paraId="17C0E662" w14:textId="77777777" w:rsidR="00915A67" w:rsidRDefault="00915A67">
      <w:pPr>
        <w:spacing w:before="5" w:line="180" w:lineRule="exact"/>
        <w:rPr>
          <w:rFonts w:asciiTheme="minorHAnsi" w:hAnsiTheme="minorHAnsi" w:cstheme="minorHAnsi"/>
          <w:color w:val="0D0D0D" w:themeColor="text1" w:themeTint="F2"/>
          <w:sz w:val="24"/>
          <w:szCs w:val="24"/>
        </w:rPr>
      </w:pPr>
    </w:p>
    <w:p w14:paraId="5E52ED2E" w14:textId="77777777" w:rsidR="00915A67" w:rsidRDefault="00915A67">
      <w:pPr>
        <w:spacing w:before="5" w:line="180" w:lineRule="exact"/>
        <w:rPr>
          <w:rFonts w:asciiTheme="minorHAnsi" w:hAnsiTheme="minorHAnsi" w:cstheme="minorHAnsi"/>
          <w:color w:val="0D0D0D" w:themeColor="text1" w:themeTint="F2"/>
          <w:sz w:val="24"/>
          <w:szCs w:val="24"/>
        </w:rPr>
      </w:pPr>
    </w:p>
    <w:p w14:paraId="2E61E4AA" w14:textId="77777777" w:rsidR="00915A67" w:rsidRDefault="00915A67">
      <w:pPr>
        <w:spacing w:before="5" w:line="180" w:lineRule="exact"/>
        <w:rPr>
          <w:rFonts w:asciiTheme="minorHAnsi" w:hAnsiTheme="minorHAnsi" w:cstheme="minorHAnsi"/>
          <w:color w:val="0D0D0D" w:themeColor="text1" w:themeTint="F2"/>
          <w:sz w:val="24"/>
          <w:szCs w:val="24"/>
        </w:rPr>
      </w:pPr>
    </w:p>
    <w:p w14:paraId="7C8E1742" w14:textId="77777777" w:rsidR="00915A67" w:rsidRDefault="00915A67">
      <w:pPr>
        <w:spacing w:before="5" w:line="180" w:lineRule="exact"/>
        <w:rPr>
          <w:rFonts w:asciiTheme="minorHAnsi" w:hAnsiTheme="minorHAnsi" w:cstheme="minorHAnsi"/>
          <w:color w:val="0D0D0D" w:themeColor="text1" w:themeTint="F2"/>
          <w:sz w:val="24"/>
          <w:szCs w:val="24"/>
        </w:rPr>
      </w:pPr>
    </w:p>
    <w:p w14:paraId="721F4672" w14:textId="77777777" w:rsidR="00915A67" w:rsidRDefault="00915A67">
      <w:pPr>
        <w:spacing w:before="5" w:line="180" w:lineRule="exact"/>
        <w:rPr>
          <w:rFonts w:asciiTheme="minorHAnsi" w:hAnsiTheme="minorHAnsi" w:cstheme="minorHAnsi"/>
          <w:color w:val="0D0D0D" w:themeColor="text1" w:themeTint="F2"/>
          <w:sz w:val="24"/>
          <w:szCs w:val="24"/>
        </w:rPr>
      </w:pPr>
    </w:p>
    <w:p w14:paraId="34DE6CD7" w14:textId="77777777" w:rsidR="00915A67" w:rsidRDefault="00915A67">
      <w:pPr>
        <w:spacing w:before="5" w:line="180" w:lineRule="exact"/>
        <w:rPr>
          <w:rFonts w:asciiTheme="minorHAnsi" w:hAnsiTheme="minorHAnsi" w:cstheme="minorHAnsi"/>
          <w:color w:val="0D0D0D" w:themeColor="text1" w:themeTint="F2"/>
          <w:sz w:val="24"/>
          <w:szCs w:val="24"/>
        </w:rPr>
      </w:pPr>
    </w:p>
    <w:p w14:paraId="54023D76" w14:textId="77777777" w:rsidR="00915A67" w:rsidRDefault="00915A67">
      <w:pPr>
        <w:spacing w:before="5" w:line="180" w:lineRule="exact"/>
        <w:rPr>
          <w:rFonts w:asciiTheme="minorHAnsi" w:hAnsiTheme="minorHAnsi" w:cstheme="minorHAnsi"/>
          <w:color w:val="0D0D0D" w:themeColor="text1" w:themeTint="F2"/>
          <w:sz w:val="24"/>
          <w:szCs w:val="24"/>
        </w:rPr>
      </w:pPr>
    </w:p>
    <w:p w14:paraId="74FCAB09" w14:textId="77777777" w:rsidR="00915A67" w:rsidRPr="0097347D" w:rsidRDefault="00915A67">
      <w:pPr>
        <w:spacing w:before="5" w:line="180" w:lineRule="exact"/>
        <w:rPr>
          <w:rFonts w:asciiTheme="minorHAnsi" w:hAnsiTheme="minorHAnsi" w:cstheme="minorHAnsi"/>
          <w:color w:val="0D0D0D" w:themeColor="text1" w:themeTint="F2"/>
          <w:sz w:val="24"/>
          <w:szCs w:val="24"/>
        </w:rPr>
      </w:pPr>
    </w:p>
    <w:p w14:paraId="5FFAAB72"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2E900E7B"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678844E5"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71C7F894"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1F983B7B"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2E2E9EF3"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1B5206B3"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1887AE45" w14:textId="1F62BAC7" w:rsidR="00683D9C" w:rsidRPr="005A7AA6" w:rsidRDefault="00683D9C" w:rsidP="00E503C1">
      <w:pPr>
        <w:pStyle w:val="Heading1"/>
        <w:rPr>
          <w:rFonts w:asciiTheme="minorHAnsi" w:eastAsia="Arial" w:hAnsiTheme="minorHAnsi" w:cstheme="minorHAnsi"/>
          <w:color w:val="E36C0A" w:themeColor="accent6" w:themeShade="BF"/>
        </w:rPr>
      </w:pPr>
      <w:bookmarkStart w:id="1" w:name="_Toc102632905"/>
      <w:r w:rsidRPr="005A7AA6">
        <w:rPr>
          <w:rFonts w:asciiTheme="minorHAnsi" w:eastAsia="Arial" w:hAnsiTheme="minorHAnsi" w:cstheme="minorHAnsi"/>
          <w:color w:val="E36C0A" w:themeColor="accent6" w:themeShade="BF"/>
        </w:rPr>
        <w:t>Introduction</w:t>
      </w:r>
      <w:bookmarkEnd w:id="1"/>
    </w:p>
    <w:p w14:paraId="6CAE9ED0" w14:textId="77777777" w:rsidR="009969DB" w:rsidRPr="009969DB" w:rsidRDefault="009969DB" w:rsidP="00ED3935">
      <w:pPr>
        <w:pStyle w:val="NormalWeb"/>
        <w:shd w:val="clear" w:color="auto" w:fill="FFFFFF"/>
        <w:spacing w:before="240" w:beforeAutospacing="0" w:after="240" w:afterAutospacing="0" w:line="360" w:lineRule="atLeast"/>
        <w:rPr>
          <w:rFonts w:asciiTheme="minorHAnsi" w:hAnsiTheme="minorHAnsi" w:cstheme="minorHAnsi"/>
          <w:color w:val="252525"/>
          <w:shd w:val="clear" w:color="auto" w:fill="FFFFFF"/>
        </w:rPr>
      </w:pPr>
      <w:r w:rsidRPr="009969DB">
        <w:rPr>
          <w:rFonts w:asciiTheme="minorHAnsi" w:hAnsiTheme="minorHAnsi" w:cstheme="minorHAnsi"/>
          <w:color w:val="252525"/>
          <w:shd w:val="clear" w:color="auto" w:fill="FFFFFF"/>
        </w:rPr>
        <w:t xml:space="preserve">Systems are working with massive amounts of data in petabytes or even more and it is still growing at an exponential rate. Big data is present everywhere around us and comes in from different sources like social media sites, sales, customer data, transactional data, </w:t>
      </w:r>
      <w:proofErr w:type="spellStart"/>
      <w:r w:rsidRPr="009969DB">
        <w:rPr>
          <w:rFonts w:asciiTheme="minorHAnsi" w:hAnsiTheme="minorHAnsi" w:cstheme="minorHAnsi"/>
          <w:color w:val="252525"/>
          <w:shd w:val="clear" w:color="auto" w:fill="FFFFFF"/>
        </w:rPr>
        <w:t>etc</w:t>
      </w:r>
      <w:proofErr w:type="spellEnd"/>
    </w:p>
    <w:p w14:paraId="10A109BB" w14:textId="2DA9DEBD" w:rsidR="009969DB" w:rsidRPr="009969DB" w:rsidRDefault="00564C0D" w:rsidP="00ED3935">
      <w:pPr>
        <w:pStyle w:val="NormalWeb"/>
        <w:shd w:val="clear" w:color="auto" w:fill="FFFFFF"/>
        <w:spacing w:before="240" w:beforeAutospacing="0" w:after="240" w:afterAutospacing="0" w:line="360" w:lineRule="atLeast"/>
        <w:rPr>
          <w:rFonts w:asciiTheme="minorHAnsi" w:hAnsiTheme="minorHAnsi" w:cstheme="minorHAnsi"/>
          <w:color w:val="252525"/>
          <w:shd w:val="clear" w:color="auto" w:fill="FFFFFF"/>
        </w:rPr>
      </w:pPr>
      <w:hyperlink r:id="rId10" w:tgtFrame="_blank" w:history="1">
        <w:r w:rsidR="009969DB" w:rsidRPr="009969DB">
          <w:rPr>
            <w:rStyle w:val="Hyperlink"/>
            <w:rFonts w:asciiTheme="minorHAnsi" w:eastAsiaTheme="majorEastAsia" w:hAnsiTheme="minorHAnsi" w:cstheme="minorHAnsi"/>
            <w:color w:val="1662B5"/>
            <w:bdr w:val="none" w:sz="0" w:space="0" w:color="auto" w:frame="1"/>
            <w:shd w:val="clear" w:color="auto" w:fill="FFFFFF"/>
          </w:rPr>
          <w:t>Apache Spark</w:t>
        </w:r>
      </w:hyperlink>
      <w:r w:rsidR="009969DB" w:rsidRPr="009969DB">
        <w:rPr>
          <w:rFonts w:asciiTheme="minorHAnsi" w:hAnsiTheme="minorHAnsi" w:cstheme="minorHAnsi"/>
          <w:color w:val="252525"/>
          <w:shd w:val="clear" w:color="auto" w:fill="FFFFFF"/>
        </w:rPr>
        <w:t> is an open-source, fast cluster computing system and a highly popular framework for big data analysis. This framework processes the data in parallel that helps to boost the performance. It is written in </w:t>
      </w:r>
      <w:hyperlink r:id="rId11" w:tgtFrame="_blank" w:history="1">
        <w:r w:rsidR="009969DB" w:rsidRPr="009969DB">
          <w:rPr>
            <w:rStyle w:val="Hyperlink"/>
            <w:rFonts w:asciiTheme="minorHAnsi" w:eastAsiaTheme="majorEastAsia" w:hAnsiTheme="minorHAnsi" w:cstheme="minorHAnsi"/>
            <w:color w:val="606ADB"/>
            <w:bdr w:val="none" w:sz="0" w:space="0" w:color="auto" w:frame="1"/>
            <w:shd w:val="clear" w:color="auto" w:fill="FFFFFF"/>
          </w:rPr>
          <w:t>Scala</w:t>
        </w:r>
      </w:hyperlink>
      <w:r w:rsidR="009969DB" w:rsidRPr="009969DB">
        <w:rPr>
          <w:rFonts w:asciiTheme="minorHAnsi" w:hAnsiTheme="minorHAnsi" w:cstheme="minorHAnsi"/>
          <w:color w:val="252525"/>
          <w:shd w:val="clear" w:color="auto" w:fill="FFFFFF"/>
        </w:rPr>
        <w:t>, a high-level language, and also supports APIs for Python, SQL, Java and R.</w:t>
      </w:r>
    </w:p>
    <w:p w14:paraId="68D2C4DC" w14:textId="67B8E1FE" w:rsidR="009969DB" w:rsidRPr="009969DB" w:rsidRDefault="009969DB" w:rsidP="00ED3935">
      <w:pPr>
        <w:pStyle w:val="NormalWeb"/>
        <w:shd w:val="clear" w:color="auto" w:fill="FFFFFF"/>
        <w:spacing w:before="240" w:beforeAutospacing="0" w:after="240" w:afterAutospacing="0" w:line="360" w:lineRule="atLeast"/>
        <w:rPr>
          <w:rFonts w:asciiTheme="minorHAnsi" w:hAnsiTheme="minorHAnsi" w:cstheme="minorHAnsi"/>
          <w:color w:val="252525"/>
          <w:shd w:val="clear" w:color="auto" w:fill="FFFFFF"/>
        </w:rPr>
      </w:pPr>
      <w:r w:rsidRPr="009969DB">
        <w:rPr>
          <w:rFonts w:asciiTheme="minorHAnsi" w:hAnsiTheme="minorHAnsi" w:cstheme="minorHAnsi"/>
          <w:color w:val="252525"/>
          <w:shd w:val="clear" w:color="auto" w:fill="FFFFFF"/>
        </w:rPr>
        <w:t>Azure Databricks is the implementation of Apache Spark on Azure. With fully managed Spark clusters, it is used to process large workloads of data and also helps in data engineering, data exploring and also visualizing data using Machine learning.</w:t>
      </w:r>
    </w:p>
    <w:p w14:paraId="447F1813" w14:textId="77777777" w:rsidR="00932C15" w:rsidRPr="00085F7E" w:rsidRDefault="00932C15" w:rsidP="00932C15">
      <w:pPr>
        <w:pStyle w:val="NormalWeb"/>
        <w:shd w:val="clear" w:color="auto" w:fill="FFFFFF"/>
        <w:spacing w:before="240" w:beforeAutospacing="0" w:after="0" w:afterAutospacing="0"/>
        <w:rPr>
          <w:rFonts w:asciiTheme="minorHAnsi" w:hAnsiTheme="minorHAnsi" w:cstheme="minorHAnsi"/>
        </w:rPr>
      </w:pPr>
      <w:r w:rsidRPr="00085F7E">
        <w:rPr>
          <w:rFonts w:asciiTheme="minorHAnsi" w:hAnsiTheme="minorHAnsi" w:cstheme="minorHAnsi"/>
        </w:rPr>
        <w:t>In this notebook, we will explore combining streaming and batch processing with a single pipeline. We will begin by defining the following logic:</w:t>
      </w:r>
    </w:p>
    <w:p w14:paraId="5ACB700F" w14:textId="77777777" w:rsidR="00932C15" w:rsidRPr="00085F7E" w:rsidRDefault="00932C15" w:rsidP="00564C0D">
      <w:pPr>
        <w:numPr>
          <w:ilvl w:val="0"/>
          <w:numId w:val="2"/>
        </w:numPr>
        <w:shd w:val="clear" w:color="auto" w:fill="FFFFFF"/>
        <w:spacing w:beforeAutospacing="1" w:afterAutospacing="1"/>
        <w:ind w:left="375"/>
        <w:rPr>
          <w:rFonts w:asciiTheme="minorHAnsi" w:hAnsiTheme="minorHAnsi" w:cstheme="minorHAnsi"/>
        </w:rPr>
      </w:pPr>
      <w:r>
        <w:rPr>
          <w:rFonts w:asciiTheme="minorHAnsi" w:hAnsiTheme="minorHAnsi" w:cstheme="minorHAnsi"/>
        </w:rPr>
        <w:t>I</w:t>
      </w:r>
      <w:r w:rsidRPr="00085F7E">
        <w:rPr>
          <w:rFonts w:asciiTheme="minorHAnsi" w:hAnsiTheme="minorHAnsi" w:cstheme="minorHAnsi"/>
        </w:rPr>
        <w:t>ngest streaming JSON data from disk and write it to a Delta Lake Table </w:t>
      </w:r>
      <w:r w:rsidRPr="00085F7E">
        <w:rPr>
          <w:rStyle w:val="HTMLCode"/>
          <w:rFonts w:asciiTheme="minorHAnsi" w:eastAsiaTheme="majorEastAsia" w:hAnsiTheme="minorHAnsi" w:cstheme="minorHAnsi"/>
          <w:b/>
          <w:bdr w:val="none" w:sz="0" w:space="0" w:color="auto" w:frame="1"/>
        </w:rPr>
        <w:t>/activity/Bronze</w:t>
      </w:r>
    </w:p>
    <w:p w14:paraId="4996E383" w14:textId="77777777" w:rsidR="00932C15" w:rsidRPr="00085F7E" w:rsidRDefault="00932C15" w:rsidP="00564C0D">
      <w:pPr>
        <w:numPr>
          <w:ilvl w:val="0"/>
          <w:numId w:val="2"/>
        </w:numPr>
        <w:shd w:val="clear" w:color="auto" w:fill="FFFFFF"/>
        <w:spacing w:before="100" w:beforeAutospacing="1" w:after="100" w:afterAutospacing="1"/>
        <w:ind w:left="375"/>
        <w:rPr>
          <w:rFonts w:asciiTheme="minorHAnsi" w:hAnsiTheme="minorHAnsi" w:cstheme="minorHAnsi"/>
        </w:rPr>
      </w:pPr>
      <w:r w:rsidRPr="00085F7E">
        <w:rPr>
          <w:rFonts w:asciiTheme="minorHAnsi" w:hAnsiTheme="minorHAnsi" w:cstheme="minorHAnsi"/>
        </w:rPr>
        <w:t>perform a Stream-Static Join on the streamed data to add additional geographic data</w:t>
      </w:r>
    </w:p>
    <w:p w14:paraId="3CA3004B" w14:textId="77777777" w:rsidR="00932C15" w:rsidRPr="00085F7E" w:rsidRDefault="00932C15" w:rsidP="00564C0D">
      <w:pPr>
        <w:numPr>
          <w:ilvl w:val="0"/>
          <w:numId w:val="2"/>
        </w:numPr>
        <w:shd w:val="clear" w:color="auto" w:fill="FFFFFF"/>
        <w:spacing w:beforeAutospacing="1" w:afterAutospacing="1"/>
        <w:ind w:left="375"/>
        <w:rPr>
          <w:rFonts w:asciiTheme="minorHAnsi" w:hAnsiTheme="minorHAnsi" w:cstheme="minorHAnsi"/>
        </w:rPr>
      </w:pPr>
      <w:r w:rsidRPr="00085F7E">
        <w:rPr>
          <w:rFonts w:asciiTheme="minorHAnsi" w:hAnsiTheme="minorHAnsi" w:cstheme="minorHAnsi"/>
        </w:rPr>
        <w:t>transform and load the data, saving it out to our Delta Lake Table </w:t>
      </w:r>
      <w:r w:rsidRPr="00085F7E">
        <w:rPr>
          <w:rStyle w:val="HTMLCode"/>
          <w:rFonts w:asciiTheme="minorHAnsi" w:eastAsiaTheme="majorEastAsia" w:hAnsiTheme="minorHAnsi" w:cstheme="minorHAnsi"/>
          <w:b/>
          <w:bdr w:val="none" w:sz="0" w:space="0" w:color="auto" w:frame="1"/>
        </w:rPr>
        <w:t>/activity/Silver</w:t>
      </w:r>
    </w:p>
    <w:p w14:paraId="544EFFB5" w14:textId="77777777" w:rsidR="00932C15" w:rsidRPr="00085F7E" w:rsidRDefault="00932C15" w:rsidP="00564C0D">
      <w:pPr>
        <w:numPr>
          <w:ilvl w:val="0"/>
          <w:numId w:val="2"/>
        </w:numPr>
        <w:shd w:val="clear" w:color="auto" w:fill="FFFFFF"/>
        <w:spacing w:beforeAutospacing="1" w:afterAutospacing="1"/>
        <w:ind w:left="375"/>
        <w:rPr>
          <w:rFonts w:asciiTheme="minorHAnsi" w:hAnsiTheme="minorHAnsi" w:cstheme="minorHAnsi"/>
        </w:rPr>
      </w:pPr>
      <w:r w:rsidRPr="00085F7E">
        <w:rPr>
          <w:rFonts w:asciiTheme="minorHAnsi" w:hAnsiTheme="minorHAnsi" w:cstheme="minorHAnsi"/>
        </w:rPr>
        <w:t>summarize the data through aggregation into the Delta Lake Table </w:t>
      </w:r>
      <w:r w:rsidRPr="00085F7E">
        <w:rPr>
          <w:rStyle w:val="HTMLCode"/>
          <w:rFonts w:asciiTheme="minorHAnsi" w:eastAsiaTheme="majorEastAsia" w:hAnsiTheme="minorHAnsi" w:cstheme="minorHAnsi"/>
          <w:bdr w:val="none" w:sz="0" w:space="0" w:color="auto" w:frame="1"/>
        </w:rPr>
        <w:t>/activity/Gold/</w:t>
      </w:r>
      <w:proofErr w:type="spellStart"/>
      <w:r w:rsidRPr="00085F7E">
        <w:rPr>
          <w:rStyle w:val="HTMLCode"/>
          <w:rFonts w:asciiTheme="minorHAnsi" w:eastAsiaTheme="majorEastAsia" w:hAnsiTheme="minorHAnsi" w:cstheme="minorHAnsi"/>
          <w:bdr w:val="none" w:sz="0" w:space="0" w:color="auto" w:frame="1"/>
        </w:rPr>
        <w:t>groupedCounts</w:t>
      </w:r>
      <w:proofErr w:type="spellEnd"/>
    </w:p>
    <w:p w14:paraId="75B4A103" w14:textId="77777777" w:rsidR="00932C15" w:rsidRPr="00085F7E" w:rsidRDefault="00932C15" w:rsidP="00564C0D">
      <w:pPr>
        <w:numPr>
          <w:ilvl w:val="0"/>
          <w:numId w:val="2"/>
        </w:numPr>
        <w:shd w:val="clear" w:color="auto" w:fill="FFFFFF"/>
        <w:spacing w:before="100" w:beforeAutospacing="1" w:after="100" w:afterAutospacing="1"/>
        <w:ind w:left="375"/>
        <w:rPr>
          <w:rFonts w:asciiTheme="minorHAnsi" w:hAnsiTheme="minorHAnsi" w:cstheme="minorHAnsi"/>
        </w:rPr>
      </w:pPr>
      <w:r w:rsidRPr="00085F7E">
        <w:rPr>
          <w:rFonts w:asciiTheme="minorHAnsi" w:hAnsiTheme="minorHAnsi" w:cstheme="minorHAnsi"/>
        </w:rPr>
        <w:t>materialize views of our gold table through streaming plots and static queries</w:t>
      </w:r>
    </w:p>
    <w:p w14:paraId="4FE21FD7" w14:textId="77777777" w:rsidR="00932C15" w:rsidRDefault="00932C15" w:rsidP="00932C15">
      <w:pPr>
        <w:pStyle w:val="NormalWeb"/>
        <w:shd w:val="clear" w:color="auto" w:fill="FFFFFF"/>
        <w:spacing w:before="240" w:beforeAutospacing="0" w:after="0" w:afterAutospacing="0"/>
        <w:rPr>
          <w:rFonts w:ascii="Segoe UI" w:hAnsi="Segoe UI" w:cs="Segoe UI"/>
        </w:rPr>
      </w:pPr>
      <w:r w:rsidRPr="00085F7E">
        <w:rPr>
          <w:rFonts w:asciiTheme="minorHAnsi" w:hAnsiTheme="minorHAnsi" w:cstheme="minorHAnsi"/>
        </w:rPr>
        <w:t>We will then demonstrate that by writing batches of data back to our bronze table, we can trigger the same logic on newly loaded data and propagate our changes automatically</w:t>
      </w:r>
      <w:r>
        <w:rPr>
          <w:rFonts w:ascii="Segoe UI" w:hAnsi="Segoe UI" w:cs="Segoe UI"/>
        </w:rPr>
        <w:t>.</w:t>
      </w:r>
    </w:p>
    <w:p w14:paraId="6C320790" w14:textId="7B35DC8B" w:rsidR="00ED5659" w:rsidRDefault="00ED5659" w:rsidP="00ED5659">
      <w:pPr>
        <w:rPr>
          <w:rFonts w:eastAsia="Arial"/>
        </w:rPr>
      </w:pPr>
    </w:p>
    <w:p w14:paraId="20E71B47" w14:textId="4165B5FC" w:rsidR="00232A3B" w:rsidRPr="00085F7E" w:rsidRDefault="00232A3B" w:rsidP="00085F7E">
      <w:pPr>
        <w:pStyle w:val="Heading1"/>
        <w:rPr>
          <w:rFonts w:asciiTheme="minorHAnsi" w:eastAsia="Arial" w:hAnsiTheme="minorHAnsi" w:cstheme="minorHAnsi"/>
          <w:color w:val="E36C0A" w:themeColor="accent6" w:themeShade="BF"/>
        </w:rPr>
      </w:pPr>
      <w:bookmarkStart w:id="2" w:name="_Toc102632906"/>
      <w:r w:rsidRPr="00085F7E">
        <w:rPr>
          <w:rFonts w:asciiTheme="minorHAnsi" w:eastAsia="Arial" w:hAnsiTheme="minorHAnsi" w:cstheme="minorHAnsi"/>
          <w:color w:val="E36C0A" w:themeColor="accent6" w:themeShade="BF"/>
        </w:rPr>
        <w:t xml:space="preserve">Exercise 1 </w:t>
      </w:r>
      <w:r w:rsidR="004B554C">
        <w:rPr>
          <w:rFonts w:asciiTheme="minorHAnsi" w:eastAsia="Arial" w:hAnsiTheme="minorHAnsi" w:cstheme="minorHAnsi"/>
          <w:color w:val="E36C0A" w:themeColor="accent6" w:themeShade="BF"/>
        </w:rPr>
        <w:t>–</w:t>
      </w:r>
      <w:r w:rsidRPr="00085F7E">
        <w:rPr>
          <w:rFonts w:asciiTheme="minorHAnsi" w:eastAsia="Arial" w:hAnsiTheme="minorHAnsi" w:cstheme="minorHAnsi"/>
          <w:color w:val="E36C0A" w:themeColor="accent6" w:themeShade="BF"/>
        </w:rPr>
        <w:t xml:space="preserve"> </w:t>
      </w:r>
      <w:r w:rsidR="004B554C">
        <w:rPr>
          <w:rFonts w:asciiTheme="minorHAnsi" w:eastAsia="Arial" w:hAnsiTheme="minorHAnsi" w:cstheme="minorHAnsi"/>
          <w:color w:val="E36C0A" w:themeColor="accent6" w:themeShade="BF"/>
        </w:rPr>
        <w:t>Ingest Data from GitHub</w:t>
      </w:r>
      <w:bookmarkEnd w:id="2"/>
    </w:p>
    <w:p w14:paraId="3A84E54A" w14:textId="77777777" w:rsidR="00BD4FC6" w:rsidRDefault="00BD4FC6" w:rsidP="00222A84"/>
    <w:p w14:paraId="175D1776" w14:textId="77777777" w:rsidR="00BD4FC6" w:rsidRDefault="00BD4FC6" w:rsidP="00222A84"/>
    <w:p w14:paraId="002BD6AE" w14:textId="77777777" w:rsidR="00232A3B" w:rsidRPr="00CB63C9" w:rsidRDefault="00232A3B" w:rsidP="00564C0D">
      <w:pPr>
        <w:pStyle w:val="ListParagraph"/>
        <w:numPr>
          <w:ilvl w:val="0"/>
          <w:numId w:val="4"/>
        </w:numPr>
        <w:rPr>
          <w:rFonts w:asciiTheme="minorHAnsi" w:hAnsiTheme="minorHAnsi" w:cstheme="minorHAnsi"/>
          <w:sz w:val="24"/>
          <w:szCs w:val="24"/>
        </w:rPr>
      </w:pPr>
      <w:r w:rsidRPr="00CB63C9">
        <w:rPr>
          <w:rFonts w:asciiTheme="minorHAnsi" w:hAnsiTheme="minorHAnsi" w:cstheme="minorHAnsi"/>
          <w:sz w:val="24"/>
          <w:szCs w:val="24"/>
        </w:rPr>
        <w:t xml:space="preserve">In the Azure Databricks Workspace, in the left pane, select </w:t>
      </w:r>
      <w:r w:rsidRPr="00CB63C9">
        <w:rPr>
          <w:rFonts w:asciiTheme="minorHAnsi" w:hAnsiTheme="minorHAnsi" w:cstheme="minorHAnsi"/>
          <w:b/>
          <w:sz w:val="24"/>
          <w:szCs w:val="24"/>
        </w:rPr>
        <w:t xml:space="preserve">Workspace &gt; </w:t>
      </w:r>
      <w:r w:rsidRPr="00CB63C9">
        <w:rPr>
          <w:rFonts w:asciiTheme="minorHAnsi" w:hAnsiTheme="minorHAnsi" w:cstheme="minorHAnsi"/>
          <w:sz w:val="24"/>
          <w:szCs w:val="24"/>
        </w:rPr>
        <w:t>Users, and select your username (the entry with the house icon).</w:t>
      </w:r>
    </w:p>
    <w:p w14:paraId="2CD78C68" w14:textId="77777777" w:rsidR="00232A3B" w:rsidRPr="00CB63C9" w:rsidRDefault="00232A3B" w:rsidP="00232A3B">
      <w:pPr>
        <w:rPr>
          <w:rFonts w:asciiTheme="minorHAnsi" w:hAnsiTheme="minorHAnsi" w:cstheme="minorHAnsi"/>
          <w:sz w:val="24"/>
          <w:szCs w:val="24"/>
        </w:rPr>
      </w:pPr>
    </w:p>
    <w:p w14:paraId="6432384A" w14:textId="77777777" w:rsidR="00232A3B" w:rsidRPr="00CB63C9" w:rsidRDefault="00232A3B" w:rsidP="00564C0D">
      <w:pPr>
        <w:pStyle w:val="ListParagraph"/>
        <w:numPr>
          <w:ilvl w:val="0"/>
          <w:numId w:val="4"/>
        </w:numPr>
        <w:rPr>
          <w:rFonts w:asciiTheme="minorHAnsi" w:hAnsiTheme="minorHAnsi" w:cstheme="minorHAnsi"/>
          <w:sz w:val="24"/>
          <w:szCs w:val="24"/>
        </w:rPr>
      </w:pPr>
      <w:r w:rsidRPr="00CB63C9">
        <w:rPr>
          <w:rFonts w:asciiTheme="minorHAnsi" w:hAnsiTheme="minorHAnsi" w:cstheme="minorHAnsi"/>
          <w:sz w:val="24"/>
          <w:szCs w:val="24"/>
        </w:rPr>
        <w:t xml:space="preserve">In the pane that appears, select the arrow next to your name, and select </w:t>
      </w:r>
      <w:r w:rsidRPr="00CB63C9">
        <w:rPr>
          <w:rFonts w:asciiTheme="minorHAnsi" w:hAnsiTheme="minorHAnsi" w:cstheme="minorHAnsi"/>
          <w:b/>
          <w:sz w:val="24"/>
          <w:szCs w:val="24"/>
        </w:rPr>
        <w:t>Import.</w:t>
      </w:r>
    </w:p>
    <w:p w14:paraId="75A6542F" w14:textId="77777777" w:rsidR="00232A3B" w:rsidRDefault="00232A3B" w:rsidP="00232A3B"/>
    <w:p w14:paraId="40FB806F" w14:textId="77777777" w:rsidR="00BD4FC6" w:rsidRDefault="00BD4FC6" w:rsidP="00222A84"/>
    <w:p w14:paraId="0B7B042F" w14:textId="6D65199F" w:rsidR="00BD4FC6" w:rsidRDefault="00BD4FC6" w:rsidP="00222A84">
      <w:r w:rsidRPr="00BD4FC6">
        <w:rPr>
          <w:noProof/>
          <w:lang w:val="en-IN" w:eastAsia="en-IN"/>
        </w:rPr>
        <w:drawing>
          <wp:inline distT="0" distB="0" distL="0" distR="0" wp14:anchorId="5A94D734" wp14:editId="1B10DC34">
            <wp:extent cx="6096313" cy="31307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6313" cy="3130711"/>
                    </a:xfrm>
                    <a:prstGeom prst="rect">
                      <a:avLst/>
                    </a:prstGeom>
                  </pic:spPr>
                </pic:pic>
              </a:graphicData>
            </a:graphic>
          </wp:inline>
        </w:drawing>
      </w:r>
    </w:p>
    <w:p w14:paraId="6EAC921D" w14:textId="77777777" w:rsidR="00E4709C" w:rsidRDefault="00E4709C" w:rsidP="00222A84"/>
    <w:p w14:paraId="3F221A95" w14:textId="77777777" w:rsidR="00E4709C" w:rsidRPr="00CB63C9" w:rsidRDefault="00E4709C" w:rsidP="00564C0D">
      <w:pPr>
        <w:pStyle w:val="ListParagraph"/>
        <w:numPr>
          <w:ilvl w:val="0"/>
          <w:numId w:val="5"/>
        </w:numPr>
        <w:rPr>
          <w:rFonts w:asciiTheme="minorHAnsi" w:hAnsiTheme="minorHAnsi" w:cstheme="minorHAnsi"/>
          <w:sz w:val="24"/>
          <w:szCs w:val="24"/>
        </w:rPr>
      </w:pPr>
      <w:r w:rsidRPr="00CB63C9">
        <w:rPr>
          <w:rFonts w:asciiTheme="minorHAnsi" w:hAnsiTheme="minorHAnsi" w:cstheme="minorHAnsi"/>
          <w:sz w:val="24"/>
          <w:szCs w:val="24"/>
        </w:rPr>
        <w:t xml:space="preserve">In the Import Notebooks dialog box, select the </w:t>
      </w:r>
      <w:r w:rsidRPr="00CB63C9">
        <w:rPr>
          <w:rFonts w:asciiTheme="minorHAnsi" w:hAnsiTheme="minorHAnsi" w:cstheme="minorHAnsi"/>
          <w:b/>
          <w:sz w:val="24"/>
          <w:szCs w:val="24"/>
        </w:rPr>
        <w:t>URL</w:t>
      </w:r>
      <w:r w:rsidRPr="00CB63C9">
        <w:rPr>
          <w:rFonts w:asciiTheme="minorHAnsi" w:hAnsiTheme="minorHAnsi" w:cstheme="minorHAnsi"/>
          <w:sz w:val="24"/>
          <w:szCs w:val="24"/>
        </w:rPr>
        <w:t xml:space="preserve"> and paste in the following URL:</w:t>
      </w:r>
    </w:p>
    <w:p w14:paraId="1A629B2D" w14:textId="77777777" w:rsidR="00E4709C" w:rsidRPr="00CB63C9" w:rsidRDefault="00E4709C" w:rsidP="00CB63C9">
      <w:pPr>
        <w:pStyle w:val="ListParagraph"/>
        <w:rPr>
          <w:rFonts w:asciiTheme="minorHAnsi" w:hAnsiTheme="minorHAnsi" w:cstheme="minorHAnsi"/>
          <w:sz w:val="24"/>
          <w:szCs w:val="24"/>
        </w:rPr>
      </w:pPr>
      <w:r w:rsidRPr="00CB63C9">
        <w:rPr>
          <w:rFonts w:asciiTheme="minorHAnsi" w:hAnsiTheme="minorHAnsi" w:cstheme="minorHAnsi"/>
          <w:sz w:val="24"/>
          <w:szCs w:val="24"/>
        </w:rPr>
        <w:t xml:space="preserve">Paste Content </w:t>
      </w:r>
    </w:p>
    <w:p w14:paraId="53E7C70B" w14:textId="77777777" w:rsidR="00E4709C" w:rsidRPr="00CB63C9" w:rsidRDefault="00E4709C" w:rsidP="00CB63C9">
      <w:pPr>
        <w:pStyle w:val="ListParagraph"/>
        <w:rPr>
          <w:rFonts w:asciiTheme="minorHAnsi" w:hAnsiTheme="minorHAnsi" w:cstheme="minorHAnsi"/>
          <w:color w:val="FF0000"/>
          <w:sz w:val="24"/>
          <w:szCs w:val="24"/>
        </w:rPr>
      </w:pPr>
      <w:r w:rsidRPr="00CB63C9">
        <w:rPr>
          <w:rFonts w:asciiTheme="minorHAnsi" w:hAnsiTheme="minorHAnsi" w:cstheme="minorHAnsi"/>
          <w:color w:val="FF0000"/>
          <w:sz w:val="24"/>
          <w:szCs w:val="24"/>
        </w:rPr>
        <w:t>https://github.com/MicrosoftLearning/DP-203-Data-Engineer/raw/master/Allfiles/microsoft-learning-paths-databricks-notebooks/data-engineering/DBC/11-Delta-Lake-Architecture.dbc</w:t>
      </w:r>
    </w:p>
    <w:p w14:paraId="7DCBC596" w14:textId="703DE357" w:rsidR="00E4709C" w:rsidRPr="00CB63C9" w:rsidRDefault="00CB63C9" w:rsidP="00E4709C">
      <w:pPr>
        <w:rPr>
          <w:rFonts w:asciiTheme="minorHAnsi" w:hAnsiTheme="minorHAnsi" w:cstheme="minorHAnsi"/>
          <w:sz w:val="24"/>
          <w:szCs w:val="24"/>
        </w:rPr>
      </w:pPr>
      <w:r w:rsidRPr="00BD4FC6">
        <w:rPr>
          <w:noProof/>
          <w:lang w:val="en-IN" w:eastAsia="en-IN"/>
        </w:rPr>
        <w:drawing>
          <wp:inline distT="0" distB="0" distL="0" distR="0" wp14:anchorId="11476BAE" wp14:editId="2006D2D8">
            <wp:extent cx="6197600" cy="21488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97600" cy="2148840"/>
                    </a:xfrm>
                    <a:prstGeom prst="rect">
                      <a:avLst/>
                    </a:prstGeom>
                  </pic:spPr>
                </pic:pic>
              </a:graphicData>
            </a:graphic>
          </wp:inline>
        </w:drawing>
      </w:r>
    </w:p>
    <w:p w14:paraId="0D680E78" w14:textId="078C63D0" w:rsidR="00E4709C" w:rsidRPr="00CB63C9" w:rsidRDefault="00CB63C9" w:rsidP="00564C0D">
      <w:pPr>
        <w:pStyle w:val="ListParagraph"/>
        <w:numPr>
          <w:ilvl w:val="0"/>
          <w:numId w:val="5"/>
        </w:numPr>
        <w:rPr>
          <w:rFonts w:asciiTheme="minorHAnsi" w:hAnsiTheme="minorHAnsi" w:cstheme="minorHAnsi"/>
          <w:sz w:val="24"/>
          <w:szCs w:val="24"/>
        </w:rPr>
      </w:pPr>
      <w:r>
        <w:rPr>
          <w:rFonts w:asciiTheme="minorHAnsi" w:hAnsiTheme="minorHAnsi" w:cstheme="minorHAnsi"/>
          <w:sz w:val="24"/>
          <w:szCs w:val="24"/>
        </w:rPr>
        <w:t>Click</w:t>
      </w:r>
      <w:r w:rsidR="00E4709C" w:rsidRPr="00CB63C9">
        <w:rPr>
          <w:rFonts w:asciiTheme="minorHAnsi" w:hAnsiTheme="minorHAnsi" w:cstheme="minorHAnsi"/>
          <w:sz w:val="24"/>
          <w:szCs w:val="24"/>
        </w:rPr>
        <w:t xml:space="preserve"> </w:t>
      </w:r>
      <w:r w:rsidR="00E4709C" w:rsidRPr="00CB63C9">
        <w:rPr>
          <w:rFonts w:asciiTheme="minorHAnsi" w:hAnsiTheme="minorHAnsi" w:cstheme="minorHAnsi"/>
          <w:b/>
          <w:sz w:val="24"/>
          <w:szCs w:val="24"/>
        </w:rPr>
        <w:t>Import.</w:t>
      </w:r>
    </w:p>
    <w:p w14:paraId="522B6669" w14:textId="77777777" w:rsidR="00E4709C" w:rsidRPr="00CB63C9" w:rsidRDefault="00E4709C" w:rsidP="00564C0D">
      <w:pPr>
        <w:pStyle w:val="ListParagraph"/>
        <w:numPr>
          <w:ilvl w:val="0"/>
          <w:numId w:val="5"/>
        </w:numPr>
        <w:rPr>
          <w:rFonts w:asciiTheme="minorHAnsi" w:hAnsiTheme="minorHAnsi" w:cstheme="minorHAnsi"/>
          <w:sz w:val="24"/>
          <w:szCs w:val="24"/>
        </w:rPr>
      </w:pPr>
      <w:r w:rsidRPr="00CB63C9">
        <w:rPr>
          <w:rFonts w:asciiTheme="minorHAnsi" w:hAnsiTheme="minorHAnsi" w:cstheme="minorHAnsi"/>
          <w:sz w:val="24"/>
          <w:szCs w:val="24"/>
        </w:rPr>
        <w:t xml:space="preserve">Select the </w:t>
      </w:r>
      <w:r w:rsidRPr="00CB63C9">
        <w:rPr>
          <w:rFonts w:asciiTheme="minorHAnsi" w:hAnsiTheme="minorHAnsi" w:cstheme="minorHAnsi"/>
          <w:b/>
          <w:sz w:val="24"/>
          <w:szCs w:val="24"/>
        </w:rPr>
        <w:t>11-Delta-Lake-Architecture</w:t>
      </w:r>
      <w:r w:rsidRPr="00CB63C9">
        <w:rPr>
          <w:rFonts w:asciiTheme="minorHAnsi" w:hAnsiTheme="minorHAnsi" w:cstheme="minorHAnsi"/>
          <w:sz w:val="24"/>
          <w:szCs w:val="24"/>
        </w:rPr>
        <w:t xml:space="preserve"> folder that appears.</w:t>
      </w:r>
    </w:p>
    <w:p w14:paraId="7915E568" w14:textId="77777777" w:rsidR="00BD4FC6" w:rsidRDefault="00BD4FC6" w:rsidP="00222A84"/>
    <w:p w14:paraId="580EB539" w14:textId="7534ADC2" w:rsidR="00BD4FC6" w:rsidRDefault="00BD4FC6" w:rsidP="00222A84">
      <w:r w:rsidRPr="00BD4FC6">
        <w:rPr>
          <w:noProof/>
          <w:lang w:val="en-IN" w:eastAsia="en-IN"/>
        </w:rPr>
        <w:drawing>
          <wp:inline distT="0" distB="0" distL="0" distR="0" wp14:anchorId="00FAE46A" wp14:editId="34197094">
            <wp:extent cx="3435527" cy="1644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35527" cy="1644735"/>
                    </a:xfrm>
                    <a:prstGeom prst="rect">
                      <a:avLst/>
                    </a:prstGeom>
                  </pic:spPr>
                </pic:pic>
              </a:graphicData>
            </a:graphic>
          </wp:inline>
        </w:drawing>
      </w:r>
    </w:p>
    <w:p w14:paraId="4F00AED7" w14:textId="77777777" w:rsidR="00BD4FC6" w:rsidRDefault="00BD4FC6" w:rsidP="00222A84"/>
    <w:p w14:paraId="1C8C6F24" w14:textId="77777777" w:rsidR="00BD4FC6" w:rsidRDefault="00BD4FC6" w:rsidP="00222A84"/>
    <w:p w14:paraId="52907AB0" w14:textId="77777777" w:rsidR="00BD4FC6" w:rsidRDefault="00BD4FC6" w:rsidP="00222A84"/>
    <w:p w14:paraId="0BBF9E23" w14:textId="77777777" w:rsidR="00BD4FC6" w:rsidRDefault="00BD4FC6" w:rsidP="00222A84"/>
    <w:p w14:paraId="059FC33B" w14:textId="54CFF9EB" w:rsidR="00E4709C" w:rsidRPr="004B554C" w:rsidRDefault="004B554C" w:rsidP="004B554C">
      <w:pPr>
        <w:pStyle w:val="Heading1"/>
        <w:rPr>
          <w:rFonts w:asciiTheme="minorHAnsi" w:eastAsia="Arial" w:hAnsiTheme="minorHAnsi" w:cstheme="minorHAnsi"/>
          <w:color w:val="E36C0A" w:themeColor="accent6" w:themeShade="BF"/>
        </w:rPr>
      </w:pPr>
      <w:bookmarkStart w:id="3" w:name="_Toc102632907"/>
      <w:r>
        <w:rPr>
          <w:rFonts w:asciiTheme="minorHAnsi" w:eastAsia="Arial" w:hAnsiTheme="minorHAnsi" w:cstheme="minorHAnsi"/>
          <w:color w:val="E36C0A" w:themeColor="accent6" w:themeShade="BF"/>
        </w:rPr>
        <w:lastRenderedPageBreak/>
        <w:t>Exercise</w:t>
      </w:r>
      <w:r w:rsidR="00E4709C" w:rsidRPr="004B554C">
        <w:rPr>
          <w:rFonts w:asciiTheme="minorHAnsi" w:eastAsia="Arial" w:hAnsiTheme="minorHAnsi" w:cstheme="minorHAnsi"/>
          <w:color w:val="E36C0A" w:themeColor="accent6" w:themeShade="BF"/>
        </w:rPr>
        <w:t>: Run code in the 1-Delta-Architecture notebook</w:t>
      </w:r>
      <w:bookmarkEnd w:id="3"/>
    </w:p>
    <w:p w14:paraId="5D1167D4" w14:textId="77777777" w:rsidR="00E4709C" w:rsidRDefault="00E4709C" w:rsidP="00E4709C"/>
    <w:p w14:paraId="7FC90F19" w14:textId="77777777" w:rsidR="00E4709C" w:rsidRPr="004B554C" w:rsidRDefault="00E4709C" w:rsidP="00E4709C">
      <w:pPr>
        <w:rPr>
          <w:rFonts w:asciiTheme="minorHAnsi" w:hAnsiTheme="minorHAnsi" w:cstheme="minorHAnsi"/>
          <w:sz w:val="24"/>
          <w:szCs w:val="24"/>
        </w:rPr>
      </w:pPr>
    </w:p>
    <w:p w14:paraId="5F551F2D" w14:textId="77777777" w:rsidR="00E4709C" w:rsidRPr="004B554C" w:rsidRDefault="00E4709C" w:rsidP="00564C0D">
      <w:pPr>
        <w:pStyle w:val="ListParagraph"/>
        <w:numPr>
          <w:ilvl w:val="0"/>
          <w:numId w:val="6"/>
        </w:numPr>
        <w:rPr>
          <w:rFonts w:asciiTheme="minorHAnsi" w:hAnsiTheme="minorHAnsi" w:cstheme="minorHAnsi"/>
          <w:sz w:val="24"/>
          <w:szCs w:val="24"/>
        </w:rPr>
      </w:pPr>
      <w:r w:rsidRPr="004B554C">
        <w:rPr>
          <w:rFonts w:asciiTheme="minorHAnsi" w:hAnsiTheme="minorHAnsi" w:cstheme="minorHAnsi"/>
          <w:sz w:val="24"/>
          <w:szCs w:val="24"/>
        </w:rPr>
        <w:t xml:space="preserve">Open the </w:t>
      </w:r>
      <w:r w:rsidRPr="004B554C">
        <w:rPr>
          <w:rFonts w:asciiTheme="minorHAnsi" w:hAnsiTheme="minorHAnsi" w:cstheme="minorHAnsi"/>
          <w:b/>
          <w:sz w:val="24"/>
          <w:szCs w:val="24"/>
        </w:rPr>
        <w:t>1-Delta-Architecture noteboo</w:t>
      </w:r>
      <w:r w:rsidRPr="004B554C">
        <w:rPr>
          <w:rFonts w:asciiTheme="minorHAnsi" w:hAnsiTheme="minorHAnsi" w:cstheme="minorHAnsi"/>
          <w:sz w:val="24"/>
          <w:szCs w:val="24"/>
        </w:rPr>
        <w:t>k.</w:t>
      </w:r>
    </w:p>
    <w:p w14:paraId="5F99ED2B" w14:textId="77777777" w:rsidR="00E4709C" w:rsidRPr="004B554C" w:rsidRDefault="00E4709C" w:rsidP="00E4709C">
      <w:pPr>
        <w:rPr>
          <w:rFonts w:asciiTheme="minorHAnsi" w:hAnsiTheme="minorHAnsi" w:cstheme="minorHAnsi"/>
          <w:sz w:val="24"/>
          <w:szCs w:val="24"/>
        </w:rPr>
      </w:pPr>
    </w:p>
    <w:p w14:paraId="51226347" w14:textId="5371FA0B" w:rsidR="00BD4FC6" w:rsidRDefault="00E4709C" w:rsidP="00564C0D">
      <w:pPr>
        <w:pStyle w:val="ListParagraph"/>
        <w:numPr>
          <w:ilvl w:val="0"/>
          <w:numId w:val="6"/>
        </w:numPr>
      </w:pPr>
      <w:r w:rsidRPr="004B554C">
        <w:rPr>
          <w:rFonts w:asciiTheme="minorHAnsi" w:hAnsiTheme="minorHAnsi" w:cstheme="minorHAnsi"/>
          <w:b/>
          <w:sz w:val="24"/>
          <w:szCs w:val="24"/>
        </w:rPr>
        <w:t>Attach your cl</w:t>
      </w:r>
      <w:r w:rsidRPr="004B554C">
        <w:rPr>
          <w:rFonts w:asciiTheme="minorHAnsi" w:hAnsiTheme="minorHAnsi" w:cstheme="minorHAnsi"/>
          <w:sz w:val="24"/>
          <w:szCs w:val="24"/>
        </w:rPr>
        <w:t>uster to the notebook before following the instructions and running the cells it contains</w:t>
      </w:r>
      <w:r>
        <w:t xml:space="preserve">. </w:t>
      </w:r>
      <w:r w:rsidR="007207F8" w:rsidRPr="007207F8">
        <w:rPr>
          <w:noProof/>
          <w:lang w:val="en-IN" w:eastAsia="en-IN"/>
        </w:rPr>
        <w:drawing>
          <wp:inline distT="0" distB="0" distL="0" distR="0" wp14:anchorId="56828F35" wp14:editId="798FA6BF">
            <wp:extent cx="6197600" cy="47364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97600" cy="4736465"/>
                    </a:xfrm>
                    <a:prstGeom prst="rect">
                      <a:avLst/>
                    </a:prstGeom>
                  </pic:spPr>
                </pic:pic>
              </a:graphicData>
            </a:graphic>
          </wp:inline>
        </w:drawing>
      </w:r>
    </w:p>
    <w:p w14:paraId="16FCF815" w14:textId="77777777" w:rsidR="007207F8" w:rsidRDefault="007207F8" w:rsidP="00222A84"/>
    <w:p w14:paraId="01C5F980" w14:textId="77777777" w:rsidR="007207F8" w:rsidRPr="004B554C" w:rsidRDefault="007207F8" w:rsidP="00222A84">
      <w:pPr>
        <w:rPr>
          <w:rFonts w:asciiTheme="minorHAnsi" w:hAnsiTheme="minorHAnsi" w:cstheme="minorHAnsi"/>
          <w:sz w:val="24"/>
          <w:szCs w:val="24"/>
        </w:rPr>
      </w:pPr>
    </w:p>
    <w:p w14:paraId="23015BFF" w14:textId="7F664C61" w:rsidR="007207F8" w:rsidRPr="004B554C" w:rsidRDefault="00E4709C" w:rsidP="00564C0D">
      <w:pPr>
        <w:pStyle w:val="ListParagraph"/>
        <w:numPr>
          <w:ilvl w:val="0"/>
          <w:numId w:val="6"/>
        </w:numPr>
        <w:rPr>
          <w:rFonts w:asciiTheme="minorHAnsi" w:hAnsiTheme="minorHAnsi" w:cstheme="minorHAnsi"/>
          <w:sz w:val="24"/>
          <w:szCs w:val="24"/>
        </w:rPr>
      </w:pPr>
      <w:r w:rsidRPr="004B554C">
        <w:rPr>
          <w:rFonts w:asciiTheme="minorHAnsi" w:hAnsiTheme="minorHAnsi" w:cstheme="minorHAnsi"/>
          <w:sz w:val="24"/>
          <w:szCs w:val="24"/>
        </w:rPr>
        <w:t>Initialized classroom variables &amp; functions...</w:t>
      </w:r>
    </w:p>
    <w:p w14:paraId="764D806E" w14:textId="77777777" w:rsidR="007207F8" w:rsidRDefault="007207F8" w:rsidP="00222A84"/>
    <w:p w14:paraId="16450442" w14:textId="795D3570" w:rsidR="007207F8" w:rsidRDefault="007207F8" w:rsidP="00222A84">
      <w:r w:rsidRPr="007207F8">
        <w:rPr>
          <w:noProof/>
          <w:lang w:val="en-IN" w:eastAsia="en-IN"/>
        </w:rPr>
        <w:drawing>
          <wp:inline distT="0" distB="0" distL="0" distR="0" wp14:anchorId="07D7EFBE" wp14:editId="02150ECA">
            <wp:extent cx="4654789" cy="22924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54789" cy="2292468"/>
                    </a:xfrm>
                    <a:prstGeom prst="rect">
                      <a:avLst/>
                    </a:prstGeom>
                  </pic:spPr>
                </pic:pic>
              </a:graphicData>
            </a:graphic>
          </wp:inline>
        </w:drawing>
      </w:r>
    </w:p>
    <w:p w14:paraId="7CE508C9" w14:textId="77777777" w:rsidR="007207F8" w:rsidRDefault="007207F8" w:rsidP="00222A84"/>
    <w:p w14:paraId="4F5FABCC" w14:textId="77777777" w:rsidR="007207F8" w:rsidRDefault="007207F8" w:rsidP="00222A84"/>
    <w:p w14:paraId="10B63111" w14:textId="77777777" w:rsidR="00E4709C" w:rsidRPr="004B554C" w:rsidRDefault="00E4709C" w:rsidP="00564C0D">
      <w:pPr>
        <w:pStyle w:val="ListParagraph"/>
        <w:numPr>
          <w:ilvl w:val="0"/>
          <w:numId w:val="7"/>
        </w:numPr>
        <w:rPr>
          <w:rFonts w:asciiTheme="minorHAnsi" w:hAnsiTheme="minorHAnsi" w:cstheme="minorHAnsi"/>
          <w:sz w:val="24"/>
          <w:szCs w:val="24"/>
        </w:rPr>
      </w:pPr>
      <w:r w:rsidRPr="004B554C">
        <w:rPr>
          <w:rFonts w:asciiTheme="minorHAnsi" w:hAnsiTheme="minorHAnsi" w:cstheme="minorHAnsi"/>
          <w:sz w:val="24"/>
          <w:szCs w:val="24"/>
        </w:rPr>
        <w:t xml:space="preserve">Set up relevant </w:t>
      </w:r>
      <w:r w:rsidRPr="004B554C">
        <w:rPr>
          <w:rFonts w:asciiTheme="minorHAnsi" w:hAnsiTheme="minorHAnsi" w:cstheme="minorHAnsi"/>
          <w:b/>
          <w:sz w:val="24"/>
          <w:szCs w:val="24"/>
        </w:rPr>
        <w:t>Delta Lake paths</w:t>
      </w:r>
    </w:p>
    <w:p w14:paraId="5536F9DA" w14:textId="511F5D9C" w:rsidR="004B554C" w:rsidRPr="004B554C" w:rsidRDefault="004B554C" w:rsidP="004B554C">
      <w:pPr>
        <w:pStyle w:val="ListParagraph"/>
        <w:rPr>
          <w:rFonts w:asciiTheme="minorHAnsi" w:hAnsiTheme="minorHAnsi" w:cstheme="minorHAnsi"/>
          <w:sz w:val="24"/>
          <w:szCs w:val="24"/>
        </w:rPr>
      </w:pPr>
      <w:r>
        <w:object w:dxaOrig="4530" w:dyaOrig="2060" w14:anchorId="3EDD76B2">
          <v:shape id="_x0000_i1025" type="#_x0000_t75" style="width:226.45pt;height:103.1pt" o:ole="">
            <v:imagedata r:id="rId17" o:title=""/>
          </v:shape>
          <o:OLEObject Type="Embed" ProgID="Paint.Picture" ShapeID="_x0000_i1025" DrawAspect="Content" ObjectID="_1713245691" r:id="rId18"/>
        </w:object>
      </w:r>
    </w:p>
    <w:p w14:paraId="244E9344" w14:textId="77777777" w:rsidR="007207F8" w:rsidRDefault="007207F8" w:rsidP="00222A84"/>
    <w:p w14:paraId="4FAD21EE" w14:textId="77777777" w:rsidR="00E4709C" w:rsidRDefault="00E4709C" w:rsidP="00222A84"/>
    <w:p w14:paraId="3FFB88DE" w14:textId="57EB5978" w:rsidR="00E4709C" w:rsidRPr="004B554C" w:rsidRDefault="00E4709C" w:rsidP="00564C0D">
      <w:pPr>
        <w:pStyle w:val="ListParagraph"/>
        <w:numPr>
          <w:ilvl w:val="0"/>
          <w:numId w:val="7"/>
        </w:numPr>
        <w:rPr>
          <w:rFonts w:asciiTheme="minorHAnsi" w:hAnsiTheme="minorHAnsi" w:cstheme="minorHAnsi"/>
          <w:sz w:val="24"/>
          <w:szCs w:val="24"/>
        </w:rPr>
      </w:pPr>
      <w:r w:rsidRPr="004B554C">
        <w:rPr>
          <w:rFonts w:asciiTheme="minorHAnsi" w:hAnsiTheme="minorHAnsi" w:cstheme="minorHAnsi"/>
          <w:sz w:val="24"/>
          <w:szCs w:val="24"/>
        </w:rPr>
        <w:t>To reset the pipeline, run the following:</w:t>
      </w:r>
    </w:p>
    <w:p w14:paraId="395740EE" w14:textId="77777777" w:rsidR="007207F8" w:rsidRDefault="007207F8" w:rsidP="00222A84"/>
    <w:p w14:paraId="6A02AB42" w14:textId="4505DA8C" w:rsidR="007207F8" w:rsidRDefault="007207F8" w:rsidP="00222A84">
      <w:r w:rsidRPr="007207F8">
        <w:rPr>
          <w:noProof/>
          <w:lang w:val="en-IN" w:eastAsia="en-IN"/>
        </w:rPr>
        <w:drawing>
          <wp:inline distT="0" distB="0" distL="0" distR="0" wp14:anchorId="0C9DF7B7" wp14:editId="2334EC91">
            <wp:extent cx="4324572" cy="9398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4572" cy="939848"/>
                    </a:xfrm>
                    <a:prstGeom prst="rect">
                      <a:avLst/>
                    </a:prstGeom>
                  </pic:spPr>
                </pic:pic>
              </a:graphicData>
            </a:graphic>
          </wp:inline>
        </w:drawing>
      </w:r>
    </w:p>
    <w:p w14:paraId="527B22FF" w14:textId="77777777" w:rsidR="007207F8" w:rsidRDefault="007207F8" w:rsidP="00222A84"/>
    <w:p w14:paraId="1D04BEC5" w14:textId="77777777" w:rsidR="007207F8" w:rsidRDefault="007207F8" w:rsidP="00222A84"/>
    <w:p w14:paraId="07559B5C" w14:textId="0F654C5B" w:rsidR="00E4709C" w:rsidRPr="004B554C" w:rsidRDefault="00E4709C" w:rsidP="004B554C">
      <w:pPr>
        <w:pStyle w:val="Heading2"/>
        <w:rPr>
          <w:rStyle w:val="Heading2Char"/>
          <w:color w:val="1F497D" w:themeColor="text2"/>
        </w:rPr>
      </w:pPr>
      <w:bookmarkStart w:id="4" w:name="_Toc102632908"/>
      <w:r w:rsidRPr="004B554C">
        <w:rPr>
          <w:color w:val="1F497D" w:themeColor="text2"/>
        </w:rPr>
        <w:t>Datasets Used</w:t>
      </w:r>
      <w:bookmarkEnd w:id="4"/>
    </w:p>
    <w:p w14:paraId="7A35C60D" w14:textId="77777777" w:rsidR="00E4709C" w:rsidRPr="004B554C" w:rsidRDefault="00E4709C" w:rsidP="00E4709C">
      <w:pPr>
        <w:pStyle w:val="NormalWeb"/>
        <w:spacing w:before="240" w:beforeAutospacing="0" w:after="0" w:afterAutospacing="0"/>
        <w:rPr>
          <w:rFonts w:asciiTheme="minorHAnsi" w:hAnsiTheme="minorHAnsi" w:cstheme="minorHAnsi"/>
          <w:color w:val="000000"/>
        </w:rPr>
      </w:pPr>
      <w:r w:rsidRPr="004B554C">
        <w:rPr>
          <w:rFonts w:asciiTheme="minorHAnsi" w:hAnsiTheme="minorHAnsi" w:cstheme="minorHAnsi"/>
          <w:color w:val="000000"/>
        </w:rPr>
        <w:t xml:space="preserve">This notebook will consume cell phone accelerometer data. Records have been </w:t>
      </w:r>
      <w:proofErr w:type="spellStart"/>
      <w:r w:rsidRPr="004B554C">
        <w:rPr>
          <w:rFonts w:asciiTheme="minorHAnsi" w:hAnsiTheme="minorHAnsi" w:cstheme="minorHAnsi"/>
          <w:color w:val="000000"/>
        </w:rPr>
        <w:t>downsampled</w:t>
      </w:r>
      <w:proofErr w:type="spellEnd"/>
      <w:r w:rsidRPr="004B554C">
        <w:rPr>
          <w:rFonts w:asciiTheme="minorHAnsi" w:hAnsiTheme="minorHAnsi" w:cstheme="minorHAnsi"/>
          <w:color w:val="000000"/>
        </w:rPr>
        <w:t xml:space="preserve"> so that the streaming data represents less than 3% of the total data being produced. The remainder will be processed as batches.</w:t>
      </w:r>
    </w:p>
    <w:p w14:paraId="7BFBD250" w14:textId="77777777" w:rsidR="00E4709C" w:rsidRPr="004B554C" w:rsidRDefault="00E4709C" w:rsidP="00E4709C">
      <w:pPr>
        <w:pStyle w:val="NormalWeb"/>
        <w:spacing w:before="240" w:beforeAutospacing="0" w:after="0" w:afterAutospacing="0"/>
        <w:rPr>
          <w:rFonts w:asciiTheme="minorHAnsi" w:hAnsiTheme="minorHAnsi" w:cstheme="minorHAnsi"/>
          <w:color w:val="000000"/>
        </w:rPr>
      </w:pPr>
      <w:r w:rsidRPr="004B554C">
        <w:rPr>
          <w:rFonts w:asciiTheme="minorHAnsi" w:hAnsiTheme="minorHAnsi" w:cstheme="minorHAnsi"/>
          <w:color w:val="000000"/>
        </w:rPr>
        <w:t>The following fields are present:</w:t>
      </w:r>
    </w:p>
    <w:p w14:paraId="06C02EFE" w14:textId="77777777" w:rsidR="00E4709C" w:rsidRPr="004B554C" w:rsidRDefault="00E4709C" w:rsidP="00564C0D">
      <w:pPr>
        <w:numPr>
          <w:ilvl w:val="0"/>
          <w:numId w:val="3"/>
        </w:numPr>
        <w:spacing w:beforeAutospacing="1" w:afterAutospacing="1"/>
        <w:rPr>
          <w:rFonts w:asciiTheme="minorHAnsi" w:hAnsiTheme="minorHAnsi" w:cstheme="minorHAnsi"/>
          <w:color w:val="000000"/>
          <w:sz w:val="24"/>
          <w:szCs w:val="24"/>
        </w:rPr>
      </w:pPr>
      <w:r w:rsidRPr="004B554C">
        <w:rPr>
          <w:rStyle w:val="HTMLCode"/>
          <w:rFonts w:asciiTheme="minorHAnsi" w:eastAsiaTheme="majorEastAsia" w:hAnsiTheme="minorHAnsi" w:cstheme="minorHAnsi"/>
          <w:color w:val="000000"/>
          <w:sz w:val="24"/>
          <w:szCs w:val="24"/>
        </w:rPr>
        <w:t>Index</w:t>
      </w:r>
    </w:p>
    <w:p w14:paraId="15D7775B" w14:textId="77777777" w:rsidR="00E4709C" w:rsidRPr="004B554C" w:rsidRDefault="00E4709C" w:rsidP="00564C0D">
      <w:pPr>
        <w:numPr>
          <w:ilvl w:val="0"/>
          <w:numId w:val="3"/>
        </w:numPr>
        <w:spacing w:beforeAutospacing="1" w:afterAutospacing="1"/>
        <w:rPr>
          <w:rFonts w:asciiTheme="minorHAnsi" w:hAnsiTheme="minorHAnsi" w:cstheme="minorHAnsi"/>
          <w:color w:val="000000"/>
          <w:sz w:val="24"/>
          <w:szCs w:val="24"/>
        </w:rPr>
      </w:pPr>
      <w:proofErr w:type="spellStart"/>
      <w:r w:rsidRPr="004B554C">
        <w:rPr>
          <w:rStyle w:val="HTMLCode"/>
          <w:rFonts w:asciiTheme="minorHAnsi" w:eastAsiaTheme="majorEastAsia" w:hAnsiTheme="minorHAnsi" w:cstheme="minorHAnsi"/>
          <w:color w:val="000000"/>
          <w:sz w:val="24"/>
          <w:szCs w:val="24"/>
        </w:rPr>
        <w:t>Arrival_Time</w:t>
      </w:r>
      <w:proofErr w:type="spellEnd"/>
    </w:p>
    <w:p w14:paraId="060A9090" w14:textId="77777777" w:rsidR="00E4709C" w:rsidRPr="004B554C" w:rsidRDefault="00E4709C" w:rsidP="00564C0D">
      <w:pPr>
        <w:numPr>
          <w:ilvl w:val="0"/>
          <w:numId w:val="3"/>
        </w:numPr>
        <w:spacing w:beforeAutospacing="1" w:afterAutospacing="1"/>
        <w:rPr>
          <w:rFonts w:asciiTheme="minorHAnsi" w:hAnsiTheme="minorHAnsi" w:cstheme="minorHAnsi"/>
          <w:color w:val="000000"/>
          <w:sz w:val="24"/>
          <w:szCs w:val="24"/>
        </w:rPr>
      </w:pPr>
      <w:proofErr w:type="spellStart"/>
      <w:r w:rsidRPr="004B554C">
        <w:rPr>
          <w:rStyle w:val="HTMLCode"/>
          <w:rFonts w:asciiTheme="minorHAnsi" w:eastAsiaTheme="majorEastAsia" w:hAnsiTheme="minorHAnsi" w:cstheme="minorHAnsi"/>
          <w:color w:val="000000"/>
          <w:sz w:val="24"/>
          <w:szCs w:val="24"/>
        </w:rPr>
        <w:t>Creation_Time</w:t>
      </w:r>
      <w:proofErr w:type="spellEnd"/>
    </w:p>
    <w:p w14:paraId="5E58A81F" w14:textId="77777777" w:rsidR="00E4709C" w:rsidRPr="004B554C" w:rsidRDefault="00E4709C" w:rsidP="00564C0D">
      <w:pPr>
        <w:numPr>
          <w:ilvl w:val="0"/>
          <w:numId w:val="3"/>
        </w:numPr>
        <w:spacing w:beforeAutospacing="1" w:afterAutospacing="1"/>
        <w:rPr>
          <w:rFonts w:asciiTheme="minorHAnsi" w:hAnsiTheme="minorHAnsi" w:cstheme="minorHAnsi"/>
          <w:color w:val="000000"/>
          <w:sz w:val="24"/>
          <w:szCs w:val="24"/>
        </w:rPr>
      </w:pPr>
      <w:r w:rsidRPr="004B554C">
        <w:rPr>
          <w:rStyle w:val="HTMLCode"/>
          <w:rFonts w:asciiTheme="minorHAnsi" w:eastAsiaTheme="majorEastAsia" w:hAnsiTheme="minorHAnsi" w:cstheme="minorHAnsi"/>
          <w:color w:val="000000"/>
          <w:sz w:val="24"/>
          <w:szCs w:val="24"/>
        </w:rPr>
        <w:t>x</w:t>
      </w:r>
    </w:p>
    <w:p w14:paraId="0A3695DD" w14:textId="77777777" w:rsidR="00E4709C" w:rsidRPr="004B554C" w:rsidRDefault="00E4709C" w:rsidP="00564C0D">
      <w:pPr>
        <w:numPr>
          <w:ilvl w:val="0"/>
          <w:numId w:val="3"/>
        </w:numPr>
        <w:spacing w:beforeAutospacing="1" w:afterAutospacing="1"/>
        <w:rPr>
          <w:rFonts w:asciiTheme="minorHAnsi" w:hAnsiTheme="minorHAnsi" w:cstheme="minorHAnsi"/>
          <w:color w:val="000000"/>
          <w:sz w:val="24"/>
          <w:szCs w:val="24"/>
        </w:rPr>
      </w:pPr>
      <w:r w:rsidRPr="004B554C">
        <w:rPr>
          <w:rStyle w:val="HTMLCode"/>
          <w:rFonts w:asciiTheme="minorHAnsi" w:eastAsiaTheme="majorEastAsia" w:hAnsiTheme="minorHAnsi" w:cstheme="minorHAnsi"/>
          <w:color w:val="000000"/>
          <w:sz w:val="24"/>
          <w:szCs w:val="24"/>
        </w:rPr>
        <w:t>y</w:t>
      </w:r>
    </w:p>
    <w:p w14:paraId="6B2008A3" w14:textId="77777777" w:rsidR="00E4709C" w:rsidRPr="004B554C" w:rsidRDefault="00E4709C" w:rsidP="00564C0D">
      <w:pPr>
        <w:numPr>
          <w:ilvl w:val="0"/>
          <w:numId w:val="3"/>
        </w:numPr>
        <w:spacing w:beforeAutospacing="1" w:afterAutospacing="1"/>
        <w:rPr>
          <w:rFonts w:asciiTheme="minorHAnsi" w:hAnsiTheme="minorHAnsi" w:cstheme="minorHAnsi"/>
          <w:color w:val="000000"/>
          <w:sz w:val="24"/>
          <w:szCs w:val="24"/>
        </w:rPr>
      </w:pPr>
      <w:r w:rsidRPr="004B554C">
        <w:rPr>
          <w:rStyle w:val="HTMLCode"/>
          <w:rFonts w:asciiTheme="minorHAnsi" w:eastAsiaTheme="majorEastAsia" w:hAnsiTheme="minorHAnsi" w:cstheme="minorHAnsi"/>
          <w:color w:val="000000"/>
          <w:sz w:val="24"/>
          <w:szCs w:val="24"/>
        </w:rPr>
        <w:t>z</w:t>
      </w:r>
    </w:p>
    <w:p w14:paraId="46F84EC0" w14:textId="77777777" w:rsidR="00E4709C" w:rsidRPr="004B554C" w:rsidRDefault="00E4709C" w:rsidP="00564C0D">
      <w:pPr>
        <w:numPr>
          <w:ilvl w:val="0"/>
          <w:numId w:val="3"/>
        </w:numPr>
        <w:spacing w:beforeAutospacing="1" w:afterAutospacing="1"/>
        <w:rPr>
          <w:rFonts w:asciiTheme="minorHAnsi" w:hAnsiTheme="minorHAnsi" w:cstheme="minorHAnsi"/>
          <w:color w:val="000000"/>
          <w:sz w:val="24"/>
          <w:szCs w:val="24"/>
        </w:rPr>
      </w:pPr>
      <w:r w:rsidRPr="004B554C">
        <w:rPr>
          <w:rStyle w:val="HTMLCode"/>
          <w:rFonts w:asciiTheme="minorHAnsi" w:eastAsiaTheme="majorEastAsia" w:hAnsiTheme="minorHAnsi" w:cstheme="minorHAnsi"/>
          <w:color w:val="000000"/>
          <w:sz w:val="24"/>
          <w:szCs w:val="24"/>
        </w:rPr>
        <w:t>User</w:t>
      </w:r>
    </w:p>
    <w:p w14:paraId="3EF1E734" w14:textId="77777777" w:rsidR="00E4709C" w:rsidRPr="004B554C" w:rsidRDefault="00E4709C" w:rsidP="00564C0D">
      <w:pPr>
        <w:numPr>
          <w:ilvl w:val="0"/>
          <w:numId w:val="3"/>
        </w:numPr>
        <w:spacing w:beforeAutospacing="1" w:afterAutospacing="1"/>
        <w:rPr>
          <w:rFonts w:asciiTheme="minorHAnsi" w:hAnsiTheme="minorHAnsi" w:cstheme="minorHAnsi"/>
          <w:color w:val="000000"/>
          <w:sz w:val="24"/>
          <w:szCs w:val="24"/>
        </w:rPr>
      </w:pPr>
      <w:r w:rsidRPr="004B554C">
        <w:rPr>
          <w:rStyle w:val="HTMLCode"/>
          <w:rFonts w:asciiTheme="minorHAnsi" w:eastAsiaTheme="majorEastAsia" w:hAnsiTheme="minorHAnsi" w:cstheme="minorHAnsi"/>
          <w:color w:val="000000"/>
          <w:sz w:val="24"/>
          <w:szCs w:val="24"/>
        </w:rPr>
        <w:t>Model</w:t>
      </w:r>
    </w:p>
    <w:p w14:paraId="613F8C5B" w14:textId="77777777" w:rsidR="00E4709C" w:rsidRPr="004B554C" w:rsidRDefault="00E4709C" w:rsidP="00564C0D">
      <w:pPr>
        <w:numPr>
          <w:ilvl w:val="0"/>
          <w:numId w:val="3"/>
        </w:numPr>
        <w:spacing w:beforeAutospacing="1" w:afterAutospacing="1"/>
        <w:rPr>
          <w:rFonts w:asciiTheme="minorHAnsi" w:hAnsiTheme="minorHAnsi" w:cstheme="minorHAnsi"/>
          <w:color w:val="000000"/>
          <w:sz w:val="24"/>
          <w:szCs w:val="24"/>
        </w:rPr>
      </w:pPr>
      <w:r w:rsidRPr="004B554C">
        <w:rPr>
          <w:rStyle w:val="HTMLCode"/>
          <w:rFonts w:asciiTheme="minorHAnsi" w:eastAsiaTheme="majorEastAsia" w:hAnsiTheme="minorHAnsi" w:cstheme="minorHAnsi"/>
          <w:color w:val="000000"/>
          <w:sz w:val="24"/>
          <w:szCs w:val="24"/>
        </w:rPr>
        <w:t>Device</w:t>
      </w:r>
    </w:p>
    <w:p w14:paraId="5DF8706C" w14:textId="77777777" w:rsidR="00E4709C" w:rsidRPr="004B554C" w:rsidRDefault="00E4709C" w:rsidP="00564C0D">
      <w:pPr>
        <w:numPr>
          <w:ilvl w:val="0"/>
          <w:numId w:val="3"/>
        </w:numPr>
        <w:spacing w:beforeAutospacing="1" w:afterAutospacing="1"/>
        <w:rPr>
          <w:rFonts w:asciiTheme="minorHAnsi" w:hAnsiTheme="minorHAnsi" w:cstheme="minorHAnsi"/>
          <w:color w:val="000000"/>
          <w:sz w:val="24"/>
          <w:szCs w:val="24"/>
        </w:rPr>
      </w:pPr>
      <w:proofErr w:type="spellStart"/>
      <w:r w:rsidRPr="004B554C">
        <w:rPr>
          <w:rStyle w:val="HTMLCode"/>
          <w:rFonts w:asciiTheme="minorHAnsi" w:eastAsiaTheme="majorEastAsia" w:hAnsiTheme="minorHAnsi" w:cstheme="minorHAnsi"/>
          <w:color w:val="000000"/>
          <w:sz w:val="24"/>
          <w:szCs w:val="24"/>
        </w:rPr>
        <w:t>gt</w:t>
      </w:r>
      <w:proofErr w:type="spellEnd"/>
    </w:p>
    <w:p w14:paraId="1EFDD89F" w14:textId="77777777" w:rsidR="00E4709C" w:rsidRPr="004B554C" w:rsidRDefault="00E4709C" w:rsidP="00564C0D">
      <w:pPr>
        <w:numPr>
          <w:ilvl w:val="0"/>
          <w:numId w:val="3"/>
        </w:numPr>
        <w:spacing w:beforeAutospacing="1" w:afterAutospacing="1"/>
        <w:rPr>
          <w:rFonts w:asciiTheme="minorHAnsi" w:hAnsiTheme="minorHAnsi" w:cstheme="minorHAnsi"/>
          <w:color w:val="000000"/>
          <w:sz w:val="24"/>
          <w:szCs w:val="24"/>
        </w:rPr>
      </w:pPr>
      <w:r w:rsidRPr="004B554C">
        <w:rPr>
          <w:rStyle w:val="HTMLCode"/>
          <w:rFonts w:asciiTheme="minorHAnsi" w:eastAsiaTheme="majorEastAsia" w:hAnsiTheme="minorHAnsi" w:cstheme="minorHAnsi"/>
          <w:color w:val="000000"/>
          <w:sz w:val="24"/>
          <w:szCs w:val="24"/>
        </w:rPr>
        <w:t>geolocation</w:t>
      </w:r>
    </w:p>
    <w:p w14:paraId="0B6C0922" w14:textId="77777777" w:rsidR="00E4709C" w:rsidRPr="004B554C" w:rsidRDefault="00E4709C" w:rsidP="004B554C">
      <w:pPr>
        <w:pStyle w:val="Heading2"/>
        <w:rPr>
          <w:color w:val="1F497D" w:themeColor="text2"/>
        </w:rPr>
      </w:pPr>
      <w:bookmarkStart w:id="5" w:name="_Toc102632909"/>
      <w:r w:rsidRPr="004B554C">
        <w:rPr>
          <w:color w:val="1F497D" w:themeColor="text2"/>
        </w:rPr>
        <w:t>Define Schema</w:t>
      </w:r>
      <w:bookmarkEnd w:id="5"/>
    </w:p>
    <w:p w14:paraId="4AA707C3" w14:textId="77777777" w:rsidR="00E4709C" w:rsidRDefault="00E4709C" w:rsidP="00E4709C">
      <w:pPr>
        <w:pStyle w:val="NormalWeb"/>
        <w:spacing w:before="240" w:beforeAutospacing="0" w:after="0" w:afterAutospacing="0"/>
        <w:rPr>
          <w:rFonts w:ascii="Segoe UI" w:hAnsi="Segoe UI" w:cs="Segoe UI"/>
          <w:color w:val="000000"/>
        </w:rPr>
      </w:pPr>
      <w:r w:rsidRPr="004B554C">
        <w:rPr>
          <w:rFonts w:asciiTheme="minorHAnsi" w:hAnsiTheme="minorHAnsi" w:cstheme="minorHAnsi"/>
          <w:color w:val="000000"/>
        </w:rPr>
        <w:t>For streaming jobs, we need to define our schema before we start</w:t>
      </w:r>
      <w:r>
        <w:rPr>
          <w:rFonts w:ascii="Segoe UI" w:hAnsi="Segoe UI" w:cs="Segoe UI"/>
          <w:color w:val="000000"/>
        </w:rPr>
        <w:t>.</w:t>
      </w:r>
    </w:p>
    <w:p w14:paraId="5A174616" w14:textId="77777777" w:rsidR="007207F8" w:rsidRDefault="007207F8" w:rsidP="00222A84"/>
    <w:p w14:paraId="49E88E83" w14:textId="7658125A" w:rsidR="007207F8" w:rsidRDefault="007207F8" w:rsidP="00222A84">
      <w:r w:rsidRPr="007207F8">
        <w:rPr>
          <w:noProof/>
          <w:lang w:val="en-IN" w:eastAsia="en-IN"/>
        </w:rPr>
        <w:lastRenderedPageBreak/>
        <w:drawing>
          <wp:inline distT="0" distB="0" distL="0" distR="0" wp14:anchorId="2BC4F6CA" wp14:editId="3E3C7308">
            <wp:extent cx="5054860" cy="290209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54860" cy="2902099"/>
                    </a:xfrm>
                    <a:prstGeom prst="rect">
                      <a:avLst/>
                    </a:prstGeom>
                  </pic:spPr>
                </pic:pic>
              </a:graphicData>
            </a:graphic>
          </wp:inline>
        </w:drawing>
      </w:r>
    </w:p>
    <w:p w14:paraId="1D80D90C" w14:textId="77777777" w:rsidR="007207F8" w:rsidRDefault="007207F8" w:rsidP="00222A84"/>
    <w:p w14:paraId="04E19657" w14:textId="77777777" w:rsidR="00E4709C" w:rsidRDefault="00E4709C" w:rsidP="00222A84"/>
    <w:p w14:paraId="6CE7C6D0" w14:textId="77777777" w:rsidR="00E4709C" w:rsidRPr="004B554C" w:rsidRDefault="00E4709C" w:rsidP="004B554C">
      <w:pPr>
        <w:pStyle w:val="Heading2"/>
        <w:rPr>
          <w:color w:val="1F497D" w:themeColor="text2"/>
        </w:rPr>
      </w:pPr>
      <w:bookmarkStart w:id="6" w:name="_Toc102632910"/>
      <w:r w:rsidRPr="004B554C">
        <w:rPr>
          <w:color w:val="1F497D" w:themeColor="text2"/>
        </w:rPr>
        <w:t>Define Streaming Load from Files in Blob</w:t>
      </w:r>
      <w:bookmarkEnd w:id="6"/>
    </w:p>
    <w:p w14:paraId="12C31BCA" w14:textId="77777777" w:rsidR="00E4709C" w:rsidRPr="004B554C" w:rsidRDefault="00E4709C" w:rsidP="00E4709C">
      <w:pPr>
        <w:pStyle w:val="NormalWeb"/>
        <w:spacing w:before="240" w:beforeAutospacing="0" w:after="0" w:afterAutospacing="0"/>
        <w:rPr>
          <w:rFonts w:asciiTheme="minorHAnsi" w:hAnsiTheme="minorHAnsi" w:cstheme="minorHAnsi"/>
          <w:color w:val="000000"/>
        </w:rPr>
      </w:pPr>
      <w:r w:rsidRPr="004B554C">
        <w:rPr>
          <w:rFonts w:asciiTheme="minorHAnsi" w:hAnsiTheme="minorHAnsi" w:cstheme="minorHAnsi"/>
          <w:color w:val="000000"/>
        </w:rPr>
        <w:t>Our streaming source directory has 36 JSON files of 5k records each saved in a repository. Here, we'll trigger processing on files one at a time.</w:t>
      </w:r>
    </w:p>
    <w:p w14:paraId="5D513A8E" w14:textId="77777777" w:rsidR="00E4709C" w:rsidRDefault="00E4709C" w:rsidP="00222A84"/>
    <w:p w14:paraId="620DE288" w14:textId="77777777" w:rsidR="00E4709C" w:rsidRDefault="00E4709C" w:rsidP="00222A84"/>
    <w:p w14:paraId="771FE817" w14:textId="77777777" w:rsidR="007207F8" w:rsidRDefault="007207F8" w:rsidP="00222A84"/>
    <w:p w14:paraId="1E17B89D" w14:textId="2E71CC4B" w:rsidR="007207F8" w:rsidRDefault="007207F8" w:rsidP="00222A84">
      <w:r w:rsidRPr="007207F8">
        <w:rPr>
          <w:noProof/>
          <w:lang w:val="en-IN" w:eastAsia="en-IN"/>
        </w:rPr>
        <w:drawing>
          <wp:inline distT="0" distB="0" distL="0" distR="0" wp14:anchorId="5EB71689" wp14:editId="30E875F0">
            <wp:extent cx="4629388" cy="143517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29388" cy="1435174"/>
                    </a:xfrm>
                    <a:prstGeom prst="rect">
                      <a:avLst/>
                    </a:prstGeom>
                  </pic:spPr>
                </pic:pic>
              </a:graphicData>
            </a:graphic>
          </wp:inline>
        </w:drawing>
      </w:r>
    </w:p>
    <w:p w14:paraId="61014ECE" w14:textId="77777777" w:rsidR="007207F8" w:rsidRDefault="007207F8" w:rsidP="00222A84"/>
    <w:p w14:paraId="1F2B9030" w14:textId="77777777" w:rsidR="00E4709C" w:rsidRPr="004B554C" w:rsidRDefault="00E4709C" w:rsidP="004B554C">
      <w:pPr>
        <w:pStyle w:val="Heading2"/>
        <w:rPr>
          <w:color w:val="1F497D" w:themeColor="text2"/>
        </w:rPr>
      </w:pPr>
      <w:bookmarkStart w:id="7" w:name="_Toc102632911"/>
      <w:r w:rsidRPr="004B554C">
        <w:rPr>
          <w:color w:val="1F497D" w:themeColor="text2"/>
        </w:rPr>
        <w:t>WRITE Stream using Delta Lake</w:t>
      </w:r>
      <w:bookmarkEnd w:id="7"/>
    </w:p>
    <w:p w14:paraId="29C4EA8C" w14:textId="77777777" w:rsidR="007207F8" w:rsidRDefault="007207F8" w:rsidP="00222A84"/>
    <w:p w14:paraId="0266CC83" w14:textId="5FB24FB3" w:rsidR="007207F8" w:rsidRDefault="007207F8" w:rsidP="00222A84">
      <w:r w:rsidRPr="007207F8">
        <w:rPr>
          <w:noProof/>
          <w:lang w:val="en-IN" w:eastAsia="en-IN"/>
        </w:rPr>
        <w:drawing>
          <wp:inline distT="0" distB="0" distL="0" distR="0" wp14:anchorId="56A864A9" wp14:editId="152A910C">
            <wp:extent cx="3778444" cy="17590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78444" cy="1759040"/>
                    </a:xfrm>
                    <a:prstGeom prst="rect">
                      <a:avLst/>
                    </a:prstGeom>
                  </pic:spPr>
                </pic:pic>
              </a:graphicData>
            </a:graphic>
          </wp:inline>
        </w:drawing>
      </w:r>
    </w:p>
    <w:p w14:paraId="1D0B312F" w14:textId="77777777" w:rsidR="007207F8" w:rsidRDefault="007207F8" w:rsidP="00222A84"/>
    <w:p w14:paraId="5804C1EE" w14:textId="77777777" w:rsidR="00E4709C" w:rsidRPr="004B554C" w:rsidRDefault="00E4709C" w:rsidP="004B554C">
      <w:pPr>
        <w:pStyle w:val="Heading2"/>
        <w:rPr>
          <w:color w:val="1F497D" w:themeColor="text2"/>
        </w:rPr>
      </w:pPr>
      <w:bookmarkStart w:id="8" w:name="_Toc102632912"/>
      <w:r w:rsidRPr="004B554C">
        <w:rPr>
          <w:color w:val="1F497D" w:themeColor="text2"/>
        </w:rPr>
        <w:t>Load Static Lookup Table</w:t>
      </w:r>
      <w:bookmarkEnd w:id="8"/>
    </w:p>
    <w:p w14:paraId="4990A8F1" w14:textId="77777777" w:rsidR="00E4709C" w:rsidRPr="004B554C" w:rsidRDefault="00E4709C" w:rsidP="00E4709C">
      <w:pPr>
        <w:pStyle w:val="NormalWeb"/>
        <w:shd w:val="clear" w:color="auto" w:fill="FFFFFF"/>
        <w:spacing w:before="240" w:beforeAutospacing="0" w:after="0" w:afterAutospacing="0"/>
        <w:rPr>
          <w:rFonts w:asciiTheme="minorHAnsi" w:hAnsiTheme="minorHAnsi" w:cstheme="minorHAnsi"/>
        </w:rPr>
      </w:pPr>
      <w:r w:rsidRPr="004B554C">
        <w:rPr>
          <w:rFonts w:asciiTheme="minorHAnsi" w:hAnsiTheme="minorHAnsi" w:cstheme="minorHAnsi"/>
        </w:rPr>
        <w:t>Before enriching our bronze data, we will load a static lookup table for our country codes.</w:t>
      </w:r>
    </w:p>
    <w:p w14:paraId="4DAE0B74" w14:textId="77777777" w:rsidR="00E4709C" w:rsidRPr="004B554C" w:rsidRDefault="00E4709C" w:rsidP="00E4709C">
      <w:pPr>
        <w:pStyle w:val="NormalWeb"/>
        <w:shd w:val="clear" w:color="auto" w:fill="FFFFFF"/>
        <w:spacing w:before="240" w:beforeAutospacing="0" w:after="0" w:afterAutospacing="0"/>
        <w:rPr>
          <w:rFonts w:asciiTheme="minorHAnsi" w:hAnsiTheme="minorHAnsi" w:cstheme="minorHAnsi"/>
        </w:rPr>
      </w:pPr>
      <w:r w:rsidRPr="004B554C">
        <w:rPr>
          <w:rFonts w:asciiTheme="minorHAnsi" w:hAnsiTheme="minorHAnsi" w:cstheme="minorHAnsi"/>
        </w:rPr>
        <w:t xml:space="preserve">Here, we'll use a </w:t>
      </w:r>
      <w:r w:rsidRPr="004B554C">
        <w:rPr>
          <w:rFonts w:asciiTheme="minorHAnsi" w:hAnsiTheme="minorHAnsi" w:cstheme="minorHAnsi"/>
          <w:b/>
        </w:rPr>
        <w:t>parquet file</w:t>
      </w:r>
      <w:r w:rsidRPr="004B554C">
        <w:rPr>
          <w:rFonts w:asciiTheme="minorHAnsi" w:hAnsiTheme="minorHAnsi" w:cstheme="minorHAnsi"/>
        </w:rPr>
        <w:t xml:space="preserve"> that contains </w:t>
      </w:r>
      <w:r w:rsidRPr="004B554C">
        <w:rPr>
          <w:rFonts w:asciiTheme="minorHAnsi" w:hAnsiTheme="minorHAnsi" w:cstheme="minorHAnsi"/>
          <w:b/>
        </w:rPr>
        <w:t>countries and their associated c</w:t>
      </w:r>
      <w:r w:rsidRPr="004B554C">
        <w:rPr>
          <w:rFonts w:asciiTheme="minorHAnsi" w:hAnsiTheme="minorHAnsi" w:cstheme="minorHAnsi"/>
        </w:rPr>
        <w:t>odes and abbreviations.</w:t>
      </w:r>
    </w:p>
    <w:p w14:paraId="28FA3C2E" w14:textId="77777777" w:rsidR="00E4709C" w:rsidRPr="004B554C" w:rsidRDefault="00E4709C" w:rsidP="00E4709C">
      <w:pPr>
        <w:pStyle w:val="NormalWeb"/>
        <w:shd w:val="clear" w:color="auto" w:fill="FFFFFF"/>
        <w:spacing w:before="240" w:beforeAutospacing="0" w:after="0" w:afterAutospacing="0"/>
        <w:rPr>
          <w:rFonts w:asciiTheme="minorHAnsi" w:hAnsiTheme="minorHAnsi" w:cstheme="minorHAnsi"/>
        </w:rPr>
      </w:pPr>
      <w:r w:rsidRPr="004B554C">
        <w:rPr>
          <w:rFonts w:asciiTheme="minorHAnsi" w:hAnsiTheme="minorHAnsi" w:cstheme="minorHAnsi"/>
        </w:rPr>
        <w:lastRenderedPageBreak/>
        <w:t xml:space="preserve">While we can load this as a table (which will copy all files to the workspace and make it available to all users), here we'll manipulate it as a </w:t>
      </w:r>
      <w:proofErr w:type="spellStart"/>
      <w:r w:rsidRPr="004B554C">
        <w:rPr>
          <w:rFonts w:asciiTheme="minorHAnsi" w:hAnsiTheme="minorHAnsi" w:cstheme="minorHAnsi"/>
          <w:b/>
        </w:rPr>
        <w:t>DataFrame</w:t>
      </w:r>
      <w:proofErr w:type="spellEnd"/>
      <w:r w:rsidRPr="004B554C">
        <w:rPr>
          <w:rFonts w:asciiTheme="minorHAnsi" w:hAnsiTheme="minorHAnsi" w:cstheme="minorHAnsi"/>
        </w:rPr>
        <w:t>.</w:t>
      </w:r>
    </w:p>
    <w:p w14:paraId="6BAECECF" w14:textId="77777777" w:rsidR="007207F8" w:rsidRDefault="007207F8" w:rsidP="00222A84"/>
    <w:p w14:paraId="2C40D329" w14:textId="3ECC64EC" w:rsidR="007207F8" w:rsidRDefault="005C3880" w:rsidP="00222A84">
      <w:r w:rsidRPr="005C3880">
        <w:rPr>
          <w:noProof/>
          <w:lang w:val="en-IN" w:eastAsia="en-IN"/>
        </w:rPr>
        <w:drawing>
          <wp:inline distT="0" distB="0" distL="0" distR="0" wp14:anchorId="424887D4" wp14:editId="738F9E8A">
            <wp:extent cx="4819898" cy="177174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19898" cy="1771741"/>
                    </a:xfrm>
                    <a:prstGeom prst="rect">
                      <a:avLst/>
                    </a:prstGeom>
                  </pic:spPr>
                </pic:pic>
              </a:graphicData>
            </a:graphic>
          </wp:inline>
        </w:drawing>
      </w:r>
    </w:p>
    <w:p w14:paraId="67C1FBC2" w14:textId="77777777" w:rsidR="005C3880" w:rsidRDefault="005C3880" w:rsidP="00222A84"/>
    <w:p w14:paraId="17E42369" w14:textId="77777777" w:rsidR="005C3880" w:rsidRDefault="005C3880" w:rsidP="00222A84"/>
    <w:p w14:paraId="6366E6FE" w14:textId="77777777" w:rsidR="00E4709C" w:rsidRPr="004B554C" w:rsidRDefault="00E4709C" w:rsidP="004B554C">
      <w:pPr>
        <w:pStyle w:val="Heading2"/>
        <w:rPr>
          <w:color w:val="1F497D" w:themeColor="text2"/>
        </w:rPr>
      </w:pPr>
      <w:bookmarkStart w:id="9" w:name="_Toc102632913"/>
      <w:r w:rsidRPr="004B554C">
        <w:rPr>
          <w:color w:val="1F497D" w:themeColor="text2"/>
        </w:rPr>
        <w:t>Create QUERY tables (aka "silver tables")</w:t>
      </w:r>
      <w:bookmarkEnd w:id="9"/>
    </w:p>
    <w:p w14:paraId="7DB889F1" w14:textId="387612C0" w:rsidR="00E4709C" w:rsidRDefault="00E4709C" w:rsidP="004B554C">
      <w:pPr>
        <w:pStyle w:val="NormalWeb"/>
        <w:spacing w:before="0" w:beforeAutospacing="0" w:after="0" w:afterAutospacing="0"/>
        <w:jc w:val="both"/>
        <w:rPr>
          <w:rFonts w:asciiTheme="minorHAnsi" w:hAnsiTheme="minorHAnsi" w:cstheme="minorHAnsi"/>
          <w:color w:val="000000"/>
        </w:rPr>
      </w:pPr>
      <w:r w:rsidRPr="004B554C">
        <w:rPr>
          <w:rFonts w:asciiTheme="minorHAnsi" w:hAnsiTheme="minorHAnsi" w:cstheme="minorHAnsi"/>
          <w:color w:val="000000"/>
        </w:rPr>
        <w:t xml:space="preserve">Our current bronze table contains nested fields, as well as time data that has been encoded in non-standard </w:t>
      </w:r>
      <w:proofErr w:type="spellStart"/>
      <w:proofErr w:type="gramStart"/>
      <w:r w:rsidRPr="004B554C">
        <w:rPr>
          <w:rFonts w:asciiTheme="minorHAnsi" w:hAnsiTheme="minorHAnsi" w:cstheme="minorHAnsi"/>
          <w:color w:val="000000"/>
        </w:rPr>
        <w:t>unix</w:t>
      </w:r>
      <w:proofErr w:type="spellEnd"/>
      <w:proofErr w:type="gramEnd"/>
      <w:r w:rsidRPr="004B554C">
        <w:rPr>
          <w:rFonts w:asciiTheme="minorHAnsi" w:hAnsiTheme="minorHAnsi" w:cstheme="minorHAnsi"/>
          <w:color w:val="000000"/>
        </w:rPr>
        <w:t xml:space="preserve"> time (</w:t>
      </w:r>
      <w:proofErr w:type="spellStart"/>
      <w:r w:rsidRPr="004B554C">
        <w:rPr>
          <w:rStyle w:val="HTMLCode"/>
          <w:rFonts w:asciiTheme="minorHAnsi" w:eastAsiaTheme="majorEastAsia" w:hAnsiTheme="minorHAnsi" w:cstheme="minorHAnsi"/>
          <w:color w:val="000000"/>
          <w:sz w:val="24"/>
          <w:szCs w:val="24"/>
        </w:rPr>
        <w:t>Arrival_Time</w:t>
      </w:r>
      <w:proofErr w:type="spellEnd"/>
      <w:r w:rsidRPr="004B554C">
        <w:rPr>
          <w:rFonts w:asciiTheme="minorHAnsi" w:hAnsiTheme="minorHAnsi" w:cstheme="minorHAnsi"/>
          <w:color w:val="000000"/>
        </w:rPr>
        <w:t xml:space="preserve"> is encoded as milliseconds from </w:t>
      </w:r>
      <w:r w:rsidR="004B554C">
        <w:rPr>
          <w:rFonts w:asciiTheme="minorHAnsi" w:hAnsiTheme="minorHAnsi" w:cstheme="minorHAnsi"/>
          <w:color w:val="000000"/>
        </w:rPr>
        <w:t>epoch, w</w:t>
      </w:r>
      <w:r w:rsidRPr="004B554C">
        <w:rPr>
          <w:rFonts w:asciiTheme="minorHAnsi" w:hAnsiTheme="minorHAnsi" w:cstheme="minorHAnsi"/>
          <w:color w:val="000000"/>
        </w:rPr>
        <w:t>hile </w:t>
      </w:r>
      <w:proofErr w:type="spellStart"/>
      <w:r w:rsidRPr="004B554C">
        <w:rPr>
          <w:rStyle w:val="HTMLCode"/>
          <w:rFonts w:asciiTheme="minorHAnsi" w:eastAsiaTheme="majorEastAsia" w:hAnsiTheme="minorHAnsi" w:cstheme="minorHAnsi"/>
          <w:color w:val="000000"/>
          <w:sz w:val="24"/>
          <w:szCs w:val="24"/>
        </w:rPr>
        <w:t>Creation_Time</w:t>
      </w:r>
      <w:proofErr w:type="spellEnd"/>
      <w:r w:rsidRPr="004B554C">
        <w:rPr>
          <w:rFonts w:asciiTheme="minorHAnsi" w:hAnsiTheme="minorHAnsi" w:cstheme="minorHAnsi"/>
          <w:color w:val="000000"/>
        </w:rPr>
        <w:t> records nanoseconds between record creation and receipt).</w:t>
      </w:r>
    </w:p>
    <w:p w14:paraId="24BA3222" w14:textId="77777777" w:rsidR="004B554C" w:rsidRPr="004B554C" w:rsidRDefault="004B554C" w:rsidP="004B554C">
      <w:pPr>
        <w:pStyle w:val="NormalWeb"/>
        <w:spacing w:before="0" w:beforeAutospacing="0" w:after="0" w:afterAutospacing="0"/>
        <w:jc w:val="both"/>
        <w:rPr>
          <w:rFonts w:asciiTheme="minorHAnsi" w:hAnsiTheme="minorHAnsi" w:cstheme="minorHAnsi"/>
          <w:color w:val="000000"/>
        </w:rPr>
      </w:pPr>
    </w:p>
    <w:p w14:paraId="2B90E36E" w14:textId="77777777" w:rsidR="00E4709C" w:rsidRPr="004B554C" w:rsidRDefault="00E4709C" w:rsidP="004B554C">
      <w:pPr>
        <w:pStyle w:val="NormalWeb"/>
        <w:spacing w:before="0" w:beforeAutospacing="0" w:after="0" w:afterAutospacing="0"/>
        <w:jc w:val="both"/>
        <w:rPr>
          <w:rFonts w:asciiTheme="minorHAnsi" w:hAnsiTheme="minorHAnsi" w:cstheme="minorHAnsi"/>
          <w:color w:val="000000"/>
        </w:rPr>
      </w:pPr>
      <w:r w:rsidRPr="004B554C">
        <w:rPr>
          <w:rFonts w:asciiTheme="minorHAnsi" w:hAnsiTheme="minorHAnsi" w:cstheme="minorHAnsi"/>
          <w:color w:val="000000"/>
        </w:rPr>
        <w:t>We also wish to enrich our data with 3 letter country codes for mapping purposes, which we'll obtain from a join with our </w:t>
      </w:r>
      <w:proofErr w:type="spellStart"/>
      <w:r w:rsidRPr="004B554C">
        <w:rPr>
          <w:rStyle w:val="HTMLCode"/>
          <w:rFonts w:asciiTheme="minorHAnsi" w:eastAsiaTheme="majorEastAsia" w:hAnsiTheme="minorHAnsi" w:cstheme="minorHAnsi"/>
          <w:b/>
          <w:color w:val="000000"/>
          <w:sz w:val="24"/>
          <w:szCs w:val="24"/>
        </w:rPr>
        <w:t>geoForLookupDF</w:t>
      </w:r>
      <w:proofErr w:type="spellEnd"/>
      <w:r w:rsidRPr="004B554C">
        <w:rPr>
          <w:rFonts w:asciiTheme="minorHAnsi" w:hAnsiTheme="minorHAnsi" w:cstheme="minorHAnsi"/>
          <w:color w:val="000000"/>
        </w:rPr>
        <w:t>.</w:t>
      </w:r>
    </w:p>
    <w:p w14:paraId="7071B69E" w14:textId="77777777" w:rsidR="00E4709C" w:rsidRPr="004B554C" w:rsidRDefault="00E4709C" w:rsidP="00E4709C">
      <w:pPr>
        <w:pStyle w:val="NormalWeb"/>
        <w:spacing w:before="240" w:beforeAutospacing="0" w:after="0" w:afterAutospacing="0"/>
        <w:rPr>
          <w:rFonts w:asciiTheme="minorHAnsi" w:hAnsiTheme="minorHAnsi" w:cstheme="minorHAnsi"/>
          <w:b/>
          <w:color w:val="C00000"/>
        </w:rPr>
      </w:pPr>
      <w:r w:rsidRPr="004B554C">
        <w:rPr>
          <w:rFonts w:asciiTheme="minorHAnsi" w:hAnsiTheme="minorHAnsi" w:cstheme="minorHAnsi"/>
          <w:b/>
          <w:color w:val="C00000"/>
        </w:rPr>
        <w:t>In order to parse the data in human-readable form, we create query/silver tables out of the raw data.</w:t>
      </w:r>
    </w:p>
    <w:p w14:paraId="5577CC6D" w14:textId="77777777" w:rsidR="00E4709C" w:rsidRPr="004B554C" w:rsidRDefault="00E4709C" w:rsidP="00E4709C">
      <w:pPr>
        <w:pStyle w:val="NormalWeb"/>
        <w:spacing w:before="240" w:beforeAutospacing="0" w:after="0" w:afterAutospacing="0"/>
        <w:rPr>
          <w:rFonts w:asciiTheme="minorHAnsi" w:hAnsiTheme="minorHAnsi" w:cstheme="minorHAnsi"/>
          <w:color w:val="000000"/>
        </w:rPr>
      </w:pPr>
      <w:r w:rsidRPr="004B554C">
        <w:rPr>
          <w:rFonts w:asciiTheme="minorHAnsi" w:hAnsiTheme="minorHAnsi" w:cstheme="minorHAnsi"/>
          <w:color w:val="000000"/>
        </w:rPr>
        <w:t>We will stream from our previous file write, define transformations, and rewrite our data to disk.</w:t>
      </w:r>
    </w:p>
    <w:p w14:paraId="262F3622" w14:textId="77777777" w:rsidR="005C3880" w:rsidRDefault="005C3880" w:rsidP="00222A84"/>
    <w:p w14:paraId="7C3C78A9" w14:textId="77777777" w:rsidR="005C3880" w:rsidRDefault="005C3880" w:rsidP="00222A84"/>
    <w:p w14:paraId="36EDE215" w14:textId="599B16C0" w:rsidR="005C3880" w:rsidRDefault="005C3880" w:rsidP="00222A84">
      <w:r w:rsidRPr="005C3880">
        <w:rPr>
          <w:noProof/>
          <w:lang w:val="en-IN" w:eastAsia="en-IN"/>
        </w:rPr>
        <w:drawing>
          <wp:inline distT="0" distB="0" distL="0" distR="0" wp14:anchorId="2DC4A143" wp14:editId="6B6B5530">
            <wp:extent cx="4819898" cy="177174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19898" cy="1771741"/>
                    </a:xfrm>
                    <a:prstGeom prst="rect">
                      <a:avLst/>
                    </a:prstGeom>
                  </pic:spPr>
                </pic:pic>
              </a:graphicData>
            </a:graphic>
          </wp:inline>
        </w:drawing>
      </w:r>
    </w:p>
    <w:p w14:paraId="14E45235" w14:textId="77777777" w:rsidR="00E4709C" w:rsidRPr="004B554C" w:rsidRDefault="00E4709C" w:rsidP="004B554C">
      <w:pPr>
        <w:pStyle w:val="Heading2"/>
        <w:rPr>
          <w:color w:val="1F497D" w:themeColor="text2"/>
        </w:rPr>
      </w:pPr>
      <w:bookmarkStart w:id="10" w:name="_Toc102632914"/>
      <w:r w:rsidRPr="004B554C">
        <w:rPr>
          <w:color w:val="1F497D" w:themeColor="text2"/>
        </w:rPr>
        <w:t>Create QUERY tables (aka "silver tables")</w:t>
      </w:r>
      <w:bookmarkEnd w:id="10"/>
    </w:p>
    <w:p w14:paraId="2D1B43B5" w14:textId="77777777" w:rsidR="005C3880" w:rsidRDefault="005C3880" w:rsidP="00222A84"/>
    <w:p w14:paraId="0A014F8C" w14:textId="3BA6C5FA" w:rsidR="005C3880" w:rsidRDefault="005C3880" w:rsidP="00222A84">
      <w:r w:rsidRPr="005C3880">
        <w:rPr>
          <w:noProof/>
          <w:lang w:val="en-IN" w:eastAsia="en-IN"/>
        </w:rPr>
        <w:drawing>
          <wp:inline distT="0" distB="0" distL="0" distR="0" wp14:anchorId="0805E2CA" wp14:editId="64DA0E83">
            <wp:extent cx="4146763" cy="2006703"/>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46763" cy="2006703"/>
                    </a:xfrm>
                    <a:prstGeom prst="rect">
                      <a:avLst/>
                    </a:prstGeom>
                  </pic:spPr>
                </pic:pic>
              </a:graphicData>
            </a:graphic>
          </wp:inline>
        </w:drawing>
      </w:r>
    </w:p>
    <w:p w14:paraId="1C6B9B19" w14:textId="77777777" w:rsidR="005C3880" w:rsidRDefault="005C3880" w:rsidP="00222A84"/>
    <w:p w14:paraId="2775D21B" w14:textId="77777777" w:rsidR="005C3880" w:rsidRDefault="005C3880" w:rsidP="00222A84"/>
    <w:p w14:paraId="6E0A16C5" w14:textId="430C4741" w:rsidR="005C3880" w:rsidRDefault="005C3880" w:rsidP="00222A84">
      <w:r w:rsidRPr="005C3880">
        <w:rPr>
          <w:noProof/>
          <w:lang w:val="en-IN" w:eastAsia="en-IN"/>
        </w:rPr>
        <w:drawing>
          <wp:inline distT="0" distB="0" distL="0" distR="0" wp14:anchorId="491654BD" wp14:editId="78C3269D">
            <wp:extent cx="6197600" cy="16795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97600" cy="1679575"/>
                    </a:xfrm>
                    <a:prstGeom prst="rect">
                      <a:avLst/>
                    </a:prstGeom>
                  </pic:spPr>
                </pic:pic>
              </a:graphicData>
            </a:graphic>
          </wp:inline>
        </w:drawing>
      </w:r>
    </w:p>
    <w:p w14:paraId="130DEF3D" w14:textId="77777777" w:rsidR="005C3880" w:rsidRDefault="005C3880" w:rsidP="00222A84"/>
    <w:p w14:paraId="6B32C93E" w14:textId="77777777" w:rsidR="005C3880" w:rsidRDefault="005C3880" w:rsidP="00222A84"/>
    <w:p w14:paraId="460D7D79" w14:textId="77777777" w:rsidR="00E4709C" w:rsidRPr="00BF5D97" w:rsidRDefault="00E4709C" w:rsidP="00BF5D97">
      <w:pPr>
        <w:pStyle w:val="Heading2"/>
        <w:rPr>
          <w:color w:val="1F497D" w:themeColor="text2"/>
        </w:rPr>
      </w:pPr>
      <w:bookmarkStart w:id="11" w:name="_Toc102632915"/>
      <w:r w:rsidRPr="00BF5D97">
        <w:rPr>
          <w:color w:val="1F497D" w:themeColor="text2"/>
        </w:rPr>
        <w:t>See list of active streams.</w:t>
      </w:r>
      <w:bookmarkEnd w:id="11"/>
    </w:p>
    <w:p w14:paraId="165F440A" w14:textId="77777777" w:rsidR="005C3880" w:rsidRDefault="005C3880" w:rsidP="00222A84"/>
    <w:p w14:paraId="5FC1F87E" w14:textId="77777777" w:rsidR="005C3880" w:rsidRDefault="005C3880" w:rsidP="00222A84"/>
    <w:p w14:paraId="2F66D0D7" w14:textId="77777777" w:rsidR="005C3880" w:rsidRDefault="005C3880" w:rsidP="00222A84"/>
    <w:p w14:paraId="1666A47F" w14:textId="160DD2E3" w:rsidR="005C3880" w:rsidRDefault="005C3880" w:rsidP="00222A84">
      <w:r w:rsidRPr="005C3880">
        <w:rPr>
          <w:noProof/>
          <w:lang w:val="en-IN" w:eastAsia="en-IN"/>
        </w:rPr>
        <w:drawing>
          <wp:inline distT="0" distB="0" distL="0" distR="0" wp14:anchorId="2B5FFF8B" wp14:editId="1CDB505D">
            <wp:extent cx="4572235" cy="126371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72235" cy="1263715"/>
                    </a:xfrm>
                    <a:prstGeom prst="rect">
                      <a:avLst/>
                    </a:prstGeom>
                  </pic:spPr>
                </pic:pic>
              </a:graphicData>
            </a:graphic>
          </wp:inline>
        </w:drawing>
      </w:r>
    </w:p>
    <w:p w14:paraId="208D4C64" w14:textId="77777777" w:rsidR="00E4709C" w:rsidRPr="00BF5D97" w:rsidRDefault="00E4709C" w:rsidP="00BF5D97">
      <w:pPr>
        <w:pStyle w:val="Heading2"/>
        <w:rPr>
          <w:color w:val="1F497D" w:themeColor="text2"/>
        </w:rPr>
      </w:pPr>
      <w:bookmarkStart w:id="12" w:name="_Toc102632916"/>
      <w:r w:rsidRPr="00BF5D97">
        <w:rPr>
          <w:color w:val="1F497D" w:themeColor="text2"/>
        </w:rPr>
        <w:t>Gold Table: Grouped Count of Events</w:t>
      </w:r>
      <w:bookmarkEnd w:id="12"/>
    </w:p>
    <w:p w14:paraId="67B84F19" w14:textId="77777777" w:rsidR="00E4709C" w:rsidRPr="00BF5D97" w:rsidRDefault="00E4709C" w:rsidP="00E4709C">
      <w:pPr>
        <w:pStyle w:val="NormalWeb"/>
        <w:spacing w:before="0" w:beforeAutospacing="0" w:after="0" w:afterAutospacing="0"/>
        <w:rPr>
          <w:rFonts w:asciiTheme="minorHAnsi" w:hAnsiTheme="minorHAnsi" w:cstheme="minorHAnsi"/>
          <w:color w:val="000000"/>
        </w:rPr>
      </w:pPr>
      <w:r w:rsidRPr="00BF5D97">
        <w:rPr>
          <w:rFonts w:asciiTheme="minorHAnsi" w:hAnsiTheme="minorHAnsi" w:cstheme="minorHAnsi"/>
          <w:color w:val="000000"/>
        </w:rPr>
        <w:t>Here we read a stream of data from </w:t>
      </w:r>
      <w:proofErr w:type="spellStart"/>
      <w:r w:rsidRPr="00BF5D97">
        <w:rPr>
          <w:rStyle w:val="HTMLCode"/>
          <w:rFonts w:asciiTheme="minorHAnsi" w:eastAsiaTheme="majorEastAsia" w:hAnsiTheme="minorHAnsi" w:cstheme="minorHAnsi"/>
          <w:color w:val="000000"/>
          <w:sz w:val="24"/>
          <w:szCs w:val="24"/>
        </w:rPr>
        <w:t>activitySilverPath</w:t>
      </w:r>
      <w:proofErr w:type="spellEnd"/>
      <w:r w:rsidRPr="00BF5D97">
        <w:rPr>
          <w:rFonts w:asciiTheme="minorHAnsi" w:hAnsiTheme="minorHAnsi" w:cstheme="minorHAnsi"/>
          <w:color w:val="000000"/>
        </w:rPr>
        <w:t> and write another stream to </w:t>
      </w:r>
      <w:proofErr w:type="spellStart"/>
      <w:r w:rsidRPr="00BF5D97">
        <w:rPr>
          <w:rStyle w:val="HTMLCode"/>
          <w:rFonts w:asciiTheme="minorHAnsi" w:eastAsiaTheme="majorEastAsia" w:hAnsiTheme="minorHAnsi" w:cstheme="minorHAnsi"/>
          <w:color w:val="000000"/>
          <w:sz w:val="24"/>
          <w:szCs w:val="24"/>
        </w:rPr>
        <w:t>activityGoldPath</w:t>
      </w:r>
      <w:proofErr w:type="spellEnd"/>
      <w:r w:rsidRPr="00BF5D97">
        <w:rPr>
          <w:rStyle w:val="HTMLCode"/>
          <w:rFonts w:asciiTheme="minorHAnsi" w:eastAsiaTheme="majorEastAsia" w:hAnsiTheme="minorHAnsi" w:cstheme="minorHAnsi"/>
          <w:color w:val="000000"/>
          <w:sz w:val="24"/>
          <w:szCs w:val="24"/>
        </w:rPr>
        <w:t>/</w:t>
      </w:r>
      <w:proofErr w:type="spellStart"/>
      <w:r w:rsidRPr="00BF5D97">
        <w:rPr>
          <w:rStyle w:val="HTMLCode"/>
          <w:rFonts w:asciiTheme="minorHAnsi" w:eastAsiaTheme="majorEastAsia" w:hAnsiTheme="minorHAnsi" w:cstheme="minorHAnsi"/>
          <w:color w:val="000000"/>
          <w:sz w:val="24"/>
          <w:szCs w:val="24"/>
        </w:rPr>
        <w:t>groupedCount</w:t>
      </w:r>
      <w:proofErr w:type="spellEnd"/>
      <w:r w:rsidRPr="00BF5D97">
        <w:rPr>
          <w:rFonts w:asciiTheme="minorHAnsi" w:hAnsiTheme="minorHAnsi" w:cstheme="minorHAnsi"/>
          <w:color w:val="000000"/>
        </w:rPr>
        <w:t>.</w:t>
      </w:r>
    </w:p>
    <w:p w14:paraId="24BF69D2" w14:textId="77777777" w:rsidR="00E4709C" w:rsidRPr="00BF5D97" w:rsidRDefault="00E4709C" w:rsidP="00E4709C">
      <w:pPr>
        <w:pStyle w:val="NormalWeb"/>
        <w:spacing w:before="0" w:beforeAutospacing="0" w:after="0" w:afterAutospacing="0"/>
        <w:rPr>
          <w:rFonts w:asciiTheme="minorHAnsi" w:hAnsiTheme="minorHAnsi" w:cstheme="minorHAnsi"/>
          <w:color w:val="000000"/>
        </w:rPr>
      </w:pPr>
      <w:r w:rsidRPr="00BF5D97">
        <w:rPr>
          <w:rFonts w:asciiTheme="minorHAnsi" w:hAnsiTheme="minorHAnsi" w:cstheme="minorHAnsi"/>
          <w:color w:val="000000"/>
        </w:rPr>
        <w:t>The data consists of a total counts of all event, grouped by </w:t>
      </w:r>
      <w:r w:rsidRPr="00BF5D97">
        <w:rPr>
          <w:rStyle w:val="HTMLCode"/>
          <w:rFonts w:asciiTheme="minorHAnsi" w:eastAsiaTheme="majorEastAsia" w:hAnsiTheme="minorHAnsi" w:cstheme="minorHAnsi"/>
          <w:color w:val="000000"/>
          <w:sz w:val="24"/>
          <w:szCs w:val="24"/>
        </w:rPr>
        <w:t>hour</w:t>
      </w:r>
      <w:r w:rsidRPr="00BF5D97">
        <w:rPr>
          <w:rFonts w:asciiTheme="minorHAnsi" w:hAnsiTheme="minorHAnsi" w:cstheme="minorHAnsi"/>
          <w:color w:val="000000"/>
        </w:rPr>
        <w:t>, </w:t>
      </w:r>
      <w:proofErr w:type="spellStart"/>
      <w:r w:rsidRPr="00BF5D97">
        <w:rPr>
          <w:rStyle w:val="HTMLCode"/>
          <w:rFonts w:asciiTheme="minorHAnsi" w:eastAsiaTheme="majorEastAsia" w:hAnsiTheme="minorHAnsi" w:cstheme="minorHAnsi"/>
          <w:color w:val="000000"/>
          <w:sz w:val="24"/>
          <w:szCs w:val="24"/>
        </w:rPr>
        <w:t>gt</w:t>
      </w:r>
      <w:proofErr w:type="spellEnd"/>
      <w:r w:rsidRPr="00BF5D97">
        <w:rPr>
          <w:rFonts w:asciiTheme="minorHAnsi" w:hAnsiTheme="minorHAnsi" w:cstheme="minorHAnsi"/>
          <w:color w:val="000000"/>
        </w:rPr>
        <w:t>, and </w:t>
      </w:r>
      <w:r w:rsidRPr="00BF5D97">
        <w:rPr>
          <w:rStyle w:val="HTMLCode"/>
          <w:rFonts w:asciiTheme="minorHAnsi" w:eastAsiaTheme="majorEastAsia" w:hAnsiTheme="minorHAnsi" w:cstheme="minorHAnsi"/>
          <w:color w:val="000000"/>
          <w:sz w:val="24"/>
          <w:szCs w:val="24"/>
        </w:rPr>
        <w:t>countryCode3</w:t>
      </w:r>
      <w:r w:rsidRPr="00BF5D97">
        <w:rPr>
          <w:rFonts w:asciiTheme="minorHAnsi" w:hAnsiTheme="minorHAnsi" w:cstheme="minorHAnsi"/>
          <w:color w:val="000000"/>
        </w:rPr>
        <w:t>.</w:t>
      </w:r>
    </w:p>
    <w:p w14:paraId="5E4B5ACE" w14:textId="77777777" w:rsidR="00E4709C" w:rsidRPr="00BF5D97" w:rsidRDefault="00E4709C" w:rsidP="00E4709C">
      <w:pPr>
        <w:pStyle w:val="NormalWeb"/>
        <w:spacing w:before="240" w:beforeAutospacing="0" w:after="0" w:afterAutospacing="0"/>
        <w:rPr>
          <w:rFonts w:asciiTheme="minorHAnsi" w:hAnsiTheme="minorHAnsi" w:cstheme="minorHAnsi"/>
          <w:color w:val="000000"/>
        </w:rPr>
      </w:pPr>
      <w:r w:rsidRPr="00BF5D97">
        <w:rPr>
          <w:rFonts w:asciiTheme="minorHAnsi" w:hAnsiTheme="minorHAnsi" w:cstheme="minorHAnsi"/>
          <w:color w:val="000000"/>
        </w:rPr>
        <w:t>Performing this aggregation allows us to reduce the total number of rows in our table from hundreds of thousands (or millions, once we've loaded our batch data) to dozens.</w:t>
      </w:r>
    </w:p>
    <w:p w14:paraId="0BE76F8C" w14:textId="77777777" w:rsidR="00E4709C" w:rsidRPr="00BF5D97" w:rsidRDefault="00E4709C" w:rsidP="00E4709C">
      <w:pPr>
        <w:pStyle w:val="NormalWeb"/>
        <w:spacing w:before="240" w:beforeAutospacing="0" w:after="0" w:afterAutospacing="0"/>
        <w:rPr>
          <w:rFonts w:asciiTheme="minorHAnsi" w:hAnsiTheme="minorHAnsi" w:cstheme="minorHAnsi"/>
          <w:color w:val="000000"/>
        </w:rPr>
      </w:pPr>
      <w:r w:rsidRPr="00BF5D97">
        <w:rPr>
          <w:rFonts w:asciiTheme="minorHAnsi" w:hAnsiTheme="minorHAnsi" w:cstheme="minorHAnsi"/>
          <w:color w:val="000000"/>
        </w:rPr>
        <w:t>In cell cmd25 this can be seen as a materialized view of the streaming data.</w:t>
      </w:r>
    </w:p>
    <w:p w14:paraId="030E3A08" w14:textId="77777777" w:rsidR="005C3880" w:rsidRDefault="005C3880" w:rsidP="00222A84"/>
    <w:p w14:paraId="29777CA7" w14:textId="77777777" w:rsidR="005C3880" w:rsidRDefault="005C3880" w:rsidP="00222A84"/>
    <w:p w14:paraId="67F5D760" w14:textId="28D435C2" w:rsidR="005C3880" w:rsidRDefault="005C3880" w:rsidP="00222A84">
      <w:r w:rsidRPr="005C3880">
        <w:rPr>
          <w:noProof/>
          <w:lang w:val="en-IN" w:eastAsia="en-IN"/>
        </w:rPr>
        <w:drawing>
          <wp:inline distT="0" distB="0" distL="0" distR="0" wp14:anchorId="701F0F31" wp14:editId="7296C215">
            <wp:extent cx="2635385" cy="234962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35385" cy="2349621"/>
                    </a:xfrm>
                    <a:prstGeom prst="rect">
                      <a:avLst/>
                    </a:prstGeom>
                  </pic:spPr>
                </pic:pic>
              </a:graphicData>
            </a:graphic>
          </wp:inline>
        </w:drawing>
      </w:r>
    </w:p>
    <w:p w14:paraId="1CA0A66D" w14:textId="77777777" w:rsidR="005C3880" w:rsidRDefault="005C3880" w:rsidP="00222A84"/>
    <w:p w14:paraId="477BD744" w14:textId="77777777" w:rsidR="005C3880" w:rsidRDefault="005C3880" w:rsidP="00222A84"/>
    <w:p w14:paraId="51F42259" w14:textId="77777777" w:rsidR="00E4709C" w:rsidRPr="00BF5D97" w:rsidRDefault="00E4709C" w:rsidP="00BF5D97">
      <w:pPr>
        <w:pStyle w:val="Heading2"/>
        <w:rPr>
          <w:color w:val="1F497D" w:themeColor="text2"/>
        </w:rPr>
      </w:pPr>
      <w:bookmarkStart w:id="13" w:name="_Toc102632917"/>
      <w:r w:rsidRPr="00BF5D97">
        <w:rPr>
          <w:color w:val="1F497D" w:themeColor="text2"/>
        </w:rPr>
        <w:lastRenderedPageBreak/>
        <w:t>Gold Table: Grouped Count of Events</w:t>
      </w:r>
      <w:bookmarkEnd w:id="13"/>
    </w:p>
    <w:p w14:paraId="1DD685AE" w14:textId="77777777" w:rsidR="00E4709C" w:rsidRPr="00BF5D97" w:rsidRDefault="00E4709C" w:rsidP="00E4709C">
      <w:pPr>
        <w:pStyle w:val="NormalWeb"/>
        <w:spacing w:before="0" w:beforeAutospacing="0" w:after="0" w:afterAutospacing="0"/>
        <w:rPr>
          <w:rFonts w:asciiTheme="minorHAnsi" w:hAnsiTheme="minorHAnsi" w:cstheme="minorHAnsi"/>
          <w:color w:val="000000"/>
        </w:rPr>
      </w:pPr>
      <w:r w:rsidRPr="00BF5D97">
        <w:rPr>
          <w:rFonts w:asciiTheme="minorHAnsi" w:hAnsiTheme="minorHAnsi" w:cstheme="minorHAnsi"/>
          <w:color w:val="000000"/>
        </w:rPr>
        <w:t>Here we read a stream of data from </w:t>
      </w:r>
      <w:proofErr w:type="spellStart"/>
      <w:r w:rsidRPr="00BF5D97">
        <w:rPr>
          <w:rStyle w:val="HTMLCode"/>
          <w:rFonts w:asciiTheme="minorHAnsi" w:eastAsiaTheme="majorEastAsia" w:hAnsiTheme="minorHAnsi" w:cstheme="minorHAnsi"/>
          <w:b/>
          <w:color w:val="000000"/>
          <w:sz w:val="24"/>
          <w:szCs w:val="24"/>
        </w:rPr>
        <w:t>activitySilverPath</w:t>
      </w:r>
      <w:proofErr w:type="spellEnd"/>
      <w:r w:rsidRPr="00BF5D97">
        <w:rPr>
          <w:rFonts w:asciiTheme="minorHAnsi" w:hAnsiTheme="minorHAnsi" w:cstheme="minorHAnsi"/>
          <w:color w:val="000000"/>
        </w:rPr>
        <w:t> and write another stream to </w:t>
      </w:r>
      <w:proofErr w:type="spellStart"/>
      <w:r w:rsidRPr="00BF5D97">
        <w:rPr>
          <w:rStyle w:val="HTMLCode"/>
          <w:rFonts w:asciiTheme="minorHAnsi" w:eastAsiaTheme="majorEastAsia" w:hAnsiTheme="minorHAnsi" w:cstheme="minorHAnsi"/>
          <w:b/>
          <w:color w:val="000000"/>
          <w:sz w:val="24"/>
          <w:szCs w:val="24"/>
        </w:rPr>
        <w:t>activityGoldPath</w:t>
      </w:r>
      <w:proofErr w:type="spellEnd"/>
      <w:r w:rsidRPr="00BF5D97">
        <w:rPr>
          <w:rStyle w:val="HTMLCode"/>
          <w:rFonts w:asciiTheme="minorHAnsi" w:eastAsiaTheme="majorEastAsia" w:hAnsiTheme="minorHAnsi" w:cstheme="minorHAnsi"/>
          <w:b/>
          <w:color w:val="000000"/>
          <w:sz w:val="24"/>
          <w:szCs w:val="24"/>
        </w:rPr>
        <w:t>/</w:t>
      </w:r>
      <w:proofErr w:type="spellStart"/>
      <w:r w:rsidRPr="00BF5D97">
        <w:rPr>
          <w:rStyle w:val="HTMLCode"/>
          <w:rFonts w:asciiTheme="minorHAnsi" w:eastAsiaTheme="majorEastAsia" w:hAnsiTheme="minorHAnsi" w:cstheme="minorHAnsi"/>
          <w:b/>
          <w:color w:val="000000"/>
          <w:sz w:val="24"/>
          <w:szCs w:val="24"/>
        </w:rPr>
        <w:t>groupedCount</w:t>
      </w:r>
      <w:proofErr w:type="spellEnd"/>
      <w:r w:rsidRPr="00BF5D97">
        <w:rPr>
          <w:rFonts w:asciiTheme="minorHAnsi" w:hAnsiTheme="minorHAnsi" w:cstheme="minorHAnsi"/>
          <w:color w:val="000000"/>
        </w:rPr>
        <w:t>.</w:t>
      </w:r>
    </w:p>
    <w:p w14:paraId="49D3136A" w14:textId="77777777" w:rsidR="00E4709C" w:rsidRPr="00BF5D97" w:rsidRDefault="00E4709C" w:rsidP="00E4709C">
      <w:pPr>
        <w:pStyle w:val="NormalWeb"/>
        <w:spacing w:before="0" w:beforeAutospacing="0" w:after="0" w:afterAutospacing="0"/>
        <w:rPr>
          <w:rFonts w:asciiTheme="minorHAnsi" w:hAnsiTheme="minorHAnsi" w:cstheme="minorHAnsi"/>
          <w:color w:val="000000"/>
        </w:rPr>
      </w:pPr>
      <w:r w:rsidRPr="00BF5D97">
        <w:rPr>
          <w:rFonts w:asciiTheme="minorHAnsi" w:hAnsiTheme="minorHAnsi" w:cstheme="minorHAnsi"/>
          <w:color w:val="000000"/>
        </w:rPr>
        <w:t>The data consists of a total counts of all event, grouped by </w:t>
      </w:r>
      <w:r w:rsidRPr="00BF5D97">
        <w:rPr>
          <w:rStyle w:val="HTMLCode"/>
          <w:rFonts w:asciiTheme="minorHAnsi" w:eastAsiaTheme="majorEastAsia" w:hAnsiTheme="minorHAnsi" w:cstheme="minorHAnsi"/>
          <w:b/>
          <w:color w:val="000000"/>
          <w:sz w:val="24"/>
          <w:szCs w:val="24"/>
        </w:rPr>
        <w:t>hour</w:t>
      </w:r>
      <w:r w:rsidRPr="00BF5D97">
        <w:rPr>
          <w:rFonts w:asciiTheme="minorHAnsi" w:hAnsiTheme="minorHAnsi" w:cstheme="minorHAnsi"/>
          <w:b/>
          <w:color w:val="000000"/>
        </w:rPr>
        <w:t>, </w:t>
      </w:r>
      <w:proofErr w:type="spellStart"/>
      <w:r w:rsidRPr="00BF5D97">
        <w:rPr>
          <w:rStyle w:val="HTMLCode"/>
          <w:rFonts w:asciiTheme="minorHAnsi" w:eastAsiaTheme="majorEastAsia" w:hAnsiTheme="minorHAnsi" w:cstheme="minorHAnsi"/>
          <w:b/>
          <w:color w:val="000000"/>
          <w:sz w:val="24"/>
          <w:szCs w:val="24"/>
        </w:rPr>
        <w:t>gt</w:t>
      </w:r>
      <w:proofErr w:type="spellEnd"/>
      <w:r w:rsidRPr="00BF5D97">
        <w:rPr>
          <w:rFonts w:asciiTheme="minorHAnsi" w:hAnsiTheme="minorHAnsi" w:cstheme="minorHAnsi"/>
          <w:color w:val="000000"/>
        </w:rPr>
        <w:t>, and </w:t>
      </w:r>
      <w:r w:rsidRPr="00BF5D97">
        <w:rPr>
          <w:rStyle w:val="HTMLCode"/>
          <w:rFonts w:asciiTheme="minorHAnsi" w:eastAsiaTheme="majorEastAsia" w:hAnsiTheme="minorHAnsi" w:cstheme="minorHAnsi"/>
          <w:b/>
          <w:color w:val="000000"/>
          <w:sz w:val="24"/>
          <w:szCs w:val="24"/>
        </w:rPr>
        <w:t>countryCode</w:t>
      </w:r>
      <w:r w:rsidRPr="00BF5D97">
        <w:rPr>
          <w:rStyle w:val="HTMLCode"/>
          <w:rFonts w:asciiTheme="minorHAnsi" w:eastAsiaTheme="majorEastAsia" w:hAnsiTheme="minorHAnsi" w:cstheme="minorHAnsi"/>
          <w:color w:val="000000"/>
          <w:sz w:val="24"/>
          <w:szCs w:val="24"/>
        </w:rPr>
        <w:t>3</w:t>
      </w:r>
      <w:r w:rsidRPr="00BF5D97">
        <w:rPr>
          <w:rFonts w:asciiTheme="minorHAnsi" w:hAnsiTheme="minorHAnsi" w:cstheme="minorHAnsi"/>
          <w:color w:val="000000"/>
        </w:rPr>
        <w:t>.</w:t>
      </w:r>
    </w:p>
    <w:p w14:paraId="419CB3FB" w14:textId="77777777" w:rsidR="00E4709C" w:rsidRPr="00BF5D97" w:rsidRDefault="00E4709C" w:rsidP="00E4709C">
      <w:pPr>
        <w:pStyle w:val="NormalWeb"/>
        <w:spacing w:before="240" w:beforeAutospacing="0" w:after="0" w:afterAutospacing="0"/>
        <w:rPr>
          <w:rFonts w:asciiTheme="minorHAnsi" w:hAnsiTheme="minorHAnsi" w:cstheme="minorHAnsi"/>
          <w:color w:val="000000"/>
        </w:rPr>
      </w:pPr>
      <w:r w:rsidRPr="00BF5D97">
        <w:rPr>
          <w:rFonts w:asciiTheme="minorHAnsi" w:hAnsiTheme="minorHAnsi" w:cstheme="minorHAnsi"/>
          <w:color w:val="000000"/>
        </w:rPr>
        <w:t>Performing this aggregation allows us to reduce the total number of rows in our table from hundreds of thousands (or millions, once we've loaded our batch data) to dozens.</w:t>
      </w:r>
    </w:p>
    <w:p w14:paraId="33B1824B" w14:textId="77777777" w:rsidR="00E4709C" w:rsidRPr="00BF5D97" w:rsidRDefault="00E4709C" w:rsidP="00564C0D">
      <w:pPr>
        <w:pStyle w:val="NormalWeb"/>
        <w:numPr>
          <w:ilvl w:val="0"/>
          <w:numId w:val="7"/>
        </w:numPr>
        <w:spacing w:before="240" w:beforeAutospacing="0" w:after="0" w:afterAutospacing="0"/>
        <w:rPr>
          <w:rFonts w:asciiTheme="minorHAnsi" w:hAnsiTheme="minorHAnsi" w:cstheme="minorHAnsi"/>
          <w:color w:val="000000"/>
        </w:rPr>
      </w:pPr>
      <w:r w:rsidRPr="00BF5D97">
        <w:rPr>
          <w:rFonts w:asciiTheme="minorHAnsi" w:hAnsiTheme="minorHAnsi" w:cstheme="minorHAnsi"/>
          <w:color w:val="000000"/>
        </w:rPr>
        <w:t>In cell cmd25 this can be seen as a materialized view of the streaming data.</w:t>
      </w:r>
    </w:p>
    <w:p w14:paraId="74FE3054" w14:textId="77777777" w:rsidR="005C3880" w:rsidRDefault="005C3880" w:rsidP="00222A84"/>
    <w:p w14:paraId="5691048B" w14:textId="7CFC6C40" w:rsidR="005C3880" w:rsidRDefault="005C3880" w:rsidP="00222A84">
      <w:r>
        <w:t>\</w:t>
      </w:r>
    </w:p>
    <w:p w14:paraId="1468366B" w14:textId="4AAE98C1" w:rsidR="005C3880" w:rsidRDefault="005C3880" w:rsidP="00222A84">
      <w:r w:rsidRPr="005C3880">
        <w:rPr>
          <w:noProof/>
          <w:lang w:val="en-IN" w:eastAsia="en-IN"/>
        </w:rPr>
        <w:drawing>
          <wp:inline distT="0" distB="0" distL="0" distR="0" wp14:anchorId="2726FAE2" wp14:editId="1D73709E">
            <wp:extent cx="4750044" cy="181619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50044" cy="1816193"/>
                    </a:xfrm>
                    <a:prstGeom prst="rect">
                      <a:avLst/>
                    </a:prstGeom>
                  </pic:spPr>
                </pic:pic>
              </a:graphicData>
            </a:graphic>
          </wp:inline>
        </w:drawing>
      </w:r>
    </w:p>
    <w:p w14:paraId="24A6C399" w14:textId="77777777" w:rsidR="005C3880" w:rsidRDefault="005C3880" w:rsidP="00222A84"/>
    <w:p w14:paraId="156403D7" w14:textId="77777777" w:rsidR="005C3880" w:rsidRDefault="005C3880" w:rsidP="00222A84"/>
    <w:p w14:paraId="38F417B6" w14:textId="77777777" w:rsidR="005C3880" w:rsidRDefault="005C3880" w:rsidP="00222A84"/>
    <w:p w14:paraId="073E7B56" w14:textId="77777777" w:rsidR="005C3880" w:rsidRDefault="005C3880" w:rsidP="00222A84"/>
    <w:p w14:paraId="71AD4A72" w14:textId="27C9EC60" w:rsidR="005C3880" w:rsidRPr="00BF5D97" w:rsidRDefault="00E4709C" w:rsidP="00564C0D">
      <w:pPr>
        <w:pStyle w:val="NormalWeb"/>
        <w:numPr>
          <w:ilvl w:val="0"/>
          <w:numId w:val="7"/>
        </w:numPr>
        <w:spacing w:before="240" w:beforeAutospacing="0" w:after="0" w:afterAutospacing="0"/>
        <w:rPr>
          <w:rFonts w:asciiTheme="minorHAnsi" w:hAnsiTheme="minorHAnsi" w:cstheme="minorHAnsi"/>
          <w:color w:val="000000"/>
        </w:rPr>
      </w:pPr>
      <w:r w:rsidRPr="00BF5D97">
        <w:rPr>
          <w:rFonts w:asciiTheme="minorHAnsi" w:hAnsiTheme="minorHAnsi" w:cstheme="minorHAnsi"/>
          <w:color w:val="000000"/>
        </w:rPr>
        <w:t>The gold Delta table we have just registered will perform a static read of the current state of the data each time we run the following query.</w:t>
      </w:r>
    </w:p>
    <w:p w14:paraId="615C0574" w14:textId="365137CC" w:rsidR="005C3880" w:rsidRDefault="005C3880" w:rsidP="00222A84">
      <w:r w:rsidRPr="005C3880">
        <w:rPr>
          <w:noProof/>
          <w:lang w:val="en-IN" w:eastAsia="en-IN"/>
        </w:rPr>
        <w:drawing>
          <wp:inline distT="0" distB="0" distL="0" distR="0" wp14:anchorId="64D66A78" wp14:editId="10BF63E0">
            <wp:extent cx="4172164" cy="290209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72164" cy="2902099"/>
                    </a:xfrm>
                    <a:prstGeom prst="rect">
                      <a:avLst/>
                    </a:prstGeom>
                  </pic:spPr>
                </pic:pic>
              </a:graphicData>
            </a:graphic>
          </wp:inline>
        </w:drawing>
      </w:r>
    </w:p>
    <w:p w14:paraId="224A2F86" w14:textId="77777777" w:rsidR="005C3880" w:rsidRDefault="005C3880" w:rsidP="00222A84"/>
    <w:p w14:paraId="3015D6F8" w14:textId="77777777" w:rsidR="007207F8" w:rsidRDefault="007207F8" w:rsidP="00222A84"/>
    <w:p w14:paraId="4BD3A2C3" w14:textId="77777777" w:rsidR="00E4709C" w:rsidRPr="00BF5D97" w:rsidRDefault="00E4709C" w:rsidP="00BF5D97">
      <w:pPr>
        <w:pStyle w:val="Heading2"/>
        <w:rPr>
          <w:color w:val="1F497D" w:themeColor="text2"/>
        </w:rPr>
      </w:pPr>
      <w:bookmarkStart w:id="14" w:name="_Toc102632918"/>
      <w:r w:rsidRPr="00BF5D97">
        <w:rPr>
          <w:color w:val="1F497D" w:themeColor="text2"/>
        </w:rPr>
        <w:t>Materialized View: Windowed Count of Hourly </w:t>
      </w:r>
      <w:proofErr w:type="spellStart"/>
      <w:r w:rsidRPr="00BF5D97">
        <w:rPr>
          <w:color w:val="1F497D" w:themeColor="text2"/>
        </w:rPr>
        <w:t>gt</w:t>
      </w:r>
      <w:proofErr w:type="spellEnd"/>
      <w:r w:rsidRPr="00BF5D97">
        <w:rPr>
          <w:color w:val="1F497D" w:themeColor="text2"/>
        </w:rPr>
        <w:t> Events</w:t>
      </w:r>
      <w:bookmarkEnd w:id="14"/>
    </w:p>
    <w:p w14:paraId="06BC3394" w14:textId="77777777" w:rsidR="007207F8" w:rsidRDefault="007207F8" w:rsidP="00222A84"/>
    <w:p w14:paraId="7D135DAC" w14:textId="77777777" w:rsidR="007207F8" w:rsidRDefault="007207F8" w:rsidP="00222A84"/>
    <w:p w14:paraId="6AFD966E" w14:textId="7047BBD2" w:rsidR="007207F8" w:rsidRDefault="005C3880" w:rsidP="00222A84">
      <w:r w:rsidRPr="005C3880">
        <w:rPr>
          <w:noProof/>
          <w:lang w:val="en-IN" w:eastAsia="en-IN"/>
        </w:rPr>
        <w:lastRenderedPageBreak/>
        <w:drawing>
          <wp:inline distT="0" distB="0" distL="0" distR="0" wp14:anchorId="0AFD4B9F" wp14:editId="324ACEA1">
            <wp:extent cx="4311872" cy="301640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11872" cy="3016405"/>
                    </a:xfrm>
                    <a:prstGeom prst="rect">
                      <a:avLst/>
                    </a:prstGeom>
                  </pic:spPr>
                </pic:pic>
              </a:graphicData>
            </a:graphic>
          </wp:inline>
        </w:drawing>
      </w:r>
    </w:p>
    <w:p w14:paraId="7AE5D558" w14:textId="77777777" w:rsidR="005C3880" w:rsidRDefault="005C3880" w:rsidP="00222A84"/>
    <w:p w14:paraId="5E368F85" w14:textId="77777777" w:rsidR="005C3880" w:rsidRDefault="005C3880" w:rsidP="00222A84"/>
    <w:p w14:paraId="6E2CD993" w14:textId="77777777" w:rsidR="005C3880" w:rsidRDefault="005C3880" w:rsidP="00222A84"/>
    <w:p w14:paraId="49A3CAB2" w14:textId="0252AA81" w:rsidR="005C3880" w:rsidRDefault="005C3880" w:rsidP="00222A84">
      <w:r w:rsidRPr="005C3880">
        <w:rPr>
          <w:noProof/>
          <w:lang w:val="en-IN" w:eastAsia="en-IN"/>
        </w:rPr>
        <w:drawing>
          <wp:inline distT="0" distB="0" distL="0" distR="0" wp14:anchorId="3863C039" wp14:editId="65D22EBD">
            <wp:extent cx="4673840" cy="354348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73840" cy="3543482"/>
                    </a:xfrm>
                    <a:prstGeom prst="rect">
                      <a:avLst/>
                    </a:prstGeom>
                  </pic:spPr>
                </pic:pic>
              </a:graphicData>
            </a:graphic>
          </wp:inline>
        </w:drawing>
      </w:r>
    </w:p>
    <w:p w14:paraId="4B57E5F2" w14:textId="77777777" w:rsidR="005C3880" w:rsidRDefault="005C3880" w:rsidP="00222A84"/>
    <w:p w14:paraId="401C6C2C" w14:textId="77777777" w:rsidR="005C3880" w:rsidRDefault="005C3880" w:rsidP="00222A84"/>
    <w:p w14:paraId="1D6EAB34" w14:textId="77777777" w:rsidR="005C3880" w:rsidRDefault="005C3880" w:rsidP="00222A84"/>
    <w:p w14:paraId="39AAADDA" w14:textId="79F7B332" w:rsidR="005C3880" w:rsidRDefault="005C3880" w:rsidP="00222A84">
      <w:r w:rsidRPr="005C3880">
        <w:rPr>
          <w:noProof/>
          <w:lang w:val="en-IN" w:eastAsia="en-IN"/>
        </w:rPr>
        <w:lastRenderedPageBreak/>
        <w:drawing>
          <wp:inline distT="0" distB="0" distL="0" distR="0" wp14:anchorId="2EA28811" wp14:editId="2C4AB43E">
            <wp:extent cx="5054860" cy="493420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54860" cy="4934204"/>
                    </a:xfrm>
                    <a:prstGeom prst="rect">
                      <a:avLst/>
                    </a:prstGeom>
                  </pic:spPr>
                </pic:pic>
              </a:graphicData>
            </a:graphic>
          </wp:inline>
        </w:drawing>
      </w:r>
    </w:p>
    <w:p w14:paraId="40643C49" w14:textId="77777777" w:rsidR="007207F8" w:rsidRDefault="007207F8" w:rsidP="00222A84"/>
    <w:p w14:paraId="437C00D6" w14:textId="77777777" w:rsidR="007207F8" w:rsidRDefault="007207F8" w:rsidP="00222A84"/>
    <w:p w14:paraId="0738DE79" w14:textId="77777777" w:rsidR="007207F8" w:rsidRDefault="007207F8" w:rsidP="00222A84"/>
    <w:p w14:paraId="2BBB7B6F" w14:textId="77777777" w:rsidR="007207F8" w:rsidRDefault="007207F8" w:rsidP="00222A84"/>
    <w:p w14:paraId="5F358FE6" w14:textId="77777777" w:rsidR="007207F8" w:rsidRDefault="007207F8" w:rsidP="00222A84"/>
    <w:p w14:paraId="11398CCC" w14:textId="77777777" w:rsidR="007207F8" w:rsidRDefault="007207F8" w:rsidP="00222A84"/>
    <w:p w14:paraId="67DB1F56" w14:textId="77777777" w:rsidR="007207F8" w:rsidRDefault="007207F8" w:rsidP="00222A84"/>
    <w:p w14:paraId="5C4E0D0B" w14:textId="77777777" w:rsidR="007207F8" w:rsidRDefault="007207F8" w:rsidP="00222A84"/>
    <w:p w14:paraId="7F5E3581" w14:textId="77777777" w:rsidR="00BD4FC6" w:rsidRDefault="00BD4FC6" w:rsidP="00222A84"/>
    <w:p w14:paraId="4C6DD59A" w14:textId="77777777" w:rsidR="00BD4FC6" w:rsidRDefault="00BD4FC6" w:rsidP="00222A84"/>
    <w:p w14:paraId="2CA8445F" w14:textId="77777777" w:rsidR="00BD4FC6" w:rsidRDefault="00BD4FC6" w:rsidP="00222A84"/>
    <w:p w14:paraId="427E3C67" w14:textId="77777777" w:rsidR="00BD4FC6" w:rsidRDefault="00BD4FC6" w:rsidP="00222A84"/>
    <w:sectPr w:rsidR="00BD4FC6" w:rsidSect="00683D9C">
      <w:headerReference w:type="default" r:id="rId33"/>
      <w:pgSz w:w="11920" w:h="16840"/>
      <w:pgMar w:top="1280" w:right="860" w:bottom="280" w:left="1300" w:header="348" w:footer="10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C1F205" w14:textId="77777777" w:rsidR="00564C0D" w:rsidRDefault="00564C0D">
      <w:r>
        <w:separator/>
      </w:r>
    </w:p>
  </w:endnote>
  <w:endnote w:type="continuationSeparator" w:id="0">
    <w:p w14:paraId="2BC8BE2B" w14:textId="77777777" w:rsidR="00564C0D" w:rsidRDefault="00564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D91564" w14:textId="77777777" w:rsidR="00564C0D" w:rsidRDefault="00564C0D">
      <w:r>
        <w:separator/>
      </w:r>
    </w:p>
  </w:footnote>
  <w:footnote w:type="continuationSeparator" w:id="0">
    <w:p w14:paraId="27422323" w14:textId="77777777" w:rsidR="00564C0D" w:rsidRDefault="00564C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81937" w14:textId="5A4BB9C5" w:rsidR="00232A3B" w:rsidRDefault="00232A3B">
    <w:pPr>
      <w:spacing w:line="200" w:lineRule="exac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452E4"/>
    <w:multiLevelType w:val="multilevel"/>
    <w:tmpl w:val="730A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AF3A97"/>
    <w:multiLevelType w:val="hybridMultilevel"/>
    <w:tmpl w:val="E424E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9B2084F"/>
    <w:multiLevelType w:val="hybridMultilevel"/>
    <w:tmpl w:val="69C2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9045D8"/>
    <w:multiLevelType w:val="multilevel"/>
    <w:tmpl w:val="5A54DC0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4" w15:restartNumberingAfterBreak="0">
    <w:nsid w:val="514D4803"/>
    <w:multiLevelType w:val="multilevel"/>
    <w:tmpl w:val="D646D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570445"/>
    <w:multiLevelType w:val="hybridMultilevel"/>
    <w:tmpl w:val="FEBAB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00746E9"/>
    <w:multiLevelType w:val="hybridMultilevel"/>
    <w:tmpl w:val="FBC08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5"/>
  </w:num>
  <w:num w:numId="6">
    <w:abstractNumId w:val="2"/>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277"/>
    <w:rsid w:val="00001D48"/>
    <w:rsid w:val="00003FDA"/>
    <w:rsid w:val="00020DB9"/>
    <w:rsid w:val="00085F7E"/>
    <w:rsid w:val="000B1796"/>
    <w:rsid w:val="000B272A"/>
    <w:rsid w:val="000D2DEA"/>
    <w:rsid w:val="00103B8B"/>
    <w:rsid w:val="00105C0B"/>
    <w:rsid w:val="0010741E"/>
    <w:rsid w:val="0011201E"/>
    <w:rsid w:val="001163AC"/>
    <w:rsid w:val="00123308"/>
    <w:rsid w:val="00145496"/>
    <w:rsid w:val="0015391D"/>
    <w:rsid w:val="0017468D"/>
    <w:rsid w:val="0019183F"/>
    <w:rsid w:val="00193E21"/>
    <w:rsid w:val="00196E70"/>
    <w:rsid w:val="001A7C53"/>
    <w:rsid w:val="001C2703"/>
    <w:rsid w:val="001E0504"/>
    <w:rsid w:val="00210446"/>
    <w:rsid w:val="00222A84"/>
    <w:rsid w:val="002320F4"/>
    <w:rsid w:val="00232A3B"/>
    <w:rsid w:val="0027634D"/>
    <w:rsid w:val="00286999"/>
    <w:rsid w:val="002A5CE1"/>
    <w:rsid w:val="002B4A82"/>
    <w:rsid w:val="002B614A"/>
    <w:rsid w:val="002E4E9F"/>
    <w:rsid w:val="002E79A7"/>
    <w:rsid w:val="00314D12"/>
    <w:rsid w:val="003365F4"/>
    <w:rsid w:val="00346169"/>
    <w:rsid w:val="003474CD"/>
    <w:rsid w:val="00370FDD"/>
    <w:rsid w:val="00374AF7"/>
    <w:rsid w:val="003C4129"/>
    <w:rsid w:val="003F2E62"/>
    <w:rsid w:val="00405CBC"/>
    <w:rsid w:val="00406E52"/>
    <w:rsid w:val="00410C05"/>
    <w:rsid w:val="004126B4"/>
    <w:rsid w:val="00423E80"/>
    <w:rsid w:val="004248A5"/>
    <w:rsid w:val="00451277"/>
    <w:rsid w:val="0046774A"/>
    <w:rsid w:val="004852BB"/>
    <w:rsid w:val="004A4231"/>
    <w:rsid w:val="004A7772"/>
    <w:rsid w:val="004B52EF"/>
    <w:rsid w:val="004B554C"/>
    <w:rsid w:val="004C413F"/>
    <w:rsid w:val="005363D0"/>
    <w:rsid w:val="00537CE3"/>
    <w:rsid w:val="00564C0D"/>
    <w:rsid w:val="00580465"/>
    <w:rsid w:val="005A5AFC"/>
    <w:rsid w:val="005A7AA6"/>
    <w:rsid w:val="005C3880"/>
    <w:rsid w:val="005C3F9E"/>
    <w:rsid w:val="005D0EF8"/>
    <w:rsid w:val="005D5E57"/>
    <w:rsid w:val="005F29FE"/>
    <w:rsid w:val="00603AC2"/>
    <w:rsid w:val="00613FC5"/>
    <w:rsid w:val="00624DBC"/>
    <w:rsid w:val="00636B94"/>
    <w:rsid w:val="00646996"/>
    <w:rsid w:val="00654439"/>
    <w:rsid w:val="00663D85"/>
    <w:rsid w:val="006820A6"/>
    <w:rsid w:val="00683D9C"/>
    <w:rsid w:val="00684F99"/>
    <w:rsid w:val="00685F1A"/>
    <w:rsid w:val="006D4395"/>
    <w:rsid w:val="006E19EB"/>
    <w:rsid w:val="006E52AD"/>
    <w:rsid w:val="006E795F"/>
    <w:rsid w:val="006F1517"/>
    <w:rsid w:val="00717C22"/>
    <w:rsid w:val="007207F8"/>
    <w:rsid w:val="007215CD"/>
    <w:rsid w:val="0072511C"/>
    <w:rsid w:val="00730926"/>
    <w:rsid w:val="0073267C"/>
    <w:rsid w:val="00745A38"/>
    <w:rsid w:val="00776781"/>
    <w:rsid w:val="00784D31"/>
    <w:rsid w:val="00792261"/>
    <w:rsid w:val="007C1C5E"/>
    <w:rsid w:val="008112C4"/>
    <w:rsid w:val="0081184D"/>
    <w:rsid w:val="00831C05"/>
    <w:rsid w:val="00834D29"/>
    <w:rsid w:val="008516B8"/>
    <w:rsid w:val="00854784"/>
    <w:rsid w:val="00873BC2"/>
    <w:rsid w:val="00876AE6"/>
    <w:rsid w:val="008870D9"/>
    <w:rsid w:val="00890C4E"/>
    <w:rsid w:val="00897DFE"/>
    <w:rsid w:val="008B3CED"/>
    <w:rsid w:val="008C604C"/>
    <w:rsid w:val="008E0DF6"/>
    <w:rsid w:val="008F402F"/>
    <w:rsid w:val="00915A67"/>
    <w:rsid w:val="00930F8A"/>
    <w:rsid w:val="00932C15"/>
    <w:rsid w:val="0093486C"/>
    <w:rsid w:val="00947043"/>
    <w:rsid w:val="00950A4A"/>
    <w:rsid w:val="00954B1D"/>
    <w:rsid w:val="0097347D"/>
    <w:rsid w:val="00982C19"/>
    <w:rsid w:val="009969DB"/>
    <w:rsid w:val="009B1957"/>
    <w:rsid w:val="009C748C"/>
    <w:rsid w:val="00A03180"/>
    <w:rsid w:val="00A06636"/>
    <w:rsid w:val="00A06E30"/>
    <w:rsid w:val="00A10709"/>
    <w:rsid w:val="00A2050A"/>
    <w:rsid w:val="00A8603C"/>
    <w:rsid w:val="00AA519D"/>
    <w:rsid w:val="00AB1778"/>
    <w:rsid w:val="00AB5BAB"/>
    <w:rsid w:val="00AD24D3"/>
    <w:rsid w:val="00AE0EB9"/>
    <w:rsid w:val="00AE58EA"/>
    <w:rsid w:val="00B15070"/>
    <w:rsid w:val="00B51450"/>
    <w:rsid w:val="00B57D05"/>
    <w:rsid w:val="00B867A7"/>
    <w:rsid w:val="00B87741"/>
    <w:rsid w:val="00BD4FC6"/>
    <w:rsid w:val="00BE09A4"/>
    <w:rsid w:val="00BE6C16"/>
    <w:rsid w:val="00BF20F1"/>
    <w:rsid w:val="00BF3227"/>
    <w:rsid w:val="00BF5D97"/>
    <w:rsid w:val="00C36462"/>
    <w:rsid w:val="00C80A6D"/>
    <w:rsid w:val="00C811FE"/>
    <w:rsid w:val="00C85B3A"/>
    <w:rsid w:val="00C909E4"/>
    <w:rsid w:val="00C9349A"/>
    <w:rsid w:val="00C97300"/>
    <w:rsid w:val="00C97FCA"/>
    <w:rsid w:val="00CA412F"/>
    <w:rsid w:val="00CB3ED7"/>
    <w:rsid w:val="00CB63C9"/>
    <w:rsid w:val="00CD43B5"/>
    <w:rsid w:val="00CE428D"/>
    <w:rsid w:val="00CF7411"/>
    <w:rsid w:val="00D112C1"/>
    <w:rsid w:val="00D24BEA"/>
    <w:rsid w:val="00D35752"/>
    <w:rsid w:val="00D62D0E"/>
    <w:rsid w:val="00D85389"/>
    <w:rsid w:val="00D92FB9"/>
    <w:rsid w:val="00D97E6F"/>
    <w:rsid w:val="00DA3670"/>
    <w:rsid w:val="00DD3F20"/>
    <w:rsid w:val="00DD5BA1"/>
    <w:rsid w:val="00DF1F6B"/>
    <w:rsid w:val="00E16BA5"/>
    <w:rsid w:val="00E350A2"/>
    <w:rsid w:val="00E4709C"/>
    <w:rsid w:val="00E503C1"/>
    <w:rsid w:val="00E66B24"/>
    <w:rsid w:val="00E84108"/>
    <w:rsid w:val="00E97E32"/>
    <w:rsid w:val="00ED2F80"/>
    <w:rsid w:val="00ED3935"/>
    <w:rsid w:val="00ED5659"/>
    <w:rsid w:val="00ED759F"/>
    <w:rsid w:val="00F17DA1"/>
    <w:rsid w:val="00F42954"/>
    <w:rsid w:val="00F51741"/>
    <w:rsid w:val="00F626A8"/>
    <w:rsid w:val="00F7024F"/>
    <w:rsid w:val="00F76923"/>
    <w:rsid w:val="00F8004B"/>
    <w:rsid w:val="00FB09AF"/>
    <w:rsid w:val="00FC051E"/>
    <w:rsid w:val="00FD3F18"/>
    <w:rsid w:val="00FE1DE5"/>
    <w:rsid w:val="00FE1E38"/>
    <w:rsid w:val="00FF3B35"/>
    <w:rsid w:val="00FF6102"/>
    <w:rsid w:val="00FF69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9503A"/>
  <w15:docId w15:val="{5CCDF025-B7F1-412F-AB1F-6C68DEB3A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E9F"/>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C909E4"/>
    <w:pPr>
      <w:tabs>
        <w:tab w:val="center" w:pos="4513"/>
        <w:tab w:val="right" w:pos="9026"/>
      </w:tabs>
    </w:pPr>
  </w:style>
  <w:style w:type="character" w:customStyle="1" w:styleId="HeaderChar">
    <w:name w:val="Header Char"/>
    <w:basedOn w:val="DefaultParagraphFont"/>
    <w:link w:val="Header"/>
    <w:uiPriority w:val="99"/>
    <w:rsid w:val="00C909E4"/>
  </w:style>
  <w:style w:type="paragraph" w:styleId="Footer">
    <w:name w:val="footer"/>
    <w:basedOn w:val="Normal"/>
    <w:link w:val="FooterChar"/>
    <w:uiPriority w:val="99"/>
    <w:unhideWhenUsed/>
    <w:rsid w:val="00C909E4"/>
    <w:pPr>
      <w:tabs>
        <w:tab w:val="center" w:pos="4513"/>
        <w:tab w:val="right" w:pos="9026"/>
      </w:tabs>
    </w:pPr>
  </w:style>
  <w:style w:type="character" w:customStyle="1" w:styleId="FooterChar">
    <w:name w:val="Footer Char"/>
    <w:basedOn w:val="DefaultParagraphFont"/>
    <w:link w:val="Footer"/>
    <w:uiPriority w:val="99"/>
    <w:rsid w:val="00C909E4"/>
  </w:style>
  <w:style w:type="character" w:styleId="Strong">
    <w:name w:val="Strong"/>
    <w:basedOn w:val="DefaultParagraphFont"/>
    <w:uiPriority w:val="22"/>
    <w:qFormat/>
    <w:rsid w:val="00683D9C"/>
    <w:rPr>
      <w:b/>
      <w:bCs/>
    </w:rPr>
  </w:style>
  <w:style w:type="character" w:styleId="Emphasis">
    <w:name w:val="Emphasis"/>
    <w:basedOn w:val="DefaultParagraphFont"/>
    <w:uiPriority w:val="20"/>
    <w:qFormat/>
    <w:rsid w:val="00683D9C"/>
    <w:rPr>
      <w:i/>
      <w:iCs/>
    </w:rPr>
  </w:style>
  <w:style w:type="character" w:styleId="Hyperlink">
    <w:name w:val="Hyperlink"/>
    <w:basedOn w:val="DefaultParagraphFont"/>
    <w:uiPriority w:val="99"/>
    <w:unhideWhenUsed/>
    <w:rsid w:val="00683D9C"/>
    <w:rPr>
      <w:color w:val="0000FF"/>
      <w:u w:val="single"/>
    </w:rPr>
  </w:style>
  <w:style w:type="paragraph" w:styleId="TOCHeading">
    <w:name w:val="TOC Heading"/>
    <w:basedOn w:val="Heading1"/>
    <w:next w:val="Normal"/>
    <w:uiPriority w:val="39"/>
    <w:unhideWhenUsed/>
    <w:qFormat/>
    <w:rsid w:val="00F7024F"/>
    <w:pPr>
      <w:keepLines/>
      <w:numPr>
        <w:numId w:val="0"/>
      </w:numPr>
      <w:spacing w:after="0" w:line="259" w:lineRule="auto"/>
      <w:outlineLvl w:val="9"/>
    </w:pPr>
    <w:rPr>
      <w:b w:val="0"/>
      <w:bCs w:val="0"/>
      <w:color w:val="365F91" w:themeColor="accent1" w:themeShade="BF"/>
      <w:kern w:val="0"/>
    </w:rPr>
  </w:style>
  <w:style w:type="paragraph" w:styleId="TOC2">
    <w:name w:val="toc 2"/>
    <w:basedOn w:val="Normal"/>
    <w:next w:val="Normal"/>
    <w:autoRedefine/>
    <w:uiPriority w:val="39"/>
    <w:unhideWhenUsed/>
    <w:rsid w:val="00F7024F"/>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F7024F"/>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F7024F"/>
    <w:pPr>
      <w:spacing w:after="100" w:line="259" w:lineRule="auto"/>
      <w:ind w:left="440"/>
    </w:pPr>
    <w:rPr>
      <w:rFonts w:asciiTheme="minorHAnsi" w:eastAsiaTheme="minorEastAsia" w:hAnsiTheme="minorHAnsi"/>
      <w:sz w:val="22"/>
      <w:szCs w:val="22"/>
    </w:rPr>
  </w:style>
  <w:style w:type="paragraph" w:styleId="NormalWeb">
    <w:name w:val="Normal (Web)"/>
    <w:basedOn w:val="Normal"/>
    <w:uiPriority w:val="99"/>
    <w:unhideWhenUsed/>
    <w:rsid w:val="000D2DEA"/>
    <w:pPr>
      <w:spacing w:before="100" w:beforeAutospacing="1" w:after="100" w:afterAutospacing="1"/>
    </w:pPr>
    <w:rPr>
      <w:sz w:val="24"/>
      <w:szCs w:val="24"/>
      <w:lang w:val="en-IN" w:eastAsia="en-IN"/>
    </w:rPr>
  </w:style>
  <w:style w:type="paragraph" w:styleId="ListParagraph">
    <w:name w:val="List Paragraph"/>
    <w:basedOn w:val="Normal"/>
    <w:uiPriority w:val="34"/>
    <w:qFormat/>
    <w:rsid w:val="00406E52"/>
    <w:pPr>
      <w:ind w:left="720"/>
      <w:contextualSpacing/>
    </w:pPr>
  </w:style>
  <w:style w:type="paragraph" w:styleId="HTMLPreformatted">
    <w:name w:val="HTML Preformatted"/>
    <w:basedOn w:val="Normal"/>
    <w:link w:val="HTMLPreformattedChar"/>
    <w:uiPriority w:val="99"/>
    <w:semiHidden/>
    <w:unhideWhenUsed/>
    <w:rsid w:val="00D35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IN" w:eastAsia="en-IN"/>
    </w:rPr>
  </w:style>
  <w:style w:type="character" w:customStyle="1" w:styleId="HTMLPreformattedChar">
    <w:name w:val="HTML Preformatted Char"/>
    <w:basedOn w:val="DefaultParagraphFont"/>
    <w:link w:val="HTMLPreformatted"/>
    <w:uiPriority w:val="99"/>
    <w:semiHidden/>
    <w:rsid w:val="00D35752"/>
    <w:rPr>
      <w:rFonts w:ascii="Courier New" w:hAnsi="Courier New" w:cs="Courier New"/>
      <w:lang w:val="en-IN" w:eastAsia="en-IN"/>
    </w:rPr>
  </w:style>
  <w:style w:type="character" w:customStyle="1" w:styleId="pl-k">
    <w:name w:val="pl-k"/>
    <w:basedOn w:val="DefaultParagraphFont"/>
    <w:rsid w:val="00D35752"/>
  </w:style>
  <w:style w:type="character" w:customStyle="1" w:styleId="pl-s">
    <w:name w:val="pl-s"/>
    <w:basedOn w:val="DefaultParagraphFont"/>
    <w:rsid w:val="00D35752"/>
  </w:style>
  <w:style w:type="character" w:customStyle="1" w:styleId="pl-pds">
    <w:name w:val="pl-pds"/>
    <w:basedOn w:val="DefaultParagraphFont"/>
    <w:rsid w:val="00D35752"/>
  </w:style>
  <w:style w:type="character" w:customStyle="1" w:styleId="pl-c1">
    <w:name w:val="pl-c1"/>
    <w:basedOn w:val="DefaultParagraphFont"/>
    <w:rsid w:val="00D35752"/>
  </w:style>
  <w:style w:type="character" w:styleId="HTMLCode">
    <w:name w:val="HTML Code"/>
    <w:basedOn w:val="DefaultParagraphFont"/>
    <w:uiPriority w:val="99"/>
    <w:semiHidden/>
    <w:unhideWhenUsed/>
    <w:rsid w:val="004A42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258">
      <w:bodyDiv w:val="1"/>
      <w:marLeft w:val="0"/>
      <w:marRight w:val="0"/>
      <w:marTop w:val="0"/>
      <w:marBottom w:val="0"/>
      <w:divBdr>
        <w:top w:val="none" w:sz="0" w:space="0" w:color="auto"/>
        <w:left w:val="none" w:sz="0" w:space="0" w:color="auto"/>
        <w:bottom w:val="none" w:sz="0" w:space="0" w:color="auto"/>
        <w:right w:val="none" w:sz="0" w:space="0" w:color="auto"/>
      </w:divBdr>
    </w:div>
    <w:div w:id="1706962">
      <w:bodyDiv w:val="1"/>
      <w:marLeft w:val="0"/>
      <w:marRight w:val="0"/>
      <w:marTop w:val="0"/>
      <w:marBottom w:val="0"/>
      <w:divBdr>
        <w:top w:val="none" w:sz="0" w:space="0" w:color="auto"/>
        <w:left w:val="none" w:sz="0" w:space="0" w:color="auto"/>
        <w:bottom w:val="none" w:sz="0" w:space="0" w:color="auto"/>
        <w:right w:val="none" w:sz="0" w:space="0" w:color="auto"/>
      </w:divBdr>
    </w:div>
    <w:div w:id="36855597">
      <w:bodyDiv w:val="1"/>
      <w:marLeft w:val="0"/>
      <w:marRight w:val="0"/>
      <w:marTop w:val="0"/>
      <w:marBottom w:val="0"/>
      <w:divBdr>
        <w:top w:val="none" w:sz="0" w:space="0" w:color="auto"/>
        <w:left w:val="none" w:sz="0" w:space="0" w:color="auto"/>
        <w:bottom w:val="none" w:sz="0" w:space="0" w:color="auto"/>
        <w:right w:val="none" w:sz="0" w:space="0" w:color="auto"/>
      </w:divBdr>
    </w:div>
    <w:div w:id="52893650">
      <w:bodyDiv w:val="1"/>
      <w:marLeft w:val="0"/>
      <w:marRight w:val="0"/>
      <w:marTop w:val="0"/>
      <w:marBottom w:val="0"/>
      <w:divBdr>
        <w:top w:val="none" w:sz="0" w:space="0" w:color="auto"/>
        <w:left w:val="none" w:sz="0" w:space="0" w:color="auto"/>
        <w:bottom w:val="none" w:sz="0" w:space="0" w:color="auto"/>
        <w:right w:val="none" w:sz="0" w:space="0" w:color="auto"/>
      </w:divBdr>
      <w:divsChild>
        <w:div w:id="437917391">
          <w:marLeft w:val="0"/>
          <w:marRight w:val="0"/>
          <w:marTop w:val="0"/>
          <w:marBottom w:val="0"/>
          <w:divBdr>
            <w:top w:val="none" w:sz="0" w:space="0" w:color="auto"/>
            <w:left w:val="none" w:sz="0" w:space="0" w:color="auto"/>
            <w:bottom w:val="none" w:sz="0" w:space="0" w:color="auto"/>
            <w:right w:val="none" w:sz="0" w:space="0" w:color="auto"/>
          </w:divBdr>
        </w:div>
      </w:divsChild>
    </w:div>
    <w:div w:id="80683142">
      <w:bodyDiv w:val="1"/>
      <w:marLeft w:val="0"/>
      <w:marRight w:val="0"/>
      <w:marTop w:val="0"/>
      <w:marBottom w:val="0"/>
      <w:divBdr>
        <w:top w:val="none" w:sz="0" w:space="0" w:color="auto"/>
        <w:left w:val="none" w:sz="0" w:space="0" w:color="auto"/>
        <w:bottom w:val="none" w:sz="0" w:space="0" w:color="auto"/>
        <w:right w:val="none" w:sz="0" w:space="0" w:color="auto"/>
      </w:divBdr>
    </w:div>
    <w:div w:id="89935693">
      <w:bodyDiv w:val="1"/>
      <w:marLeft w:val="0"/>
      <w:marRight w:val="0"/>
      <w:marTop w:val="0"/>
      <w:marBottom w:val="0"/>
      <w:divBdr>
        <w:top w:val="none" w:sz="0" w:space="0" w:color="auto"/>
        <w:left w:val="none" w:sz="0" w:space="0" w:color="auto"/>
        <w:bottom w:val="none" w:sz="0" w:space="0" w:color="auto"/>
        <w:right w:val="none" w:sz="0" w:space="0" w:color="auto"/>
      </w:divBdr>
    </w:div>
    <w:div w:id="108159219">
      <w:bodyDiv w:val="1"/>
      <w:marLeft w:val="0"/>
      <w:marRight w:val="0"/>
      <w:marTop w:val="0"/>
      <w:marBottom w:val="0"/>
      <w:divBdr>
        <w:top w:val="none" w:sz="0" w:space="0" w:color="auto"/>
        <w:left w:val="none" w:sz="0" w:space="0" w:color="auto"/>
        <w:bottom w:val="none" w:sz="0" w:space="0" w:color="auto"/>
        <w:right w:val="none" w:sz="0" w:space="0" w:color="auto"/>
      </w:divBdr>
    </w:div>
    <w:div w:id="112333944">
      <w:bodyDiv w:val="1"/>
      <w:marLeft w:val="0"/>
      <w:marRight w:val="0"/>
      <w:marTop w:val="0"/>
      <w:marBottom w:val="0"/>
      <w:divBdr>
        <w:top w:val="none" w:sz="0" w:space="0" w:color="auto"/>
        <w:left w:val="none" w:sz="0" w:space="0" w:color="auto"/>
        <w:bottom w:val="none" w:sz="0" w:space="0" w:color="auto"/>
        <w:right w:val="none" w:sz="0" w:space="0" w:color="auto"/>
      </w:divBdr>
    </w:div>
    <w:div w:id="121315642">
      <w:bodyDiv w:val="1"/>
      <w:marLeft w:val="0"/>
      <w:marRight w:val="0"/>
      <w:marTop w:val="0"/>
      <w:marBottom w:val="0"/>
      <w:divBdr>
        <w:top w:val="none" w:sz="0" w:space="0" w:color="auto"/>
        <w:left w:val="none" w:sz="0" w:space="0" w:color="auto"/>
        <w:bottom w:val="none" w:sz="0" w:space="0" w:color="auto"/>
        <w:right w:val="none" w:sz="0" w:space="0" w:color="auto"/>
      </w:divBdr>
    </w:div>
    <w:div w:id="142746833">
      <w:bodyDiv w:val="1"/>
      <w:marLeft w:val="0"/>
      <w:marRight w:val="0"/>
      <w:marTop w:val="0"/>
      <w:marBottom w:val="0"/>
      <w:divBdr>
        <w:top w:val="none" w:sz="0" w:space="0" w:color="auto"/>
        <w:left w:val="none" w:sz="0" w:space="0" w:color="auto"/>
        <w:bottom w:val="none" w:sz="0" w:space="0" w:color="auto"/>
        <w:right w:val="none" w:sz="0" w:space="0" w:color="auto"/>
      </w:divBdr>
    </w:div>
    <w:div w:id="143162543">
      <w:bodyDiv w:val="1"/>
      <w:marLeft w:val="0"/>
      <w:marRight w:val="0"/>
      <w:marTop w:val="0"/>
      <w:marBottom w:val="0"/>
      <w:divBdr>
        <w:top w:val="none" w:sz="0" w:space="0" w:color="auto"/>
        <w:left w:val="none" w:sz="0" w:space="0" w:color="auto"/>
        <w:bottom w:val="none" w:sz="0" w:space="0" w:color="auto"/>
        <w:right w:val="none" w:sz="0" w:space="0" w:color="auto"/>
      </w:divBdr>
    </w:div>
    <w:div w:id="158427584">
      <w:bodyDiv w:val="1"/>
      <w:marLeft w:val="0"/>
      <w:marRight w:val="0"/>
      <w:marTop w:val="0"/>
      <w:marBottom w:val="0"/>
      <w:divBdr>
        <w:top w:val="none" w:sz="0" w:space="0" w:color="auto"/>
        <w:left w:val="none" w:sz="0" w:space="0" w:color="auto"/>
        <w:bottom w:val="none" w:sz="0" w:space="0" w:color="auto"/>
        <w:right w:val="none" w:sz="0" w:space="0" w:color="auto"/>
      </w:divBdr>
    </w:div>
    <w:div w:id="163906572">
      <w:bodyDiv w:val="1"/>
      <w:marLeft w:val="0"/>
      <w:marRight w:val="0"/>
      <w:marTop w:val="0"/>
      <w:marBottom w:val="0"/>
      <w:divBdr>
        <w:top w:val="none" w:sz="0" w:space="0" w:color="auto"/>
        <w:left w:val="none" w:sz="0" w:space="0" w:color="auto"/>
        <w:bottom w:val="none" w:sz="0" w:space="0" w:color="auto"/>
        <w:right w:val="none" w:sz="0" w:space="0" w:color="auto"/>
      </w:divBdr>
    </w:div>
    <w:div w:id="174999088">
      <w:bodyDiv w:val="1"/>
      <w:marLeft w:val="0"/>
      <w:marRight w:val="0"/>
      <w:marTop w:val="0"/>
      <w:marBottom w:val="0"/>
      <w:divBdr>
        <w:top w:val="none" w:sz="0" w:space="0" w:color="auto"/>
        <w:left w:val="none" w:sz="0" w:space="0" w:color="auto"/>
        <w:bottom w:val="none" w:sz="0" w:space="0" w:color="auto"/>
        <w:right w:val="none" w:sz="0" w:space="0" w:color="auto"/>
      </w:divBdr>
    </w:div>
    <w:div w:id="186801164">
      <w:bodyDiv w:val="1"/>
      <w:marLeft w:val="0"/>
      <w:marRight w:val="0"/>
      <w:marTop w:val="0"/>
      <w:marBottom w:val="0"/>
      <w:divBdr>
        <w:top w:val="none" w:sz="0" w:space="0" w:color="auto"/>
        <w:left w:val="none" w:sz="0" w:space="0" w:color="auto"/>
        <w:bottom w:val="none" w:sz="0" w:space="0" w:color="auto"/>
        <w:right w:val="none" w:sz="0" w:space="0" w:color="auto"/>
      </w:divBdr>
    </w:div>
    <w:div w:id="193885295">
      <w:bodyDiv w:val="1"/>
      <w:marLeft w:val="0"/>
      <w:marRight w:val="0"/>
      <w:marTop w:val="0"/>
      <w:marBottom w:val="0"/>
      <w:divBdr>
        <w:top w:val="none" w:sz="0" w:space="0" w:color="auto"/>
        <w:left w:val="none" w:sz="0" w:space="0" w:color="auto"/>
        <w:bottom w:val="none" w:sz="0" w:space="0" w:color="auto"/>
        <w:right w:val="none" w:sz="0" w:space="0" w:color="auto"/>
      </w:divBdr>
    </w:div>
    <w:div w:id="194974200">
      <w:bodyDiv w:val="1"/>
      <w:marLeft w:val="0"/>
      <w:marRight w:val="0"/>
      <w:marTop w:val="0"/>
      <w:marBottom w:val="0"/>
      <w:divBdr>
        <w:top w:val="none" w:sz="0" w:space="0" w:color="auto"/>
        <w:left w:val="none" w:sz="0" w:space="0" w:color="auto"/>
        <w:bottom w:val="none" w:sz="0" w:space="0" w:color="auto"/>
        <w:right w:val="none" w:sz="0" w:space="0" w:color="auto"/>
      </w:divBdr>
    </w:div>
    <w:div w:id="224024084">
      <w:bodyDiv w:val="1"/>
      <w:marLeft w:val="0"/>
      <w:marRight w:val="0"/>
      <w:marTop w:val="0"/>
      <w:marBottom w:val="0"/>
      <w:divBdr>
        <w:top w:val="none" w:sz="0" w:space="0" w:color="auto"/>
        <w:left w:val="none" w:sz="0" w:space="0" w:color="auto"/>
        <w:bottom w:val="none" w:sz="0" w:space="0" w:color="auto"/>
        <w:right w:val="none" w:sz="0" w:space="0" w:color="auto"/>
      </w:divBdr>
    </w:div>
    <w:div w:id="232470684">
      <w:bodyDiv w:val="1"/>
      <w:marLeft w:val="0"/>
      <w:marRight w:val="0"/>
      <w:marTop w:val="0"/>
      <w:marBottom w:val="0"/>
      <w:divBdr>
        <w:top w:val="none" w:sz="0" w:space="0" w:color="auto"/>
        <w:left w:val="none" w:sz="0" w:space="0" w:color="auto"/>
        <w:bottom w:val="none" w:sz="0" w:space="0" w:color="auto"/>
        <w:right w:val="none" w:sz="0" w:space="0" w:color="auto"/>
      </w:divBdr>
    </w:div>
    <w:div w:id="246231876">
      <w:bodyDiv w:val="1"/>
      <w:marLeft w:val="0"/>
      <w:marRight w:val="0"/>
      <w:marTop w:val="0"/>
      <w:marBottom w:val="0"/>
      <w:divBdr>
        <w:top w:val="none" w:sz="0" w:space="0" w:color="auto"/>
        <w:left w:val="none" w:sz="0" w:space="0" w:color="auto"/>
        <w:bottom w:val="none" w:sz="0" w:space="0" w:color="auto"/>
        <w:right w:val="none" w:sz="0" w:space="0" w:color="auto"/>
      </w:divBdr>
    </w:div>
    <w:div w:id="254286238">
      <w:bodyDiv w:val="1"/>
      <w:marLeft w:val="0"/>
      <w:marRight w:val="0"/>
      <w:marTop w:val="0"/>
      <w:marBottom w:val="0"/>
      <w:divBdr>
        <w:top w:val="none" w:sz="0" w:space="0" w:color="auto"/>
        <w:left w:val="none" w:sz="0" w:space="0" w:color="auto"/>
        <w:bottom w:val="none" w:sz="0" w:space="0" w:color="auto"/>
        <w:right w:val="none" w:sz="0" w:space="0" w:color="auto"/>
      </w:divBdr>
    </w:div>
    <w:div w:id="281613645">
      <w:bodyDiv w:val="1"/>
      <w:marLeft w:val="0"/>
      <w:marRight w:val="0"/>
      <w:marTop w:val="0"/>
      <w:marBottom w:val="0"/>
      <w:divBdr>
        <w:top w:val="none" w:sz="0" w:space="0" w:color="auto"/>
        <w:left w:val="none" w:sz="0" w:space="0" w:color="auto"/>
        <w:bottom w:val="none" w:sz="0" w:space="0" w:color="auto"/>
        <w:right w:val="none" w:sz="0" w:space="0" w:color="auto"/>
      </w:divBdr>
    </w:div>
    <w:div w:id="283539062">
      <w:bodyDiv w:val="1"/>
      <w:marLeft w:val="0"/>
      <w:marRight w:val="0"/>
      <w:marTop w:val="0"/>
      <w:marBottom w:val="0"/>
      <w:divBdr>
        <w:top w:val="none" w:sz="0" w:space="0" w:color="auto"/>
        <w:left w:val="none" w:sz="0" w:space="0" w:color="auto"/>
        <w:bottom w:val="none" w:sz="0" w:space="0" w:color="auto"/>
        <w:right w:val="none" w:sz="0" w:space="0" w:color="auto"/>
      </w:divBdr>
    </w:div>
    <w:div w:id="300621219">
      <w:bodyDiv w:val="1"/>
      <w:marLeft w:val="0"/>
      <w:marRight w:val="0"/>
      <w:marTop w:val="0"/>
      <w:marBottom w:val="0"/>
      <w:divBdr>
        <w:top w:val="none" w:sz="0" w:space="0" w:color="auto"/>
        <w:left w:val="none" w:sz="0" w:space="0" w:color="auto"/>
        <w:bottom w:val="none" w:sz="0" w:space="0" w:color="auto"/>
        <w:right w:val="none" w:sz="0" w:space="0" w:color="auto"/>
      </w:divBdr>
    </w:div>
    <w:div w:id="393503618">
      <w:bodyDiv w:val="1"/>
      <w:marLeft w:val="0"/>
      <w:marRight w:val="0"/>
      <w:marTop w:val="0"/>
      <w:marBottom w:val="0"/>
      <w:divBdr>
        <w:top w:val="none" w:sz="0" w:space="0" w:color="auto"/>
        <w:left w:val="none" w:sz="0" w:space="0" w:color="auto"/>
        <w:bottom w:val="none" w:sz="0" w:space="0" w:color="auto"/>
        <w:right w:val="none" w:sz="0" w:space="0" w:color="auto"/>
      </w:divBdr>
    </w:div>
    <w:div w:id="395471698">
      <w:bodyDiv w:val="1"/>
      <w:marLeft w:val="0"/>
      <w:marRight w:val="0"/>
      <w:marTop w:val="0"/>
      <w:marBottom w:val="0"/>
      <w:divBdr>
        <w:top w:val="none" w:sz="0" w:space="0" w:color="auto"/>
        <w:left w:val="none" w:sz="0" w:space="0" w:color="auto"/>
        <w:bottom w:val="none" w:sz="0" w:space="0" w:color="auto"/>
        <w:right w:val="none" w:sz="0" w:space="0" w:color="auto"/>
      </w:divBdr>
    </w:div>
    <w:div w:id="405880181">
      <w:bodyDiv w:val="1"/>
      <w:marLeft w:val="0"/>
      <w:marRight w:val="0"/>
      <w:marTop w:val="0"/>
      <w:marBottom w:val="0"/>
      <w:divBdr>
        <w:top w:val="none" w:sz="0" w:space="0" w:color="auto"/>
        <w:left w:val="none" w:sz="0" w:space="0" w:color="auto"/>
        <w:bottom w:val="none" w:sz="0" w:space="0" w:color="auto"/>
        <w:right w:val="none" w:sz="0" w:space="0" w:color="auto"/>
      </w:divBdr>
    </w:div>
    <w:div w:id="430904664">
      <w:bodyDiv w:val="1"/>
      <w:marLeft w:val="0"/>
      <w:marRight w:val="0"/>
      <w:marTop w:val="0"/>
      <w:marBottom w:val="0"/>
      <w:divBdr>
        <w:top w:val="none" w:sz="0" w:space="0" w:color="auto"/>
        <w:left w:val="none" w:sz="0" w:space="0" w:color="auto"/>
        <w:bottom w:val="none" w:sz="0" w:space="0" w:color="auto"/>
        <w:right w:val="none" w:sz="0" w:space="0" w:color="auto"/>
      </w:divBdr>
    </w:div>
    <w:div w:id="439303912">
      <w:bodyDiv w:val="1"/>
      <w:marLeft w:val="0"/>
      <w:marRight w:val="0"/>
      <w:marTop w:val="0"/>
      <w:marBottom w:val="0"/>
      <w:divBdr>
        <w:top w:val="none" w:sz="0" w:space="0" w:color="auto"/>
        <w:left w:val="none" w:sz="0" w:space="0" w:color="auto"/>
        <w:bottom w:val="none" w:sz="0" w:space="0" w:color="auto"/>
        <w:right w:val="none" w:sz="0" w:space="0" w:color="auto"/>
      </w:divBdr>
    </w:div>
    <w:div w:id="442456527">
      <w:bodyDiv w:val="1"/>
      <w:marLeft w:val="0"/>
      <w:marRight w:val="0"/>
      <w:marTop w:val="0"/>
      <w:marBottom w:val="0"/>
      <w:divBdr>
        <w:top w:val="none" w:sz="0" w:space="0" w:color="auto"/>
        <w:left w:val="none" w:sz="0" w:space="0" w:color="auto"/>
        <w:bottom w:val="none" w:sz="0" w:space="0" w:color="auto"/>
        <w:right w:val="none" w:sz="0" w:space="0" w:color="auto"/>
      </w:divBdr>
    </w:div>
    <w:div w:id="448546207">
      <w:bodyDiv w:val="1"/>
      <w:marLeft w:val="0"/>
      <w:marRight w:val="0"/>
      <w:marTop w:val="0"/>
      <w:marBottom w:val="0"/>
      <w:divBdr>
        <w:top w:val="none" w:sz="0" w:space="0" w:color="auto"/>
        <w:left w:val="none" w:sz="0" w:space="0" w:color="auto"/>
        <w:bottom w:val="none" w:sz="0" w:space="0" w:color="auto"/>
        <w:right w:val="none" w:sz="0" w:space="0" w:color="auto"/>
      </w:divBdr>
    </w:div>
    <w:div w:id="461073031">
      <w:bodyDiv w:val="1"/>
      <w:marLeft w:val="0"/>
      <w:marRight w:val="0"/>
      <w:marTop w:val="0"/>
      <w:marBottom w:val="0"/>
      <w:divBdr>
        <w:top w:val="none" w:sz="0" w:space="0" w:color="auto"/>
        <w:left w:val="none" w:sz="0" w:space="0" w:color="auto"/>
        <w:bottom w:val="none" w:sz="0" w:space="0" w:color="auto"/>
        <w:right w:val="none" w:sz="0" w:space="0" w:color="auto"/>
      </w:divBdr>
    </w:div>
    <w:div w:id="495145384">
      <w:bodyDiv w:val="1"/>
      <w:marLeft w:val="0"/>
      <w:marRight w:val="0"/>
      <w:marTop w:val="0"/>
      <w:marBottom w:val="0"/>
      <w:divBdr>
        <w:top w:val="none" w:sz="0" w:space="0" w:color="auto"/>
        <w:left w:val="none" w:sz="0" w:space="0" w:color="auto"/>
        <w:bottom w:val="none" w:sz="0" w:space="0" w:color="auto"/>
        <w:right w:val="none" w:sz="0" w:space="0" w:color="auto"/>
      </w:divBdr>
    </w:div>
    <w:div w:id="495457705">
      <w:bodyDiv w:val="1"/>
      <w:marLeft w:val="0"/>
      <w:marRight w:val="0"/>
      <w:marTop w:val="0"/>
      <w:marBottom w:val="0"/>
      <w:divBdr>
        <w:top w:val="none" w:sz="0" w:space="0" w:color="auto"/>
        <w:left w:val="none" w:sz="0" w:space="0" w:color="auto"/>
        <w:bottom w:val="none" w:sz="0" w:space="0" w:color="auto"/>
        <w:right w:val="none" w:sz="0" w:space="0" w:color="auto"/>
      </w:divBdr>
    </w:div>
    <w:div w:id="511526769">
      <w:bodyDiv w:val="1"/>
      <w:marLeft w:val="0"/>
      <w:marRight w:val="0"/>
      <w:marTop w:val="0"/>
      <w:marBottom w:val="0"/>
      <w:divBdr>
        <w:top w:val="none" w:sz="0" w:space="0" w:color="auto"/>
        <w:left w:val="none" w:sz="0" w:space="0" w:color="auto"/>
        <w:bottom w:val="none" w:sz="0" w:space="0" w:color="auto"/>
        <w:right w:val="none" w:sz="0" w:space="0" w:color="auto"/>
      </w:divBdr>
    </w:div>
    <w:div w:id="517741837">
      <w:bodyDiv w:val="1"/>
      <w:marLeft w:val="0"/>
      <w:marRight w:val="0"/>
      <w:marTop w:val="0"/>
      <w:marBottom w:val="0"/>
      <w:divBdr>
        <w:top w:val="none" w:sz="0" w:space="0" w:color="auto"/>
        <w:left w:val="none" w:sz="0" w:space="0" w:color="auto"/>
        <w:bottom w:val="none" w:sz="0" w:space="0" w:color="auto"/>
        <w:right w:val="none" w:sz="0" w:space="0" w:color="auto"/>
      </w:divBdr>
    </w:div>
    <w:div w:id="532886633">
      <w:bodyDiv w:val="1"/>
      <w:marLeft w:val="0"/>
      <w:marRight w:val="0"/>
      <w:marTop w:val="0"/>
      <w:marBottom w:val="0"/>
      <w:divBdr>
        <w:top w:val="none" w:sz="0" w:space="0" w:color="auto"/>
        <w:left w:val="none" w:sz="0" w:space="0" w:color="auto"/>
        <w:bottom w:val="none" w:sz="0" w:space="0" w:color="auto"/>
        <w:right w:val="none" w:sz="0" w:space="0" w:color="auto"/>
      </w:divBdr>
    </w:div>
    <w:div w:id="538011687">
      <w:bodyDiv w:val="1"/>
      <w:marLeft w:val="0"/>
      <w:marRight w:val="0"/>
      <w:marTop w:val="0"/>
      <w:marBottom w:val="0"/>
      <w:divBdr>
        <w:top w:val="none" w:sz="0" w:space="0" w:color="auto"/>
        <w:left w:val="none" w:sz="0" w:space="0" w:color="auto"/>
        <w:bottom w:val="none" w:sz="0" w:space="0" w:color="auto"/>
        <w:right w:val="none" w:sz="0" w:space="0" w:color="auto"/>
      </w:divBdr>
    </w:div>
    <w:div w:id="541137178">
      <w:bodyDiv w:val="1"/>
      <w:marLeft w:val="0"/>
      <w:marRight w:val="0"/>
      <w:marTop w:val="0"/>
      <w:marBottom w:val="0"/>
      <w:divBdr>
        <w:top w:val="none" w:sz="0" w:space="0" w:color="auto"/>
        <w:left w:val="none" w:sz="0" w:space="0" w:color="auto"/>
        <w:bottom w:val="none" w:sz="0" w:space="0" w:color="auto"/>
        <w:right w:val="none" w:sz="0" w:space="0" w:color="auto"/>
      </w:divBdr>
    </w:div>
    <w:div w:id="545987835">
      <w:bodyDiv w:val="1"/>
      <w:marLeft w:val="0"/>
      <w:marRight w:val="0"/>
      <w:marTop w:val="0"/>
      <w:marBottom w:val="0"/>
      <w:divBdr>
        <w:top w:val="none" w:sz="0" w:space="0" w:color="auto"/>
        <w:left w:val="none" w:sz="0" w:space="0" w:color="auto"/>
        <w:bottom w:val="none" w:sz="0" w:space="0" w:color="auto"/>
        <w:right w:val="none" w:sz="0" w:space="0" w:color="auto"/>
      </w:divBdr>
    </w:div>
    <w:div w:id="560361927">
      <w:bodyDiv w:val="1"/>
      <w:marLeft w:val="0"/>
      <w:marRight w:val="0"/>
      <w:marTop w:val="0"/>
      <w:marBottom w:val="0"/>
      <w:divBdr>
        <w:top w:val="none" w:sz="0" w:space="0" w:color="auto"/>
        <w:left w:val="none" w:sz="0" w:space="0" w:color="auto"/>
        <w:bottom w:val="none" w:sz="0" w:space="0" w:color="auto"/>
        <w:right w:val="none" w:sz="0" w:space="0" w:color="auto"/>
      </w:divBdr>
    </w:div>
    <w:div w:id="565191084">
      <w:bodyDiv w:val="1"/>
      <w:marLeft w:val="0"/>
      <w:marRight w:val="0"/>
      <w:marTop w:val="0"/>
      <w:marBottom w:val="0"/>
      <w:divBdr>
        <w:top w:val="none" w:sz="0" w:space="0" w:color="auto"/>
        <w:left w:val="none" w:sz="0" w:space="0" w:color="auto"/>
        <w:bottom w:val="none" w:sz="0" w:space="0" w:color="auto"/>
        <w:right w:val="none" w:sz="0" w:space="0" w:color="auto"/>
      </w:divBdr>
    </w:div>
    <w:div w:id="573398823">
      <w:bodyDiv w:val="1"/>
      <w:marLeft w:val="0"/>
      <w:marRight w:val="0"/>
      <w:marTop w:val="0"/>
      <w:marBottom w:val="0"/>
      <w:divBdr>
        <w:top w:val="none" w:sz="0" w:space="0" w:color="auto"/>
        <w:left w:val="none" w:sz="0" w:space="0" w:color="auto"/>
        <w:bottom w:val="none" w:sz="0" w:space="0" w:color="auto"/>
        <w:right w:val="none" w:sz="0" w:space="0" w:color="auto"/>
      </w:divBdr>
    </w:div>
    <w:div w:id="605498574">
      <w:bodyDiv w:val="1"/>
      <w:marLeft w:val="0"/>
      <w:marRight w:val="0"/>
      <w:marTop w:val="0"/>
      <w:marBottom w:val="0"/>
      <w:divBdr>
        <w:top w:val="none" w:sz="0" w:space="0" w:color="auto"/>
        <w:left w:val="none" w:sz="0" w:space="0" w:color="auto"/>
        <w:bottom w:val="none" w:sz="0" w:space="0" w:color="auto"/>
        <w:right w:val="none" w:sz="0" w:space="0" w:color="auto"/>
      </w:divBdr>
    </w:div>
    <w:div w:id="607782526">
      <w:bodyDiv w:val="1"/>
      <w:marLeft w:val="0"/>
      <w:marRight w:val="0"/>
      <w:marTop w:val="0"/>
      <w:marBottom w:val="0"/>
      <w:divBdr>
        <w:top w:val="none" w:sz="0" w:space="0" w:color="auto"/>
        <w:left w:val="none" w:sz="0" w:space="0" w:color="auto"/>
        <w:bottom w:val="none" w:sz="0" w:space="0" w:color="auto"/>
        <w:right w:val="none" w:sz="0" w:space="0" w:color="auto"/>
      </w:divBdr>
    </w:div>
    <w:div w:id="610551198">
      <w:bodyDiv w:val="1"/>
      <w:marLeft w:val="0"/>
      <w:marRight w:val="0"/>
      <w:marTop w:val="0"/>
      <w:marBottom w:val="0"/>
      <w:divBdr>
        <w:top w:val="none" w:sz="0" w:space="0" w:color="auto"/>
        <w:left w:val="none" w:sz="0" w:space="0" w:color="auto"/>
        <w:bottom w:val="none" w:sz="0" w:space="0" w:color="auto"/>
        <w:right w:val="none" w:sz="0" w:space="0" w:color="auto"/>
      </w:divBdr>
    </w:div>
    <w:div w:id="615018280">
      <w:bodyDiv w:val="1"/>
      <w:marLeft w:val="0"/>
      <w:marRight w:val="0"/>
      <w:marTop w:val="0"/>
      <w:marBottom w:val="0"/>
      <w:divBdr>
        <w:top w:val="none" w:sz="0" w:space="0" w:color="auto"/>
        <w:left w:val="none" w:sz="0" w:space="0" w:color="auto"/>
        <w:bottom w:val="none" w:sz="0" w:space="0" w:color="auto"/>
        <w:right w:val="none" w:sz="0" w:space="0" w:color="auto"/>
      </w:divBdr>
    </w:div>
    <w:div w:id="621378089">
      <w:bodyDiv w:val="1"/>
      <w:marLeft w:val="0"/>
      <w:marRight w:val="0"/>
      <w:marTop w:val="0"/>
      <w:marBottom w:val="0"/>
      <w:divBdr>
        <w:top w:val="none" w:sz="0" w:space="0" w:color="auto"/>
        <w:left w:val="none" w:sz="0" w:space="0" w:color="auto"/>
        <w:bottom w:val="none" w:sz="0" w:space="0" w:color="auto"/>
        <w:right w:val="none" w:sz="0" w:space="0" w:color="auto"/>
      </w:divBdr>
    </w:div>
    <w:div w:id="645470087">
      <w:bodyDiv w:val="1"/>
      <w:marLeft w:val="0"/>
      <w:marRight w:val="0"/>
      <w:marTop w:val="0"/>
      <w:marBottom w:val="0"/>
      <w:divBdr>
        <w:top w:val="none" w:sz="0" w:space="0" w:color="auto"/>
        <w:left w:val="none" w:sz="0" w:space="0" w:color="auto"/>
        <w:bottom w:val="none" w:sz="0" w:space="0" w:color="auto"/>
        <w:right w:val="none" w:sz="0" w:space="0" w:color="auto"/>
      </w:divBdr>
    </w:div>
    <w:div w:id="647243635">
      <w:bodyDiv w:val="1"/>
      <w:marLeft w:val="0"/>
      <w:marRight w:val="0"/>
      <w:marTop w:val="0"/>
      <w:marBottom w:val="0"/>
      <w:divBdr>
        <w:top w:val="none" w:sz="0" w:space="0" w:color="auto"/>
        <w:left w:val="none" w:sz="0" w:space="0" w:color="auto"/>
        <w:bottom w:val="none" w:sz="0" w:space="0" w:color="auto"/>
        <w:right w:val="none" w:sz="0" w:space="0" w:color="auto"/>
      </w:divBdr>
    </w:div>
    <w:div w:id="650450593">
      <w:bodyDiv w:val="1"/>
      <w:marLeft w:val="0"/>
      <w:marRight w:val="0"/>
      <w:marTop w:val="0"/>
      <w:marBottom w:val="0"/>
      <w:divBdr>
        <w:top w:val="none" w:sz="0" w:space="0" w:color="auto"/>
        <w:left w:val="none" w:sz="0" w:space="0" w:color="auto"/>
        <w:bottom w:val="none" w:sz="0" w:space="0" w:color="auto"/>
        <w:right w:val="none" w:sz="0" w:space="0" w:color="auto"/>
      </w:divBdr>
    </w:div>
    <w:div w:id="657920417">
      <w:bodyDiv w:val="1"/>
      <w:marLeft w:val="0"/>
      <w:marRight w:val="0"/>
      <w:marTop w:val="0"/>
      <w:marBottom w:val="0"/>
      <w:divBdr>
        <w:top w:val="none" w:sz="0" w:space="0" w:color="auto"/>
        <w:left w:val="none" w:sz="0" w:space="0" w:color="auto"/>
        <w:bottom w:val="none" w:sz="0" w:space="0" w:color="auto"/>
        <w:right w:val="none" w:sz="0" w:space="0" w:color="auto"/>
      </w:divBdr>
    </w:div>
    <w:div w:id="667440929">
      <w:bodyDiv w:val="1"/>
      <w:marLeft w:val="0"/>
      <w:marRight w:val="0"/>
      <w:marTop w:val="0"/>
      <w:marBottom w:val="0"/>
      <w:divBdr>
        <w:top w:val="none" w:sz="0" w:space="0" w:color="auto"/>
        <w:left w:val="none" w:sz="0" w:space="0" w:color="auto"/>
        <w:bottom w:val="none" w:sz="0" w:space="0" w:color="auto"/>
        <w:right w:val="none" w:sz="0" w:space="0" w:color="auto"/>
      </w:divBdr>
    </w:div>
    <w:div w:id="699673094">
      <w:bodyDiv w:val="1"/>
      <w:marLeft w:val="0"/>
      <w:marRight w:val="0"/>
      <w:marTop w:val="0"/>
      <w:marBottom w:val="0"/>
      <w:divBdr>
        <w:top w:val="none" w:sz="0" w:space="0" w:color="auto"/>
        <w:left w:val="none" w:sz="0" w:space="0" w:color="auto"/>
        <w:bottom w:val="none" w:sz="0" w:space="0" w:color="auto"/>
        <w:right w:val="none" w:sz="0" w:space="0" w:color="auto"/>
      </w:divBdr>
    </w:div>
    <w:div w:id="714550972">
      <w:bodyDiv w:val="1"/>
      <w:marLeft w:val="0"/>
      <w:marRight w:val="0"/>
      <w:marTop w:val="0"/>
      <w:marBottom w:val="0"/>
      <w:divBdr>
        <w:top w:val="none" w:sz="0" w:space="0" w:color="auto"/>
        <w:left w:val="none" w:sz="0" w:space="0" w:color="auto"/>
        <w:bottom w:val="none" w:sz="0" w:space="0" w:color="auto"/>
        <w:right w:val="none" w:sz="0" w:space="0" w:color="auto"/>
      </w:divBdr>
    </w:div>
    <w:div w:id="725489743">
      <w:bodyDiv w:val="1"/>
      <w:marLeft w:val="0"/>
      <w:marRight w:val="0"/>
      <w:marTop w:val="0"/>
      <w:marBottom w:val="0"/>
      <w:divBdr>
        <w:top w:val="none" w:sz="0" w:space="0" w:color="auto"/>
        <w:left w:val="none" w:sz="0" w:space="0" w:color="auto"/>
        <w:bottom w:val="none" w:sz="0" w:space="0" w:color="auto"/>
        <w:right w:val="none" w:sz="0" w:space="0" w:color="auto"/>
      </w:divBdr>
    </w:div>
    <w:div w:id="741367863">
      <w:bodyDiv w:val="1"/>
      <w:marLeft w:val="0"/>
      <w:marRight w:val="0"/>
      <w:marTop w:val="0"/>
      <w:marBottom w:val="0"/>
      <w:divBdr>
        <w:top w:val="none" w:sz="0" w:space="0" w:color="auto"/>
        <w:left w:val="none" w:sz="0" w:space="0" w:color="auto"/>
        <w:bottom w:val="none" w:sz="0" w:space="0" w:color="auto"/>
        <w:right w:val="none" w:sz="0" w:space="0" w:color="auto"/>
      </w:divBdr>
      <w:divsChild>
        <w:div w:id="10956334">
          <w:marLeft w:val="0"/>
          <w:marRight w:val="0"/>
          <w:marTop w:val="0"/>
          <w:marBottom w:val="150"/>
          <w:divBdr>
            <w:top w:val="none" w:sz="0" w:space="0" w:color="auto"/>
            <w:left w:val="none" w:sz="0" w:space="0" w:color="auto"/>
            <w:bottom w:val="none" w:sz="0" w:space="0" w:color="auto"/>
            <w:right w:val="none" w:sz="0" w:space="0" w:color="auto"/>
          </w:divBdr>
        </w:div>
      </w:divsChild>
    </w:div>
    <w:div w:id="756170527">
      <w:bodyDiv w:val="1"/>
      <w:marLeft w:val="0"/>
      <w:marRight w:val="0"/>
      <w:marTop w:val="0"/>
      <w:marBottom w:val="0"/>
      <w:divBdr>
        <w:top w:val="none" w:sz="0" w:space="0" w:color="auto"/>
        <w:left w:val="none" w:sz="0" w:space="0" w:color="auto"/>
        <w:bottom w:val="none" w:sz="0" w:space="0" w:color="auto"/>
        <w:right w:val="none" w:sz="0" w:space="0" w:color="auto"/>
      </w:divBdr>
    </w:div>
    <w:div w:id="769425226">
      <w:bodyDiv w:val="1"/>
      <w:marLeft w:val="0"/>
      <w:marRight w:val="0"/>
      <w:marTop w:val="0"/>
      <w:marBottom w:val="0"/>
      <w:divBdr>
        <w:top w:val="none" w:sz="0" w:space="0" w:color="auto"/>
        <w:left w:val="none" w:sz="0" w:space="0" w:color="auto"/>
        <w:bottom w:val="none" w:sz="0" w:space="0" w:color="auto"/>
        <w:right w:val="none" w:sz="0" w:space="0" w:color="auto"/>
      </w:divBdr>
    </w:div>
    <w:div w:id="777068517">
      <w:bodyDiv w:val="1"/>
      <w:marLeft w:val="0"/>
      <w:marRight w:val="0"/>
      <w:marTop w:val="0"/>
      <w:marBottom w:val="0"/>
      <w:divBdr>
        <w:top w:val="none" w:sz="0" w:space="0" w:color="auto"/>
        <w:left w:val="none" w:sz="0" w:space="0" w:color="auto"/>
        <w:bottom w:val="none" w:sz="0" w:space="0" w:color="auto"/>
        <w:right w:val="none" w:sz="0" w:space="0" w:color="auto"/>
      </w:divBdr>
    </w:div>
    <w:div w:id="778331176">
      <w:bodyDiv w:val="1"/>
      <w:marLeft w:val="0"/>
      <w:marRight w:val="0"/>
      <w:marTop w:val="0"/>
      <w:marBottom w:val="0"/>
      <w:divBdr>
        <w:top w:val="none" w:sz="0" w:space="0" w:color="auto"/>
        <w:left w:val="none" w:sz="0" w:space="0" w:color="auto"/>
        <w:bottom w:val="none" w:sz="0" w:space="0" w:color="auto"/>
        <w:right w:val="none" w:sz="0" w:space="0" w:color="auto"/>
      </w:divBdr>
      <w:divsChild>
        <w:div w:id="1932930220">
          <w:marLeft w:val="0"/>
          <w:marRight w:val="0"/>
          <w:marTop w:val="0"/>
          <w:marBottom w:val="0"/>
          <w:divBdr>
            <w:top w:val="none" w:sz="0" w:space="0" w:color="auto"/>
            <w:left w:val="none" w:sz="0" w:space="0" w:color="auto"/>
            <w:bottom w:val="none" w:sz="0" w:space="0" w:color="auto"/>
            <w:right w:val="none" w:sz="0" w:space="0" w:color="auto"/>
          </w:divBdr>
        </w:div>
        <w:div w:id="1735156778">
          <w:marLeft w:val="0"/>
          <w:marRight w:val="0"/>
          <w:marTop w:val="0"/>
          <w:marBottom w:val="0"/>
          <w:divBdr>
            <w:top w:val="none" w:sz="0" w:space="0" w:color="auto"/>
            <w:left w:val="none" w:sz="0" w:space="0" w:color="auto"/>
            <w:bottom w:val="none" w:sz="0" w:space="0" w:color="auto"/>
            <w:right w:val="none" w:sz="0" w:space="0" w:color="auto"/>
          </w:divBdr>
        </w:div>
        <w:div w:id="1306160344">
          <w:marLeft w:val="0"/>
          <w:marRight w:val="0"/>
          <w:marTop w:val="0"/>
          <w:marBottom w:val="0"/>
          <w:divBdr>
            <w:top w:val="none" w:sz="0" w:space="0" w:color="auto"/>
            <w:left w:val="none" w:sz="0" w:space="0" w:color="auto"/>
            <w:bottom w:val="none" w:sz="0" w:space="0" w:color="auto"/>
            <w:right w:val="none" w:sz="0" w:space="0" w:color="auto"/>
          </w:divBdr>
        </w:div>
        <w:div w:id="1320572488">
          <w:marLeft w:val="0"/>
          <w:marRight w:val="0"/>
          <w:marTop w:val="0"/>
          <w:marBottom w:val="0"/>
          <w:divBdr>
            <w:top w:val="none" w:sz="0" w:space="0" w:color="auto"/>
            <w:left w:val="none" w:sz="0" w:space="0" w:color="auto"/>
            <w:bottom w:val="none" w:sz="0" w:space="0" w:color="auto"/>
            <w:right w:val="none" w:sz="0" w:space="0" w:color="auto"/>
          </w:divBdr>
        </w:div>
        <w:div w:id="764113549">
          <w:marLeft w:val="0"/>
          <w:marRight w:val="0"/>
          <w:marTop w:val="0"/>
          <w:marBottom w:val="0"/>
          <w:divBdr>
            <w:top w:val="none" w:sz="0" w:space="0" w:color="auto"/>
            <w:left w:val="none" w:sz="0" w:space="0" w:color="auto"/>
            <w:bottom w:val="none" w:sz="0" w:space="0" w:color="auto"/>
            <w:right w:val="none" w:sz="0" w:space="0" w:color="auto"/>
          </w:divBdr>
        </w:div>
        <w:div w:id="1198423687">
          <w:marLeft w:val="0"/>
          <w:marRight w:val="0"/>
          <w:marTop w:val="0"/>
          <w:marBottom w:val="0"/>
          <w:divBdr>
            <w:top w:val="none" w:sz="0" w:space="0" w:color="auto"/>
            <w:left w:val="none" w:sz="0" w:space="0" w:color="auto"/>
            <w:bottom w:val="none" w:sz="0" w:space="0" w:color="auto"/>
            <w:right w:val="none" w:sz="0" w:space="0" w:color="auto"/>
          </w:divBdr>
        </w:div>
        <w:div w:id="1086924789">
          <w:marLeft w:val="0"/>
          <w:marRight w:val="0"/>
          <w:marTop w:val="0"/>
          <w:marBottom w:val="0"/>
          <w:divBdr>
            <w:top w:val="none" w:sz="0" w:space="0" w:color="auto"/>
            <w:left w:val="none" w:sz="0" w:space="0" w:color="auto"/>
            <w:bottom w:val="none" w:sz="0" w:space="0" w:color="auto"/>
            <w:right w:val="none" w:sz="0" w:space="0" w:color="auto"/>
          </w:divBdr>
        </w:div>
        <w:div w:id="2033677594">
          <w:marLeft w:val="0"/>
          <w:marRight w:val="0"/>
          <w:marTop w:val="0"/>
          <w:marBottom w:val="0"/>
          <w:divBdr>
            <w:top w:val="none" w:sz="0" w:space="0" w:color="auto"/>
            <w:left w:val="none" w:sz="0" w:space="0" w:color="auto"/>
            <w:bottom w:val="none" w:sz="0" w:space="0" w:color="auto"/>
            <w:right w:val="none" w:sz="0" w:space="0" w:color="auto"/>
          </w:divBdr>
        </w:div>
        <w:div w:id="432744907">
          <w:marLeft w:val="0"/>
          <w:marRight w:val="0"/>
          <w:marTop w:val="0"/>
          <w:marBottom w:val="0"/>
          <w:divBdr>
            <w:top w:val="none" w:sz="0" w:space="0" w:color="auto"/>
            <w:left w:val="none" w:sz="0" w:space="0" w:color="auto"/>
            <w:bottom w:val="none" w:sz="0" w:space="0" w:color="auto"/>
            <w:right w:val="none" w:sz="0" w:space="0" w:color="auto"/>
          </w:divBdr>
        </w:div>
        <w:div w:id="1835877642">
          <w:marLeft w:val="0"/>
          <w:marRight w:val="0"/>
          <w:marTop w:val="0"/>
          <w:marBottom w:val="0"/>
          <w:divBdr>
            <w:top w:val="none" w:sz="0" w:space="0" w:color="auto"/>
            <w:left w:val="none" w:sz="0" w:space="0" w:color="auto"/>
            <w:bottom w:val="none" w:sz="0" w:space="0" w:color="auto"/>
            <w:right w:val="none" w:sz="0" w:space="0" w:color="auto"/>
          </w:divBdr>
        </w:div>
        <w:div w:id="781648680">
          <w:marLeft w:val="0"/>
          <w:marRight w:val="0"/>
          <w:marTop w:val="0"/>
          <w:marBottom w:val="0"/>
          <w:divBdr>
            <w:top w:val="none" w:sz="0" w:space="0" w:color="auto"/>
            <w:left w:val="none" w:sz="0" w:space="0" w:color="auto"/>
            <w:bottom w:val="none" w:sz="0" w:space="0" w:color="auto"/>
            <w:right w:val="none" w:sz="0" w:space="0" w:color="auto"/>
          </w:divBdr>
        </w:div>
        <w:div w:id="297810210">
          <w:marLeft w:val="0"/>
          <w:marRight w:val="0"/>
          <w:marTop w:val="0"/>
          <w:marBottom w:val="0"/>
          <w:divBdr>
            <w:top w:val="none" w:sz="0" w:space="0" w:color="auto"/>
            <w:left w:val="none" w:sz="0" w:space="0" w:color="auto"/>
            <w:bottom w:val="none" w:sz="0" w:space="0" w:color="auto"/>
            <w:right w:val="none" w:sz="0" w:space="0" w:color="auto"/>
          </w:divBdr>
        </w:div>
        <w:div w:id="1876581731">
          <w:marLeft w:val="0"/>
          <w:marRight w:val="0"/>
          <w:marTop w:val="0"/>
          <w:marBottom w:val="0"/>
          <w:divBdr>
            <w:top w:val="none" w:sz="0" w:space="0" w:color="auto"/>
            <w:left w:val="none" w:sz="0" w:space="0" w:color="auto"/>
            <w:bottom w:val="none" w:sz="0" w:space="0" w:color="auto"/>
            <w:right w:val="none" w:sz="0" w:space="0" w:color="auto"/>
          </w:divBdr>
        </w:div>
        <w:div w:id="1423181410">
          <w:marLeft w:val="0"/>
          <w:marRight w:val="0"/>
          <w:marTop w:val="0"/>
          <w:marBottom w:val="0"/>
          <w:divBdr>
            <w:top w:val="none" w:sz="0" w:space="0" w:color="auto"/>
            <w:left w:val="none" w:sz="0" w:space="0" w:color="auto"/>
            <w:bottom w:val="none" w:sz="0" w:space="0" w:color="auto"/>
            <w:right w:val="none" w:sz="0" w:space="0" w:color="auto"/>
          </w:divBdr>
        </w:div>
        <w:div w:id="1436709049">
          <w:marLeft w:val="0"/>
          <w:marRight w:val="0"/>
          <w:marTop w:val="0"/>
          <w:marBottom w:val="0"/>
          <w:divBdr>
            <w:top w:val="none" w:sz="0" w:space="0" w:color="auto"/>
            <w:left w:val="none" w:sz="0" w:space="0" w:color="auto"/>
            <w:bottom w:val="none" w:sz="0" w:space="0" w:color="auto"/>
            <w:right w:val="none" w:sz="0" w:space="0" w:color="auto"/>
          </w:divBdr>
        </w:div>
        <w:div w:id="135412483">
          <w:marLeft w:val="0"/>
          <w:marRight w:val="0"/>
          <w:marTop w:val="0"/>
          <w:marBottom w:val="0"/>
          <w:divBdr>
            <w:top w:val="none" w:sz="0" w:space="0" w:color="auto"/>
            <w:left w:val="none" w:sz="0" w:space="0" w:color="auto"/>
            <w:bottom w:val="none" w:sz="0" w:space="0" w:color="auto"/>
            <w:right w:val="none" w:sz="0" w:space="0" w:color="auto"/>
          </w:divBdr>
        </w:div>
        <w:div w:id="1808468657">
          <w:marLeft w:val="0"/>
          <w:marRight w:val="0"/>
          <w:marTop w:val="0"/>
          <w:marBottom w:val="0"/>
          <w:divBdr>
            <w:top w:val="none" w:sz="0" w:space="0" w:color="auto"/>
            <w:left w:val="none" w:sz="0" w:space="0" w:color="auto"/>
            <w:bottom w:val="none" w:sz="0" w:space="0" w:color="auto"/>
            <w:right w:val="none" w:sz="0" w:space="0" w:color="auto"/>
          </w:divBdr>
        </w:div>
        <w:div w:id="1112700710">
          <w:marLeft w:val="0"/>
          <w:marRight w:val="0"/>
          <w:marTop w:val="0"/>
          <w:marBottom w:val="0"/>
          <w:divBdr>
            <w:top w:val="none" w:sz="0" w:space="0" w:color="auto"/>
            <w:left w:val="none" w:sz="0" w:space="0" w:color="auto"/>
            <w:bottom w:val="none" w:sz="0" w:space="0" w:color="auto"/>
            <w:right w:val="none" w:sz="0" w:space="0" w:color="auto"/>
          </w:divBdr>
        </w:div>
        <w:div w:id="570622642">
          <w:marLeft w:val="0"/>
          <w:marRight w:val="0"/>
          <w:marTop w:val="0"/>
          <w:marBottom w:val="0"/>
          <w:divBdr>
            <w:top w:val="none" w:sz="0" w:space="0" w:color="auto"/>
            <w:left w:val="none" w:sz="0" w:space="0" w:color="auto"/>
            <w:bottom w:val="none" w:sz="0" w:space="0" w:color="auto"/>
            <w:right w:val="none" w:sz="0" w:space="0" w:color="auto"/>
          </w:divBdr>
        </w:div>
        <w:div w:id="1792550088">
          <w:marLeft w:val="0"/>
          <w:marRight w:val="0"/>
          <w:marTop w:val="0"/>
          <w:marBottom w:val="0"/>
          <w:divBdr>
            <w:top w:val="none" w:sz="0" w:space="0" w:color="auto"/>
            <w:left w:val="none" w:sz="0" w:space="0" w:color="auto"/>
            <w:bottom w:val="none" w:sz="0" w:space="0" w:color="auto"/>
            <w:right w:val="none" w:sz="0" w:space="0" w:color="auto"/>
          </w:divBdr>
        </w:div>
        <w:div w:id="559366238">
          <w:marLeft w:val="0"/>
          <w:marRight w:val="0"/>
          <w:marTop w:val="0"/>
          <w:marBottom w:val="0"/>
          <w:divBdr>
            <w:top w:val="none" w:sz="0" w:space="0" w:color="auto"/>
            <w:left w:val="none" w:sz="0" w:space="0" w:color="auto"/>
            <w:bottom w:val="none" w:sz="0" w:space="0" w:color="auto"/>
            <w:right w:val="none" w:sz="0" w:space="0" w:color="auto"/>
          </w:divBdr>
        </w:div>
        <w:div w:id="2126580390">
          <w:marLeft w:val="0"/>
          <w:marRight w:val="0"/>
          <w:marTop w:val="0"/>
          <w:marBottom w:val="0"/>
          <w:divBdr>
            <w:top w:val="none" w:sz="0" w:space="0" w:color="auto"/>
            <w:left w:val="none" w:sz="0" w:space="0" w:color="auto"/>
            <w:bottom w:val="none" w:sz="0" w:space="0" w:color="auto"/>
            <w:right w:val="none" w:sz="0" w:space="0" w:color="auto"/>
          </w:divBdr>
        </w:div>
        <w:div w:id="2088376244">
          <w:marLeft w:val="0"/>
          <w:marRight w:val="0"/>
          <w:marTop w:val="0"/>
          <w:marBottom w:val="0"/>
          <w:divBdr>
            <w:top w:val="none" w:sz="0" w:space="0" w:color="auto"/>
            <w:left w:val="none" w:sz="0" w:space="0" w:color="auto"/>
            <w:bottom w:val="none" w:sz="0" w:space="0" w:color="auto"/>
            <w:right w:val="none" w:sz="0" w:space="0" w:color="auto"/>
          </w:divBdr>
        </w:div>
        <w:div w:id="1548448322">
          <w:marLeft w:val="0"/>
          <w:marRight w:val="0"/>
          <w:marTop w:val="0"/>
          <w:marBottom w:val="0"/>
          <w:divBdr>
            <w:top w:val="none" w:sz="0" w:space="0" w:color="auto"/>
            <w:left w:val="none" w:sz="0" w:space="0" w:color="auto"/>
            <w:bottom w:val="none" w:sz="0" w:space="0" w:color="auto"/>
            <w:right w:val="none" w:sz="0" w:space="0" w:color="auto"/>
          </w:divBdr>
        </w:div>
        <w:div w:id="177081115">
          <w:marLeft w:val="0"/>
          <w:marRight w:val="0"/>
          <w:marTop w:val="0"/>
          <w:marBottom w:val="0"/>
          <w:divBdr>
            <w:top w:val="none" w:sz="0" w:space="0" w:color="auto"/>
            <w:left w:val="none" w:sz="0" w:space="0" w:color="auto"/>
            <w:bottom w:val="none" w:sz="0" w:space="0" w:color="auto"/>
            <w:right w:val="none" w:sz="0" w:space="0" w:color="auto"/>
          </w:divBdr>
        </w:div>
        <w:div w:id="219706764">
          <w:marLeft w:val="0"/>
          <w:marRight w:val="0"/>
          <w:marTop w:val="0"/>
          <w:marBottom w:val="0"/>
          <w:divBdr>
            <w:top w:val="none" w:sz="0" w:space="0" w:color="auto"/>
            <w:left w:val="none" w:sz="0" w:space="0" w:color="auto"/>
            <w:bottom w:val="none" w:sz="0" w:space="0" w:color="auto"/>
            <w:right w:val="none" w:sz="0" w:space="0" w:color="auto"/>
          </w:divBdr>
        </w:div>
        <w:div w:id="643855957">
          <w:marLeft w:val="0"/>
          <w:marRight w:val="0"/>
          <w:marTop w:val="0"/>
          <w:marBottom w:val="0"/>
          <w:divBdr>
            <w:top w:val="none" w:sz="0" w:space="0" w:color="auto"/>
            <w:left w:val="none" w:sz="0" w:space="0" w:color="auto"/>
            <w:bottom w:val="none" w:sz="0" w:space="0" w:color="auto"/>
            <w:right w:val="none" w:sz="0" w:space="0" w:color="auto"/>
          </w:divBdr>
        </w:div>
        <w:div w:id="1300573783">
          <w:marLeft w:val="0"/>
          <w:marRight w:val="0"/>
          <w:marTop w:val="0"/>
          <w:marBottom w:val="0"/>
          <w:divBdr>
            <w:top w:val="none" w:sz="0" w:space="0" w:color="auto"/>
            <w:left w:val="none" w:sz="0" w:space="0" w:color="auto"/>
            <w:bottom w:val="none" w:sz="0" w:space="0" w:color="auto"/>
            <w:right w:val="none" w:sz="0" w:space="0" w:color="auto"/>
          </w:divBdr>
        </w:div>
        <w:div w:id="1504399006">
          <w:marLeft w:val="0"/>
          <w:marRight w:val="0"/>
          <w:marTop w:val="0"/>
          <w:marBottom w:val="0"/>
          <w:divBdr>
            <w:top w:val="none" w:sz="0" w:space="0" w:color="auto"/>
            <w:left w:val="none" w:sz="0" w:space="0" w:color="auto"/>
            <w:bottom w:val="none" w:sz="0" w:space="0" w:color="auto"/>
            <w:right w:val="none" w:sz="0" w:space="0" w:color="auto"/>
          </w:divBdr>
        </w:div>
        <w:div w:id="900290562">
          <w:marLeft w:val="0"/>
          <w:marRight w:val="0"/>
          <w:marTop w:val="0"/>
          <w:marBottom w:val="0"/>
          <w:divBdr>
            <w:top w:val="none" w:sz="0" w:space="0" w:color="auto"/>
            <w:left w:val="none" w:sz="0" w:space="0" w:color="auto"/>
            <w:bottom w:val="none" w:sz="0" w:space="0" w:color="auto"/>
            <w:right w:val="none" w:sz="0" w:space="0" w:color="auto"/>
          </w:divBdr>
        </w:div>
        <w:div w:id="1316836670">
          <w:marLeft w:val="0"/>
          <w:marRight w:val="0"/>
          <w:marTop w:val="0"/>
          <w:marBottom w:val="0"/>
          <w:divBdr>
            <w:top w:val="none" w:sz="0" w:space="0" w:color="auto"/>
            <w:left w:val="none" w:sz="0" w:space="0" w:color="auto"/>
            <w:bottom w:val="none" w:sz="0" w:space="0" w:color="auto"/>
            <w:right w:val="none" w:sz="0" w:space="0" w:color="auto"/>
          </w:divBdr>
        </w:div>
        <w:div w:id="1475826745">
          <w:marLeft w:val="0"/>
          <w:marRight w:val="0"/>
          <w:marTop w:val="0"/>
          <w:marBottom w:val="0"/>
          <w:divBdr>
            <w:top w:val="none" w:sz="0" w:space="0" w:color="auto"/>
            <w:left w:val="none" w:sz="0" w:space="0" w:color="auto"/>
            <w:bottom w:val="none" w:sz="0" w:space="0" w:color="auto"/>
            <w:right w:val="none" w:sz="0" w:space="0" w:color="auto"/>
          </w:divBdr>
        </w:div>
        <w:div w:id="808091406">
          <w:marLeft w:val="0"/>
          <w:marRight w:val="0"/>
          <w:marTop w:val="0"/>
          <w:marBottom w:val="0"/>
          <w:divBdr>
            <w:top w:val="none" w:sz="0" w:space="0" w:color="auto"/>
            <w:left w:val="none" w:sz="0" w:space="0" w:color="auto"/>
            <w:bottom w:val="none" w:sz="0" w:space="0" w:color="auto"/>
            <w:right w:val="none" w:sz="0" w:space="0" w:color="auto"/>
          </w:divBdr>
        </w:div>
        <w:div w:id="1958903429">
          <w:marLeft w:val="0"/>
          <w:marRight w:val="0"/>
          <w:marTop w:val="0"/>
          <w:marBottom w:val="0"/>
          <w:divBdr>
            <w:top w:val="none" w:sz="0" w:space="0" w:color="auto"/>
            <w:left w:val="none" w:sz="0" w:space="0" w:color="auto"/>
            <w:bottom w:val="none" w:sz="0" w:space="0" w:color="auto"/>
            <w:right w:val="none" w:sz="0" w:space="0" w:color="auto"/>
          </w:divBdr>
        </w:div>
        <w:div w:id="1808401731">
          <w:marLeft w:val="0"/>
          <w:marRight w:val="0"/>
          <w:marTop w:val="0"/>
          <w:marBottom w:val="0"/>
          <w:divBdr>
            <w:top w:val="none" w:sz="0" w:space="0" w:color="auto"/>
            <w:left w:val="none" w:sz="0" w:space="0" w:color="auto"/>
            <w:bottom w:val="none" w:sz="0" w:space="0" w:color="auto"/>
            <w:right w:val="none" w:sz="0" w:space="0" w:color="auto"/>
          </w:divBdr>
        </w:div>
        <w:div w:id="1426144805">
          <w:marLeft w:val="0"/>
          <w:marRight w:val="0"/>
          <w:marTop w:val="0"/>
          <w:marBottom w:val="0"/>
          <w:divBdr>
            <w:top w:val="none" w:sz="0" w:space="0" w:color="auto"/>
            <w:left w:val="none" w:sz="0" w:space="0" w:color="auto"/>
            <w:bottom w:val="none" w:sz="0" w:space="0" w:color="auto"/>
            <w:right w:val="none" w:sz="0" w:space="0" w:color="auto"/>
          </w:divBdr>
        </w:div>
        <w:div w:id="1034229244">
          <w:marLeft w:val="0"/>
          <w:marRight w:val="0"/>
          <w:marTop w:val="0"/>
          <w:marBottom w:val="0"/>
          <w:divBdr>
            <w:top w:val="none" w:sz="0" w:space="0" w:color="auto"/>
            <w:left w:val="none" w:sz="0" w:space="0" w:color="auto"/>
            <w:bottom w:val="none" w:sz="0" w:space="0" w:color="auto"/>
            <w:right w:val="none" w:sz="0" w:space="0" w:color="auto"/>
          </w:divBdr>
        </w:div>
        <w:div w:id="1779056383">
          <w:marLeft w:val="0"/>
          <w:marRight w:val="0"/>
          <w:marTop w:val="0"/>
          <w:marBottom w:val="0"/>
          <w:divBdr>
            <w:top w:val="none" w:sz="0" w:space="0" w:color="auto"/>
            <w:left w:val="none" w:sz="0" w:space="0" w:color="auto"/>
            <w:bottom w:val="none" w:sz="0" w:space="0" w:color="auto"/>
            <w:right w:val="none" w:sz="0" w:space="0" w:color="auto"/>
          </w:divBdr>
        </w:div>
        <w:div w:id="1688168876">
          <w:marLeft w:val="0"/>
          <w:marRight w:val="0"/>
          <w:marTop w:val="0"/>
          <w:marBottom w:val="0"/>
          <w:divBdr>
            <w:top w:val="none" w:sz="0" w:space="0" w:color="auto"/>
            <w:left w:val="none" w:sz="0" w:space="0" w:color="auto"/>
            <w:bottom w:val="none" w:sz="0" w:space="0" w:color="auto"/>
            <w:right w:val="none" w:sz="0" w:space="0" w:color="auto"/>
          </w:divBdr>
        </w:div>
        <w:div w:id="331031183">
          <w:marLeft w:val="0"/>
          <w:marRight w:val="0"/>
          <w:marTop w:val="0"/>
          <w:marBottom w:val="0"/>
          <w:divBdr>
            <w:top w:val="none" w:sz="0" w:space="0" w:color="auto"/>
            <w:left w:val="none" w:sz="0" w:space="0" w:color="auto"/>
            <w:bottom w:val="none" w:sz="0" w:space="0" w:color="auto"/>
            <w:right w:val="none" w:sz="0" w:space="0" w:color="auto"/>
          </w:divBdr>
        </w:div>
        <w:div w:id="1664162578">
          <w:marLeft w:val="0"/>
          <w:marRight w:val="0"/>
          <w:marTop w:val="0"/>
          <w:marBottom w:val="0"/>
          <w:divBdr>
            <w:top w:val="none" w:sz="0" w:space="0" w:color="auto"/>
            <w:left w:val="none" w:sz="0" w:space="0" w:color="auto"/>
            <w:bottom w:val="none" w:sz="0" w:space="0" w:color="auto"/>
            <w:right w:val="none" w:sz="0" w:space="0" w:color="auto"/>
          </w:divBdr>
        </w:div>
        <w:div w:id="205988296">
          <w:marLeft w:val="0"/>
          <w:marRight w:val="0"/>
          <w:marTop w:val="0"/>
          <w:marBottom w:val="0"/>
          <w:divBdr>
            <w:top w:val="none" w:sz="0" w:space="0" w:color="auto"/>
            <w:left w:val="none" w:sz="0" w:space="0" w:color="auto"/>
            <w:bottom w:val="none" w:sz="0" w:space="0" w:color="auto"/>
            <w:right w:val="none" w:sz="0" w:space="0" w:color="auto"/>
          </w:divBdr>
        </w:div>
        <w:div w:id="2142796905">
          <w:marLeft w:val="0"/>
          <w:marRight w:val="0"/>
          <w:marTop w:val="0"/>
          <w:marBottom w:val="0"/>
          <w:divBdr>
            <w:top w:val="none" w:sz="0" w:space="0" w:color="auto"/>
            <w:left w:val="none" w:sz="0" w:space="0" w:color="auto"/>
            <w:bottom w:val="none" w:sz="0" w:space="0" w:color="auto"/>
            <w:right w:val="none" w:sz="0" w:space="0" w:color="auto"/>
          </w:divBdr>
        </w:div>
        <w:div w:id="204373000">
          <w:marLeft w:val="0"/>
          <w:marRight w:val="0"/>
          <w:marTop w:val="0"/>
          <w:marBottom w:val="0"/>
          <w:divBdr>
            <w:top w:val="none" w:sz="0" w:space="0" w:color="auto"/>
            <w:left w:val="none" w:sz="0" w:space="0" w:color="auto"/>
            <w:bottom w:val="none" w:sz="0" w:space="0" w:color="auto"/>
            <w:right w:val="none" w:sz="0" w:space="0" w:color="auto"/>
          </w:divBdr>
        </w:div>
        <w:div w:id="1974866873">
          <w:marLeft w:val="0"/>
          <w:marRight w:val="0"/>
          <w:marTop w:val="0"/>
          <w:marBottom w:val="0"/>
          <w:divBdr>
            <w:top w:val="none" w:sz="0" w:space="0" w:color="auto"/>
            <w:left w:val="none" w:sz="0" w:space="0" w:color="auto"/>
            <w:bottom w:val="none" w:sz="0" w:space="0" w:color="auto"/>
            <w:right w:val="none" w:sz="0" w:space="0" w:color="auto"/>
          </w:divBdr>
        </w:div>
        <w:div w:id="1070232968">
          <w:marLeft w:val="0"/>
          <w:marRight w:val="0"/>
          <w:marTop w:val="0"/>
          <w:marBottom w:val="0"/>
          <w:divBdr>
            <w:top w:val="none" w:sz="0" w:space="0" w:color="auto"/>
            <w:left w:val="none" w:sz="0" w:space="0" w:color="auto"/>
            <w:bottom w:val="none" w:sz="0" w:space="0" w:color="auto"/>
            <w:right w:val="none" w:sz="0" w:space="0" w:color="auto"/>
          </w:divBdr>
        </w:div>
        <w:div w:id="488404189">
          <w:marLeft w:val="0"/>
          <w:marRight w:val="0"/>
          <w:marTop w:val="0"/>
          <w:marBottom w:val="0"/>
          <w:divBdr>
            <w:top w:val="none" w:sz="0" w:space="0" w:color="auto"/>
            <w:left w:val="none" w:sz="0" w:space="0" w:color="auto"/>
            <w:bottom w:val="none" w:sz="0" w:space="0" w:color="auto"/>
            <w:right w:val="none" w:sz="0" w:space="0" w:color="auto"/>
          </w:divBdr>
        </w:div>
        <w:div w:id="1964731978">
          <w:marLeft w:val="0"/>
          <w:marRight w:val="0"/>
          <w:marTop w:val="0"/>
          <w:marBottom w:val="0"/>
          <w:divBdr>
            <w:top w:val="none" w:sz="0" w:space="0" w:color="auto"/>
            <w:left w:val="none" w:sz="0" w:space="0" w:color="auto"/>
            <w:bottom w:val="none" w:sz="0" w:space="0" w:color="auto"/>
            <w:right w:val="none" w:sz="0" w:space="0" w:color="auto"/>
          </w:divBdr>
        </w:div>
        <w:div w:id="492986884">
          <w:marLeft w:val="0"/>
          <w:marRight w:val="0"/>
          <w:marTop w:val="0"/>
          <w:marBottom w:val="0"/>
          <w:divBdr>
            <w:top w:val="none" w:sz="0" w:space="0" w:color="auto"/>
            <w:left w:val="none" w:sz="0" w:space="0" w:color="auto"/>
            <w:bottom w:val="none" w:sz="0" w:space="0" w:color="auto"/>
            <w:right w:val="none" w:sz="0" w:space="0" w:color="auto"/>
          </w:divBdr>
        </w:div>
        <w:div w:id="1352680242">
          <w:marLeft w:val="0"/>
          <w:marRight w:val="0"/>
          <w:marTop w:val="0"/>
          <w:marBottom w:val="0"/>
          <w:divBdr>
            <w:top w:val="none" w:sz="0" w:space="0" w:color="auto"/>
            <w:left w:val="none" w:sz="0" w:space="0" w:color="auto"/>
            <w:bottom w:val="none" w:sz="0" w:space="0" w:color="auto"/>
            <w:right w:val="none" w:sz="0" w:space="0" w:color="auto"/>
          </w:divBdr>
        </w:div>
        <w:div w:id="1180239725">
          <w:marLeft w:val="0"/>
          <w:marRight w:val="0"/>
          <w:marTop w:val="0"/>
          <w:marBottom w:val="0"/>
          <w:divBdr>
            <w:top w:val="none" w:sz="0" w:space="0" w:color="auto"/>
            <w:left w:val="none" w:sz="0" w:space="0" w:color="auto"/>
            <w:bottom w:val="none" w:sz="0" w:space="0" w:color="auto"/>
            <w:right w:val="none" w:sz="0" w:space="0" w:color="auto"/>
          </w:divBdr>
          <w:divsChild>
            <w:div w:id="627858957">
              <w:marLeft w:val="0"/>
              <w:marRight w:val="0"/>
              <w:marTop w:val="0"/>
              <w:marBottom w:val="0"/>
              <w:divBdr>
                <w:top w:val="none" w:sz="0" w:space="0" w:color="auto"/>
                <w:left w:val="none" w:sz="0" w:space="0" w:color="auto"/>
                <w:bottom w:val="none" w:sz="0" w:space="0" w:color="auto"/>
                <w:right w:val="none" w:sz="0" w:space="0" w:color="auto"/>
              </w:divBdr>
            </w:div>
          </w:divsChild>
        </w:div>
        <w:div w:id="866021925">
          <w:marLeft w:val="0"/>
          <w:marRight w:val="0"/>
          <w:marTop w:val="0"/>
          <w:marBottom w:val="0"/>
          <w:divBdr>
            <w:top w:val="none" w:sz="0" w:space="0" w:color="auto"/>
            <w:left w:val="none" w:sz="0" w:space="0" w:color="auto"/>
            <w:bottom w:val="none" w:sz="0" w:space="0" w:color="auto"/>
            <w:right w:val="none" w:sz="0" w:space="0" w:color="auto"/>
          </w:divBdr>
        </w:div>
        <w:div w:id="486434328">
          <w:marLeft w:val="0"/>
          <w:marRight w:val="0"/>
          <w:marTop w:val="0"/>
          <w:marBottom w:val="0"/>
          <w:divBdr>
            <w:top w:val="none" w:sz="0" w:space="0" w:color="auto"/>
            <w:left w:val="none" w:sz="0" w:space="0" w:color="auto"/>
            <w:bottom w:val="none" w:sz="0" w:space="0" w:color="auto"/>
            <w:right w:val="none" w:sz="0" w:space="0" w:color="auto"/>
          </w:divBdr>
        </w:div>
        <w:div w:id="1433935246">
          <w:marLeft w:val="0"/>
          <w:marRight w:val="0"/>
          <w:marTop w:val="0"/>
          <w:marBottom w:val="0"/>
          <w:divBdr>
            <w:top w:val="none" w:sz="0" w:space="0" w:color="auto"/>
            <w:left w:val="none" w:sz="0" w:space="0" w:color="auto"/>
            <w:bottom w:val="none" w:sz="0" w:space="0" w:color="auto"/>
            <w:right w:val="none" w:sz="0" w:space="0" w:color="auto"/>
          </w:divBdr>
        </w:div>
        <w:div w:id="1540555716">
          <w:marLeft w:val="0"/>
          <w:marRight w:val="0"/>
          <w:marTop w:val="0"/>
          <w:marBottom w:val="0"/>
          <w:divBdr>
            <w:top w:val="none" w:sz="0" w:space="0" w:color="auto"/>
            <w:left w:val="none" w:sz="0" w:space="0" w:color="auto"/>
            <w:bottom w:val="none" w:sz="0" w:space="0" w:color="auto"/>
            <w:right w:val="none" w:sz="0" w:space="0" w:color="auto"/>
          </w:divBdr>
        </w:div>
        <w:div w:id="1881166806">
          <w:marLeft w:val="0"/>
          <w:marRight w:val="0"/>
          <w:marTop w:val="0"/>
          <w:marBottom w:val="0"/>
          <w:divBdr>
            <w:top w:val="none" w:sz="0" w:space="0" w:color="auto"/>
            <w:left w:val="none" w:sz="0" w:space="0" w:color="auto"/>
            <w:bottom w:val="none" w:sz="0" w:space="0" w:color="auto"/>
            <w:right w:val="none" w:sz="0" w:space="0" w:color="auto"/>
          </w:divBdr>
        </w:div>
        <w:div w:id="1566993480">
          <w:marLeft w:val="0"/>
          <w:marRight w:val="0"/>
          <w:marTop w:val="0"/>
          <w:marBottom w:val="0"/>
          <w:divBdr>
            <w:top w:val="none" w:sz="0" w:space="0" w:color="auto"/>
            <w:left w:val="none" w:sz="0" w:space="0" w:color="auto"/>
            <w:bottom w:val="none" w:sz="0" w:space="0" w:color="auto"/>
            <w:right w:val="none" w:sz="0" w:space="0" w:color="auto"/>
          </w:divBdr>
        </w:div>
        <w:div w:id="588007901">
          <w:marLeft w:val="0"/>
          <w:marRight w:val="0"/>
          <w:marTop w:val="0"/>
          <w:marBottom w:val="0"/>
          <w:divBdr>
            <w:top w:val="none" w:sz="0" w:space="0" w:color="auto"/>
            <w:left w:val="none" w:sz="0" w:space="0" w:color="auto"/>
            <w:bottom w:val="none" w:sz="0" w:space="0" w:color="auto"/>
            <w:right w:val="none" w:sz="0" w:space="0" w:color="auto"/>
          </w:divBdr>
        </w:div>
        <w:div w:id="1022829185">
          <w:marLeft w:val="0"/>
          <w:marRight w:val="0"/>
          <w:marTop w:val="0"/>
          <w:marBottom w:val="0"/>
          <w:divBdr>
            <w:top w:val="none" w:sz="0" w:space="0" w:color="auto"/>
            <w:left w:val="none" w:sz="0" w:space="0" w:color="auto"/>
            <w:bottom w:val="none" w:sz="0" w:space="0" w:color="auto"/>
            <w:right w:val="none" w:sz="0" w:space="0" w:color="auto"/>
          </w:divBdr>
        </w:div>
        <w:div w:id="279338571">
          <w:marLeft w:val="0"/>
          <w:marRight w:val="0"/>
          <w:marTop w:val="0"/>
          <w:marBottom w:val="0"/>
          <w:divBdr>
            <w:top w:val="none" w:sz="0" w:space="0" w:color="auto"/>
            <w:left w:val="none" w:sz="0" w:space="0" w:color="auto"/>
            <w:bottom w:val="none" w:sz="0" w:space="0" w:color="auto"/>
            <w:right w:val="none" w:sz="0" w:space="0" w:color="auto"/>
          </w:divBdr>
        </w:div>
        <w:div w:id="357974982">
          <w:marLeft w:val="0"/>
          <w:marRight w:val="0"/>
          <w:marTop w:val="0"/>
          <w:marBottom w:val="0"/>
          <w:divBdr>
            <w:top w:val="none" w:sz="0" w:space="0" w:color="auto"/>
            <w:left w:val="none" w:sz="0" w:space="0" w:color="auto"/>
            <w:bottom w:val="none" w:sz="0" w:space="0" w:color="auto"/>
            <w:right w:val="none" w:sz="0" w:space="0" w:color="auto"/>
          </w:divBdr>
        </w:div>
        <w:div w:id="294606505">
          <w:marLeft w:val="0"/>
          <w:marRight w:val="0"/>
          <w:marTop w:val="0"/>
          <w:marBottom w:val="0"/>
          <w:divBdr>
            <w:top w:val="none" w:sz="0" w:space="0" w:color="auto"/>
            <w:left w:val="none" w:sz="0" w:space="0" w:color="auto"/>
            <w:bottom w:val="none" w:sz="0" w:space="0" w:color="auto"/>
            <w:right w:val="none" w:sz="0" w:space="0" w:color="auto"/>
          </w:divBdr>
        </w:div>
        <w:div w:id="863785943">
          <w:marLeft w:val="0"/>
          <w:marRight w:val="0"/>
          <w:marTop w:val="0"/>
          <w:marBottom w:val="0"/>
          <w:divBdr>
            <w:top w:val="none" w:sz="0" w:space="0" w:color="auto"/>
            <w:left w:val="none" w:sz="0" w:space="0" w:color="auto"/>
            <w:bottom w:val="none" w:sz="0" w:space="0" w:color="auto"/>
            <w:right w:val="none" w:sz="0" w:space="0" w:color="auto"/>
          </w:divBdr>
        </w:div>
        <w:div w:id="31423410">
          <w:marLeft w:val="0"/>
          <w:marRight w:val="0"/>
          <w:marTop w:val="0"/>
          <w:marBottom w:val="0"/>
          <w:divBdr>
            <w:top w:val="none" w:sz="0" w:space="0" w:color="auto"/>
            <w:left w:val="none" w:sz="0" w:space="0" w:color="auto"/>
            <w:bottom w:val="none" w:sz="0" w:space="0" w:color="auto"/>
            <w:right w:val="none" w:sz="0" w:space="0" w:color="auto"/>
          </w:divBdr>
        </w:div>
        <w:div w:id="190996224">
          <w:marLeft w:val="0"/>
          <w:marRight w:val="0"/>
          <w:marTop w:val="0"/>
          <w:marBottom w:val="0"/>
          <w:divBdr>
            <w:top w:val="none" w:sz="0" w:space="0" w:color="auto"/>
            <w:left w:val="none" w:sz="0" w:space="0" w:color="auto"/>
            <w:bottom w:val="none" w:sz="0" w:space="0" w:color="auto"/>
            <w:right w:val="none" w:sz="0" w:space="0" w:color="auto"/>
          </w:divBdr>
        </w:div>
        <w:div w:id="1943612456">
          <w:marLeft w:val="0"/>
          <w:marRight w:val="0"/>
          <w:marTop w:val="0"/>
          <w:marBottom w:val="0"/>
          <w:divBdr>
            <w:top w:val="none" w:sz="0" w:space="0" w:color="auto"/>
            <w:left w:val="none" w:sz="0" w:space="0" w:color="auto"/>
            <w:bottom w:val="none" w:sz="0" w:space="0" w:color="auto"/>
            <w:right w:val="none" w:sz="0" w:space="0" w:color="auto"/>
          </w:divBdr>
        </w:div>
        <w:div w:id="2145542337">
          <w:marLeft w:val="0"/>
          <w:marRight w:val="0"/>
          <w:marTop w:val="0"/>
          <w:marBottom w:val="0"/>
          <w:divBdr>
            <w:top w:val="none" w:sz="0" w:space="0" w:color="auto"/>
            <w:left w:val="none" w:sz="0" w:space="0" w:color="auto"/>
            <w:bottom w:val="none" w:sz="0" w:space="0" w:color="auto"/>
            <w:right w:val="none" w:sz="0" w:space="0" w:color="auto"/>
          </w:divBdr>
        </w:div>
        <w:div w:id="1686008948">
          <w:marLeft w:val="0"/>
          <w:marRight w:val="0"/>
          <w:marTop w:val="0"/>
          <w:marBottom w:val="0"/>
          <w:divBdr>
            <w:top w:val="none" w:sz="0" w:space="0" w:color="auto"/>
            <w:left w:val="none" w:sz="0" w:space="0" w:color="auto"/>
            <w:bottom w:val="none" w:sz="0" w:space="0" w:color="auto"/>
            <w:right w:val="none" w:sz="0" w:space="0" w:color="auto"/>
          </w:divBdr>
        </w:div>
        <w:div w:id="936913616">
          <w:marLeft w:val="0"/>
          <w:marRight w:val="0"/>
          <w:marTop w:val="0"/>
          <w:marBottom w:val="0"/>
          <w:divBdr>
            <w:top w:val="none" w:sz="0" w:space="0" w:color="auto"/>
            <w:left w:val="none" w:sz="0" w:space="0" w:color="auto"/>
            <w:bottom w:val="none" w:sz="0" w:space="0" w:color="auto"/>
            <w:right w:val="none" w:sz="0" w:space="0" w:color="auto"/>
          </w:divBdr>
        </w:div>
        <w:div w:id="2134277443">
          <w:marLeft w:val="0"/>
          <w:marRight w:val="0"/>
          <w:marTop w:val="0"/>
          <w:marBottom w:val="0"/>
          <w:divBdr>
            <w:top w:val="none" w:sz="0" w:space="0" w:color="auto"/>
            <w:left w:val="none" w:sz="0" w:space="0" w:color="auto"/>
            <w:bottom w:val="none" w:sz="0" w:space="0" w:color="auto"/>
            <w:right w:val="none" w:sz="0" w:space="0" w:color="auto"/>
          </w:divBdr>
        </w:div>
        <w:div w:id="836963395">
          <w:marLeft w:val="0"/>
          <w:marRight w:val="0"/>
          <w:marTop w:val="0"/>
          <w:marBottom w:val="0"/>
          <w:divBdr>
            <w:top w:val="none" w:sz="0" w:space="0" w:color="auto"/>
            <w:left w:val="none" w:sz="0" w:space="0" w:color="auto"/>
            <w:bottom w:val="none" w:sz="0" w:space="0" w:color="auto"/>
            <w:right w:val="none" w:sz="0" w:space="0" w:color="auto"/>
          </w:divBdr>
        </w:div>
        <w:div w:id="65423789">
          <w:marLeft w:val="0"/>
          <w:marRight w:val="0"/>
          <w:marTop w:val="0"/>
          <w:marBottom w:val="0"/>
          <w:divBdr>
            <w:top w:val="none" w:sz="0" w:space="0" w:color="auto"/>
            <w:left w:val="none" w:sz="0" w:space="0" w:color="auto"/>
            <w:bottom w:val="none" w:sz="0" w:space="0" w:color="auto"/>
            <w:right w:val="none" w:sz="0" w:space="0" w:color="auto"/>
          </w:divBdr>
        </w:div>
        <w:div w:id="348920529">
          <w:marLeft w:val="0"/>
          <w:marRight w:val="0"/>
          <w:marTop w:val="0"/>
          <w:marBottom w:val="0"/>
          <w:divBdr>
            <w:top w:val="none" w:sz="0" w:space="0" w:color="auto"/>
            <w:left w:val="none" w:sz="0" w:space="0" w:color="auto"/>
            <w:bottom w:val="none" w:sz="0" w:space="0" w:color="auto"/>
            <w:right w:val="none" w:sz="0" w:space="0" w:color="auto"/>
          </w:divBdr>
        </w:div>
        <w:div w:id="1368948053">
          <w:marLeft w:val="0"/>
          <w:marRight w:val="0"/>
          <w:marTop w:val="0"/>
          <w:marBottom w:val="0"/>
          <w:divBdr>
            <w:top w:val="none" w:sz="0" w:space="0" w:color="auto"/>
            <w:left w:val="none" w:sz="0" w:space="0" w:color="auto"/>
            <w:bottom w:val="none" w:sz="0" w:space="0" w:color="auto"/>
            <w:right w:val="none" w:sz="0" w:space="0" w:color="auto"/>
          </w:divBdr>
        </w:div>
        <w:div w:id="1363088252">
          <w:marLeft w:val="0"/>
          <w:marRight w:val="0"/>
          <w:marTop w:val="0"/>
          <w:marBottom w:val="0"/>
          <w:divBdr>
            <w:top w:val="none" w:sz="0" w:space="0" w:color="auto"/>
            <w:left w:val="none" w:sz="0" w:space="0" w:color="auto"/>
            <w:bottom w:val="none" w:sz="0" w:space="0" w:color="auto"/>
            <w:right w:val="none" w:sz="0" w:space="0" w:color="auto"/>
          </w:divBdr>
        </w:div>
        <w:div w:id="2091613778">
          <w:marLeft w:val="0"/>
          <w:marRight w:val="0"/>
          <w:marTop w:val="0"/>
          <w:marBottom w:val="0"/>
          <w:divBdr>
            <w:top w:val="none" w:sz="0" w:space="0" w:color="auto"/>
            <w:left w:val="none" w:sz="0" w:space="0" w:color="auto"/>
            <w:bottom w:val="none" w:sz="0" w:space="0" w:color="auto"/>
            <w:right w:val="none" w:sz="0" w:space="0" w:color="auto"/>
          </w:divBdr>
        </w:div>
        <w:div w:id="938174267">
          <w:marLeft w:val="0"/>
          <w:marRight w:val="0"/>
          <w:marTop w:val="0"/>
          <w:marBottom w:val="0"/>
          <w:divBdr>
            <w:top w:val="none" w:sz="0" w:space="0" w:color="auto"/>
            <w:left w:val="none" w:sz="0" w:space="0" w:color="auto"/>
            <w:bottom w:val="none" w:sz="0" w:space="0" w:color="auto"/>
            <w:right w:val="none" w:sz="0" w:space="0" w:color="auto"/>
          </w:divBdr>
        </w:div>
        <w:div w:id="1934970385">
          <w:marLeft w:val="0"/>
          <w:marRight w:val="0"/>
          <w:marTop w:val="0"/>
          <w:marBottom w:val="0"/>
          <w:divBdr>
            <w:top w:val="none" w:sz="0" w:space="0" w:color="auto"/>
            <w:left w:val="none" w:sz="0" w:space="0" w:color="auto"/>
            <w:bottom w:val="none" w:sz="0" w:space="0" w:color="auto"/>
            <w:right w:val="none" w:sz="0" w:space="0" w:color="auto"/>
          </w:divBdr>
        </w:div>
        <w:div w:id="2020692423">
          <w:marLeft w:val="0"/>
          <w:marRight w:val="0"/>
          <w:marTop w:val="0"/>
          <w:marBottom w:val="0"/>
          <w:divBdr>
            <w:top w:val="none" w:sz="0" w:space="0" w:color="auto"/>
            <w:left w:val="none" w:sz="0" w:space="0" w:color="auto"/>
            <w:bottom w:val="none" w:sz="0" w:space="0" w:color="auto"/>
            <w:right w:val="none" w:sz="0" w:space="0" w:color="auto"/>
          </w:divBdr>
        </w:div>
        <w:div w:id="938878587">
          <w:marLeft w:val="0"/>
          <w:marRight w:val="0"/>
          <w:marTop w:val="0"/>
          <w:marBottom w:val="0"/>
          <w:divBdr>
            <w:top w:val="none" w:sz="0" w:space="0" w:color="auto"/>
            <w:left w:val="none" w:sz="0" w:space="0" w:color="auto"/>
            <w:bottom w:val="none" w:sz="0" w:space="0" w:color="auto"/>
            <w:right w:val="none" w:sz="0" w:space="0" w:color="auto"/>
          </w:divBdr>
        </w:div>
        <w:div w:id="1530993707">
          <w:marLeft w:val="0"/>
          <w:marRight w:val="0"/>
          <w:marTop w:val="0"/>
          <w:marBottom w:val="0"/>
          <w:divBdr>
            <w:top w:val="none" w:sz="0" w:space="0" w:color="auto"/>
            <w:left w:val="none" w:sz="0" w:space="0" w:color="auto"/>
            <w:bottom w:val="none" w:sz="0" w:space="0" w:color="auto"/>
            <w:right w:val="none" w:sz="0" w:space="0" w:color="auto"/>
          </w:divBdr>
        </w:div>
        <w:div w:id="551113063">
          <w:marLeft w:val="0"/>
          <w:marRight w:val="0"/>
          <w:marTop w:val="0"/>
          <w:marBottom w:val="0"/>
          <w:divBdr>
            <w:top w:val="none" w:sz="0" w:space="0" w:color="auto"/>
            <w:left w:val="none" w:sz="0" w:space="0" w:color="auto"/>
            <w:bottom w:val="none" w:sz="0" w:space="0" w:color="auto"/>
            <w:right w:val="none" w:sz="0" w:space="0" w:color="auto"/>
          </w:divBdr>
        </w:div>
        <w:div w:id="1791976490">
          <w:marLeft w:val="0"/>
          <w:marRight w:val="0"/>
          <w:marTop w:val="0"/>
          <w:marBottom w:val="0"/>
          <w:divBdr>
            <w:top w:val="none" w:sz="0" w:space="0" w:color="auto"/>
            <w:left w:val="none" w:sz="0" w:space="0" w:color="auto"/>
            <w:bottom w:val="none" w:sz="0" w:space="0" w:color="auto"/>
            <w:right w:val="none" w:sz="0" w:space="0" w:color="auto"/>
          </w:divBdr>
        </w:div>
        <w:div w:id="1202281878">
          <w:marLeft w:val="0"/>
          <w:marRight w:val="0"/>
          <w:marTop w:val="0"/>
          <w:marBottom w:val="0"/>
          <w:divBdr>
            <w:top w:val="none" w:sz="0" w:space="0" w:color="auto"/>
            <w:left w:val="none" w:sz="0" w:space="0" w:color="auto"/>
            <w:bottom w:val="none" w:sz="0" w:space="0" w:color="auto"/>
            <w:right w:val="none" w:sz="0" w:space="0" w:color="auto"/>
          </w:divBdr>
        </w:div>
        <w:div w:id="1608610634">
          <w:marLeft w:val="0"/>
          <w:marRight w:val="0"/>
          <w:marTop w:val="0"/>
          <w:marBottom w:val="0"/>
          <w:divBdr>
            <w:top w:val="none" w:sz="0" w:space="0" w:color="auto"/>
            <w:left w:val="none" w:sz="0" w:space="0" w:color="auto"/>
            <w:bottom w:val="none" w:sz="0" w:space="0" w:color="auto"/>
            <w:right w:val="none" w:sz="0" w:space="0" w:color="auto"/>
          </w:divBdr>
        </w:div>
        <w:div w:id="560335123">
          <w:marLeft w:val="0"/>
          <w:marRight w:val="0"/>
          <w:marTop w:val="0"/>
          <w:marBottom w:val="0"/>
          <w:divBdr>
            <w:top w:val="none" w:sz="0" w:space="0" w:color="auto"/>
            <w:left w:val="none" w:sz="0" w:space="0" w:color="auto"/>
            <w:bottom w:val="none" w:sz="0" w:space="0" w:color="auto"/>
            <w:right w:val="none" w:sz="0" w:space="0" w:color="auto"/>
          </w:divBdr>
        </w:div>
        <w:div w:id="622420735">
          <w:marLeft w:val="0"/>
          <w:marRight w:val="0"/>
          <w:marTop w:val="0"/>
          <w:marBottom w:val="0"/>
          <w:divBdr>
            <w:top w:val="none" w:sz="0" w:space="0" w:color="auto"/>
            <w:left w:val="none" w:sz="0" w:space="0" w:color="auto"/>
            <w:bottom w:val="none" w:sz="0" w:space="0" w:color="auto"/>
            <w:right w:val="none" w:sz="0" w:space="0" w:color="auto"/>
          </w:divBdr>
        </w:div>
        <w:div w:id="1741319991">
          <w:marLeft w:val="0"/>
          <w:marRight w:val="0"/>
          <w:marTop w:val="0"/>
          <w:marBottom w:val="0"/>
          <w:divBdr>
            <w:top w:val="none" w:sz="0" w:space="0" w:color="auto"/>
            <w:left w:val="none" w:sz="0" w:space="0" w:color="auto"/>
            <w:bottom w:val="none" w:sz="0" w:space="0" w:color="auto"/>
            <w:right w:val="none" w:sz="0" w:space="0" w:color="auto"/>
          </w:divBdr>
        </w:div>
        <w:div w:id="1009867862">
          <w:marLeft w:val="0"/>
          <w:marRight w:val="0"/>
          <w:marTop w:val="0"/>
          <w:marBottom w:val="0"/>
          <w:divBdr>
            <w:top w:val="none" w:sz="0" w:space="0" w:color="auto"/>
            <w:left w:val="none" w:sz="0" w:space="0" w:color="auto"/>
            <w:bottom w:val="none" w:sz="0" w:space="0" w:color="auto"/>
            <w:right w:val="none" w:sz="0" w:space="0" w:color="auto"/>
          </w:divBdr>
        </w:div>
        <w:div w:id="55864616">
          <w:marLeft w:val="0"/>
          <w:marRight w:val="0"/>
          <w:marTop w:val="0"/>
          <w:marBottom w:val="0"/>
          <w:divBdr>
            <w:top w:val="none" w:sz="0" w:space="0" w:color="auto"/>
            <w:left w:val="none" w:sz="0" w:space="0" w:color="auto"/>
            <w:bottom w:val="none" w:sz="0" w:space="0" w:color="auto"/>
            <w:right w:val="none" w:sz="0" w:space="0" w:color="auto"/>
          </w:divBdr>
        </w:div>
        <w:div w:id="1047532098">
          <w:marLeft w:val="0"/>
          <w:marRight w:val="0"/>
          <w:marTop w:val="0"/>
          <w:marBottom w:val="0"/>
          <w:divBdr>
            <w:top w:val="none" w:sz="0" w:space="0" w:color="auto"/>
            <w:left w:val="none" w:sz="0" w:space="0" w:color="auto"/>
            <w:bottom w:val="none" w:sz="0" w:space="0" w:color="auto"/>
            <w:right w:val="none" w:sz="0" w:space="0" w:color="auto"/>
          </w:divBdr>
        </w:div>
        <w:div w:id="32534914">
          <w:marLeft w:val="0"/>
          <w:marRight w:val="0"/>
          <w:marTop w:val="0"/>
          <w:marBottom w:val="0"/>
          <w:divBdr>
            <w:top w:val="none" w:sz="0" w:space="0" w:color="auto"/>
            <w:left w:val="none" w:sz="0" w:space="0" w:color="auto"/>
            <w:bottom w:val="none" w:sz="0" w:space="0" w:color="auto"/>
            <w:right w:val="none" w:sz="0" w:space="0" w:color="auto"/>
          </w:divBdr>
        </w:div>
        <w:div w:id="1016419564">
          <w:marLeft w:val="0"/>
          <w:marRight w:val="0"/>
          <w:marTop w:val="0"/>
          <w:marBottom w:val="0"/>
          <w:divBdr>
            <w:top w:val="none" w:sz="0" w:space="0" w:color="auto"/>
            <w:left w:val="none" w:sz="0" w:space="0" w:color="auto"/>
            <w:bottom w:val="none" w:sz="0" w:space="0" w:color="auto"/>
            <w:right w:val="none" w:sz="0" w:space="0" w:color="auto"/>
          </w:divBdr>
        </w:div>
        <w:div w:id="1289047923">
          <w:marLeft w:val="0"/>
          <w:marRight w:val="0"/>
          <w:marTop w:val="0"/>
          <w:marBottom w:val="0"/>
          <w:divBdr>
            <w:top w:val="none" w:sz="0" w:space="0" w:color="auto"/>
            <w:left w:val="none" w:sz="0" w:space="0" w:color="auto"/>
            <w:bottom w:val="none" w:sz="0" w:space="0" w:color="auto"/>
            <w:right w:val="none" w:sz="0" w:space="0" w:color="auto"/>
          </w:divBdr>
        </w:div>
        <w:div w:id="1010915458">
          <w:marLeft w:val="0"/>
          <w:marRight w:val="0"/>
          <w:marTop w:val="0"/>
          <w:marBottom w:val="0"/>
          <w:divBdr>
            <w:top w:val="none" w:sz="0" w:space="0" w:color="auto"/>
            <w:left w:val="none" w:sz="0" w:space="0" w:color="auto"/>
            <w:bottom w:val="none" w:sz="0" w:space="0" w:color="auto"/>
            <w:right w:val="none" w:sz="0" w:space="0" w:color="auto"/>
          </w:divBdr>
        </w:div>
        <w:div w:id="209808472">
          <w:marLeft w:val="0"/>
          <w:marRight w:val="0"/>
          <w:marTop w:val="0"/>
          <w:marBottom w:val="0"/>
          <w:divBdr>
            <w:top w:val="none" w:sz="0" w:space="0" w:color="auto"/>
            <w:left w:val="none" w:sz="0" w:space="0" w:color="auto"/>
            <w:bottom w:val="none" w:sz="0" w:space="0" w:color="auto"/>
            <w:right w:val="none" w:sz="0" w:space="0" w:color="auto"/>
          </w:divBdr>
        </w:div>
        <w:div w:id="1625386509">
          <w:marLeft w:val="0"/>
          <w:marRight w:val="0"/>
          <w:marTop w:val="0"/>
          <w:marBottom w:val="0"/>
          <w:divBdr>
            <w:top w:val="none" w:sz="0" w:space="0" w:color="auto"/>
            <w:left w:val="none" w:sz="0" w:space="0" w:color="auto"/>
            <w:bottom w:val="none" w:sz="0" w:space="0" w:color="auto"/>
            <w:right w:val="none" w:sz="0" w:space="0" w:color="auto"/>
          </w:divBdr>
        </w:div>
        <w:div w:id="2121950186">
          <w:marLeft w:val="0"/>
          <w:marRight w:val="0"/>
          <w:marTop w:val="0"/>
          <w:marBottom w:val="0"/>
          <w:divBdr>
            <w:top w:val="none" w:sz="0" w:space="0" w:color="auto"/>
            <w:left w:val="none" w:sz="0" w:space="0" w:color="auto"/>
            <w:bottom w:val="none" w:sz="0" w:space="0" w:color="auto"/>
            <w:right w:val="none" w:sz="0" w:space="0" w:color="auto"/>
          </w:divBdr>
        </w:div>
        <w:div w:id="461775762">
          <w:marLeft w:val="0"/>
          <w:marRight w:val="0"/>
          <w:marTop w:val="0"/>
          <w:marBottom w:val="0"/>
          <w:divBdr>
            <w:top w:val="none" w:sz="0" w:space="0" w:color="auto"/>
            <w:left w:val="none" w:sz="0" w:space="0" w:color="auto"/>
            <w:bottom w:val="none" w:sz="0" w:space="0" w:color="auto"/>
            <w:right w:val="none" w:sz="0" w:space="0" w:color="auto"/>
          </w:divBdr>
        </w:div>
        <w:div w:id="471288106">
          <w:marLeft w:val="0"/>
          <w:marRight w:val="0"/>
          <w:marTop w:val="0"/>
          <w:marBottom w:val="0"/>
          <w:divBdr>
            <w:top w:val="none" w:sz="0" w:space="0" w:color="auto"/>
            <w:left w:val="none" w:sz="0" w:space="0" w:color="auto"/>
            <w:bottom w:val="none" w:sz="0" w:space="0" w:color="auto"/>
            <w:right w:val="none" w:sz="0" w:space="0" w:color="auto"/>
          </w:divBdr>
        </w:div>
        <w:div w:id="1147894946">
          <w:marLeft w:val="0"/>
          <w:marRight w:val="0"/>
          <w:marTop w:val="0"/>
          <w:marBottom w:val="0"/>
          <w:divBdr>
            <w:top w:val="none" w:sz="0" w:space="0" w:color="auto"/>
            <w:left w:val="none" w:sz="0" w:space="0" w:color="auto"/>
            <w:bottom w:val="none" w:sz="0" w:space="0" w:color="auto"/>
            <w:right w:val="none" w:sz="0" w:space="0" w:color="auto"/>
          </w:divBdr>
        </w:div>
        <w:div w:id="1849364863">
          <w:marLeft w:val="0"/>
          <w:marRight w:val="0"/>
          <w:marTop w:val="0"/>
          <w:marBottom w:val="0"/>
          <w:divBdr>
            <w:top w:val="none" w:sz="0" w:space="0" w:color="auto"/>
            <w:left w:val="none" w:sz="0" w:space="0" w:color="auto"/>
            <w:bottom w:val="none" w:sz="0" w:space="0" w:color="auto"/>
            <w:right w:val="none" w:sz="0" w:space="0" w:color="auto"/>
          </w:divBdr>
        </w:div>
        <w:div w:id="884828574">
          <w:marLeft w:val="0"/>
          <w:marRight w:val="0"/>
          <w:marTop w:val="0"/>
          <w:marBottom w:val="0"/>
          <w:divBdr>
            <w:top w:val="none" w:sz="0" w:space="0" w:color="auto"/>
            <w:left w:val="none" w:sz="0" w:space="0" w:color="auto"/>
            <w:bottom w:val="none" w:sz="0" w:space="0" w:color="auto"/>
            <w:right w:val="none" w:sz="0" w:space="0" w:color="auto"/>
          </w:divBdr>
        </w:div>
        <w:div w:id="78988755">
          <w:marLeft w:val="0"/>
          <w:marRight w:val="0"/>
          <w:marTop w:val="0"/>
          <w:marBottom w:val="0"/>
          <w:divBdr>
            <w:top w:val="none" w:sz="0" w:space="0" w:color="auto"/>
            <w:left w:val="none" w:sz="0" w:space="0" w:color="auto"/>
            <w:bottom w:val="none" w:sz="0" w:space="0" w:color="auto"/>
            <w:right w:val="none" w:sz="0" w:space="0" w:color="auto"/>
          </w:divBdr>
        </w:div>
        <w:div w:id="1092975705">
          <w:marLeft w:val="0"/>
          <w:marRight w:val="0"/>
          <w:marTop w:val="0"/>
          <w:marBottom w:val="0"/>
          <w:divBdr>
            <w:top w:val="none" w:sz="0" w:space="0" w:color="auto"/>
            <w:left w:val="none" w:sz="0" w:space="0" w:color="auto"/>
            <w:bottom w:val="none" w:sz="0" w:space="0" w:color="auto"/>
            <w:right w:val="none" w:sz="0" w:space="0" w:color="auto"/>
          </w:divBdr>
        </w:div>
        <w:div w:id="394165328">
          <w:marLeft w:val="0"/>
          <w:marRight w:val="0"/>
          <w:marTop w:val="0"/>
          <w:marBottom w:val="0"/>
          <w:divBdr>
            <w:top w:val="none" w:sz="0" w:space="0" w:color="auto"/>
            <w:left w:val="none" w:sz="0" w:space="0" w:color="auto"/>
            <w:bottom w:val="none" w:sz="0" w:space="0" w:color="auto"/>
            <w:right w:val="none" w:sz="0" w:space="0" w:color="auto"/>
          </w:divBdr>
        </w:div>
        <w:div w:id="932393520">
          <w:marLeft w:val="0"/>
          <w:marRight w:val="0"/>
          <w:marTop w:val="0"/>
          <w:marBottom w:val="0"/>
          <w:divBdr>
            <w:top w:val="none" w:sz="0" w:space="0" w:color="auto"/>
            <w:left w:val="none" w:sz="0" w:space="0" w:color="auto"/>
            <w:bottom w:val="none" w:sz="0" w:space="0" w:color="auto"/>
            <w:right w:val="none" w:sz="0" w:space="0" w:color="auto"/>
          </w:divBdr>
        </w:div>
        <w:div w:id="1605068465">
          <w:marLeft w:val="0"/>
          <w:marRight w:val="0"/>
          <w:marTop w:val="0"/>
          <w:marBottom w:val="0"/>
          <w:divBdr>
            <w:top w:val="none" w:sz="0" w:space="0" w:color="auto"/>
            <w:left w:val="none" w:sz="0" w:space="0" w:color="auto"/>
            <w:bottom w:val="none" w:sz="0" w:space="0" w:color="auto"/>
            <w:right w:val="none" w:sz="0" w:space="0" w:color="auto"/>
          </w:divBdr>
        </w:div>
        <w:div w:id="1231623033">
          <w:marLeft w:val="0"/>
          <w:marRight w:val="0"/>
          <w:marTop w:val="0"/>
          <w:marBottom w:val="0"/>
          <w:divBdr>
            <w:top w:val="none" w:sz="0" w:space="0" w:color="auto"/>
            <w:left w:val="none" w:sz="0" w:space="0" w:color="auto"/>
            <w:bottom w:val="none" w:sz="0" w:space="0" w:color="auto"/>
            <w:right w:val="none" w:sz="0" w:space="0" w:color="auto"/>
          </w:divBdr>
        </w:div>
        <w:div w:id="209075562">
          <w:marLeft w:val="0"/>
          <w:marRight w:val="0"/>
          <w:marTop w:val="0"/>
          <w:marBottom w:val="0"/>
          <w:divBdr>
            <w:top w:val="none" w:sz="0" w:space="0" w:color="auto"/>
            <w:left w:val="none" w:sz="0" w:space="0" w:color="auto"/>
            <w:bottom w:val="none" w:sz="0" w:space="0" w:color="auto"/>
            <w:right w:val="none" w:sz="0" w:space="0" w:color="auto"/>
          </w:divBdr>
        </w:div>
        <w:div w:id="634337521">
          <w:marLeft w:val="0"/>
          <w:marRight w:val="0"/>
          <w:marTop w:val="0"/>
          <w:marBottom w:val="0"/>
          <w:divBdr>
            <w:top w:val="none" w:sz="0" w:space="0" w:color="auto"/>
            <w:left w:val="none" w:sz="0" w:space="0" w:color="auto"/>
            <w:bottom w:val="none" w:sz="0" w:space="0" w:color="auto"/>
            <w:right w:val="none" w:sz="0" w:space="0" w:color="auto"/>
          </w:divBdr>
        </w:div>
        <w:div w:id="338506992">
          <w:marLeft w:val="0"/>
          <w:marRight w:val="0"/>
          <w:marTop w:val="0"/>
          <w:marBottom w:val="0"/>
          <w:divBdr>
            <w:top w:val="none" w:sz="0" w:space="0" w:color="auto"/>
            <w:left w:val="none" w:sz="0" w:space="0" w:color="auto"/>
            <w:bottom w:val="none" w:sz="0" w:space="0" w:color="auto"/>
            <w:right w:val="none" w:sz="0" w:space="0" w:color="auto"/>
          </w:divBdr>
        </w:div>
        <w:div w:id="1914855066">
          <w:marLeft w:val="0"/>
          <w:marRight w:val="0"/>
          <w:marTop w:val="0"/>
          <w:marBottom w:val="0"/>
          <w:divBdr>
            <w:top w:val="none" w:sz="0" w:space="0" w:color="auto"/>
            <w:left w:val="none" w:sz="0" w:space="0" w:color="auto"/>
            <w:bottom w:val="none" w:sz="0" w:space="0" w:color="auto"/>
            <w:right w:val="none" w:sz="0" w:space="0" w:color="auto"/>
          </w:divBdr>
        </w:div>
        <w:div w:id="1474565733">
          <w:marLeft w:val="0"/>
          <w:marRight w:val="0"/>
          <w:marTop w:val="0"/>
          <w:marBottom w:val="0"/>
          <w:divBdr>
            <w:top w:val="none" w:sz="0" w:space="0" w:color="auto"/>
            <w:left w:val="none" w:sz="0" w:space="0" w:color="auto"/>
            <w:bottom w:val="none" w:sz="0" w:space="0" w:color="auto"/>
            <w:right w:val="none" w:sz="0" w:space="0" w:color="auto"/>
          </w:divBdr>
        </w:div>
        <w:div w:id="514922251">
          <w:marLeft w:val="0"/>
          <w:marRight w:val="0"/>
          <w:marTop w:val="0"/>
          <w:marBottom w:val="0"/>
          <w:divBdr>
            <w:top w:val="none" w:sz="0" w:space="0" w:color="auto"/>
            <w:left w:val="none" w:sz="0" w:space="0" w:color="auto"/>
            <w:bottom w:val="none" w:sz="0" w:space="0" w:color="auto"/>
            <w:right w:val="none" w:sz="0" w:space="0" w:color="auto"/>
          </w:divBdr>
        </w:div>
        <w:div w:id="1549563791">
          <w:marLeft w:val="0"/>
          <w:marRight w:val="0"/>
          <w:marTop w:val="0"/>
          <w:marBottom w:val="0"/>
          <w:divBdr>
            <w:top w:val="none" w:sz="0" w:space="0" w:color="auto"/>
            <w:left w:val="none" w:sz="0" w:space="0" w:color="auto"/>
            <w:bottom w:val="none" w:sz="0" w:space="0" w:color="auto"/>
            <w:right w:val="none" w:sz="0" w:space="0" w:color="auto"/>
          </w:divBdr>
        </w:div>
        <w:div w:id="1489177092">
          <w:marLeft w:val="0"/>
          <w:marRight w:val="0"/>
          <w:marTop w:val="0"/>
          <w:marBottom w:val="0"/>
          <w:divBdr>
            <w:top w:val="none" w:sz="0" w:space="0" w:color="auto"/>
            <w:left w:val="none" w:sz="0" w:space="0" w:color="auto"/>
            <w:bottom w:val="none" w:sz="0" w:space="0" w:color="auto"/>
            <w:right w:val="none" w:sz="0" w:space="0" w:color="auto"/>
          </w:divBdr>
        </w:div>
        <w:div w:id="1469087129">
          <w:marLeft w:val="0"/>
          <w:marRight w:val="0"/>
          <w:marTop w:val="0"/>
          <w:marBottom w:val="0"/>
          <w:divBdr>
            <w:top w:val="none" w:sz="0" w:space="0" w:color="auto"/>
            <w:left w:val="none" w:sz="0" w:space="0" w:color="auto"/>
            <w:bottom w:val="none" w:sz="0" w:space="0" w:color="auto"/>
            <w:right w:val="none" w:sz="0" w:space="0" w:color="auto"/>
          </w:divBdr>
        </w:div>
        <w:div w:id="2027369324">
          <w:marLeft w:val="0"/>
          <w:marRight w:val="0"/>
          <w:marTop w:val="0"/>
          <w:marBottom w:val="0"/>
          <w:divBdr>
            <w:top w:val="none" w:sz="0" w:space="0" w:color="auto"/>
            <w:left w:val="none" w:sz="0" w:space="0" w:color="auto"/>
            <w:bottom w:val="none" w:sz="0" w:space="0" w:color="auto"/>
            <w:right w:val="none" w:sz="0" w:space="0" w:color="auto"/>
          </w:divBdr>
        </w:div>
        <w:div w:id="1540849142">
          <w:marLeft w:val="0"/>
          <w:marRight w:val="0"/>
          <w:marTop w:val="0"/>
          <w:marBottom w:val="0"/>
          <w:divBdr>
            <w:top w:val="none" w:sz="0" w:space="0" w:color="auto"/>
            <w:left w:val="none" w:sz="0" w:space="0" w:color="auto"/>
            <w:bottom w:val="none" w:sz="0" w:space="0" w:color="auto"/>
            <w:right w:val="none" w:sz="0" w:space="0" w:color="auto"/>
          </w:divBdr>
        </w:div>
        <w:div w:id="2099325458">
          <w:marLeft w:val="0"/>
          <w:marRight w:val="0"/>
          <w:marTop w:val="0"/>
          <w:marBottom w:val="0"/>
          <w:divBdr>
            <w:top w:val="none" w:sz="0" w:space="0" w:color="auto"/>
            <w:left w:val="none" w:sz="0" w:space="0" w:color="auto"/>
            <w:bottom w:val="none" w:sz="0" w:space="0" w:color="auto"/>
            <w:right w:val="none" w:sz="0" w:space="0" w:color="auto"/>
          </w:divBdr>
        </w:div>
        <w:div w:id="140200402">
          <w:marLeft w:val="0"/>
          <w:marRight w:val="0"/>
          <w:marTop w:val="0"/>
          <w:marBottom w:val="0"/>
          <w:divBdr>
            <w:top w:val="none" w:sz="0" w:space="0" w:color="auto"/>
            <w:left w:val="none" w:sz="0" w:space="0" w:color="auto"/>
            <w:bottom w:val="none" w:sz="0" w:space="0" w:color="auto"/>
            <w:right w:val="none" w:sz="0" w:space="0" w:color="auto"/>
          </w:divBdr>
        </w:div>
        <w:div w:id="601106239">
          <w:marLeft w:val="0"/>
          <w:marRight w:val="0"/>
          <w:marTop w:val="0"/>
          <w:marBottom w:val="0"/>
          <w:divBdr>
            <w:top w:val="none" w:sz="0" w:space="0" w:color="auto"/>
            <w:left w:val="none" w:sz="0" w:space="0" w:color="auto"/>
            <w:bottom w:val="none" w:sz="0" w:space="0" w:color="auto"/>
            <w:right w:val="none" w:sz="0" w:space="0" w:color="auto"/>
          </w:divBdr>
        </w:div>
        <w:div w:id="1071392372">
          <w:marLeft w:val="0"/>
          <w:marRight w:val="0"/>
          <w:marTop w:val="0"/>
          <w:marBottom w:val="0"/>
          <w:divBdr>
            <w:top w:val="none" w:sz="0" w:space="0" w:color="auto"/>
            <w:left w:val="none" w:sz="0" w:space="0" w:color="auto"/>
            <w:bottom w:val="none" w:sz="0" w:space="0" w:color="auto"/>
            <w:right w:val="none" w:sz="0" w:space="0" w:color="auto"/>
          </w:divBdr>
        </w:div>
        <w:div w:id="945116829">
          <w:marLeft w:val="0"/>
          <w:marRight w:val="0"/>
          <w:marTop w:val="0"/>
          <w:marBottom w:val="0"/>
          <w:divBdr>
            <w:top w:val="none" w:sz="0" w:space="0" w:color="auto"/>
            <w:left w:val="none" w:sz="0" w:space="0" w:color="auto"/>
            <w:bottom w:val="none" w:sz="0" w:space="0" w:color="auto"/>
            <w:right w:val="none" w:sz="0" w:space="0" w:color="auto"/>
          </w:divBdr>
        </w:div>
        <w:div w:id="1597782120">
          <w:marLeft w:val="0"/>
          <w:marRight w:val="0"/>
          <w:marTop w:val="0"/>
          <w:marBottom w:val="0"/>
          <w:divBdr>
            <w:top w:val="none" w:sz="0" w:space="0" w:color="auto"/>
            <w:left w:val="none" w:sz="0" w:space="0" w:color="auto"/>
            <w:bottom w:val="none" w:sz="0" w:space="0" w:color="auto"/>
            <w:right w:val="none" w:sz="0" w:space="0" w:color="auto"/>
          </w:divBdr>
        </w:div>
        <w:div w:id="370153330">
          <w:marLeft w:val="0"/>
          <w:marRight w:val="0"/>
          <w:marTop w:val="0"/>
          <w:marBottom w:val="0"/>
          <w:divBdr>
            <w:top w:val="none" w:sz="0" w:space="0" w:color="auto"/>
            <w:left w:val="none" w:sz="0" w:space="0" w:color="auto"/>
            <w:bottom w:val="none" w:sz="0" w:space="0" w:color="auto"/>
            <w:right w:val="none" w:sz="0" w:space="0" w:color="auto"/>
          </w:divBdr>
        </w:div>
        <w:div w:id="231433223">
          <w:marLeft w:val="0"/>
          <w:marRight w:val="0"/>
          <w:marTop w:val="0"/>
          <w:marBottom w:val="0"/>
          <w:divBdr>
            <w:top w:val="none" w:sz="0" w:space="0" w:color="auto"/>
            <w:left w:val="none" w:sz="0" w:space="0" w:color="auto"/>
            <w:bottom w:val="none" w:sz="0" w:space="0" w:color="auto"/>
            <w:right w:val="none" w:sz="0" w:space="0" w:color="auto"/>
          </w:divBdr>
        </w:div>
        <w:div w:id="273294946">
          <w:marLeft w:val="0"/>
          <w:marRight w:val="0"/>
          <w:marTop w:val="0"/>
          <w:marBottom w:val="0"/>
          <w:divBdr>
            <w:top w:val="none" w:sz="0" w:space="0" w:color="auto"/>
            <w:left w:val="none" w:sz="0" w:space="0" w:color="auto"/>
            <w:bottom w:val="none" w:sz="0" w:space="0" w:color="auto"/>
            <w:right w:val="none" w:sz="0" w:space="0" w:color="auto"/>
          </w:divBdr>
        </w:div>
        <w:div w:id="188224676">
          <w:marLeft w:val="0"/>
          <w:marRight w:val="0"/>
          <w:marTop w:val="0"/>
          <w:marBottom w:val="0"/>
          <w:divBdr>
            <w:top w:val="none" w:sz="0" w:space="0" w:color="auto"/>
            <w:left w:val="none" w:sz="0" w:space="0" w:color="auto"/>
            <w:bottom w:val="none" w:sz="0" w:space="0" w:color="auto"/>
            <w:right w:val="none" w:sz="0" w:space="0" w:color="auto"/>
          </w:divBdr>
        </w:div>
        <w:div w:id="1961644093">
          <w:marLeft w:val="0"/>
          <w:marRight w:val="0"/>
          <w:marTop w:val="0"/>
          <w:marBottom w:val="0"/>
          <w:divBdr>
            <w:top w:val="none" w:sz="0" w:space="0" w:color="auto"/>
            <w:left w:val="none" w:sz="0" w:space="0" w:color="auto"/>
            <w:bottom w:val="none" w:sz="0" w:space="0" w:color="auto"/>
            <w:right w:val="none" w:sz="0" w:space="0" w:color="auto"/>
          </w:divBdr>
        </w:div>
        <w:div w:id="1096436200">
          <w:marLeft w:val="0"/>
          <w:marRight w:val="0"/>
          <w:marTop w:val="0"/>
          <w:marBottom w:val="0"/>
          <w:divBdr>
            <w:top w:val="none" w:sz="0" w:space="0" w:color="auto"/>
            <w:left w:val="none" w:sz="0" w:space="0" w:color="auto"/>
            <w:bottom w:val="none" w:sz="0" w:space="0" w:color="auto"/>
            <w:right w:val="none" w:sz="0" w:space="0" w:color="auto"/>
          </w:divBdr>
        </w:div>
        <w:div w:id="1999964017">
          <w:marLeft w:val="0"/>
          <w:marRight w:val="0"/>
          <w:marTop w:val="0"/>
          <w:marBottom w:val="0"/>
          <w:divBdr>
            <w:top w:val="none" w:sz="0" w:space="0" w:color="auto"/>
            <w:left w:val="none" w:sz="0" w:space="0" w:color="auto"/>
            <w:bottom w:val="none" w:sz="0" w:space="0" w:color="auto"/>
            <w:right w:val="none" w:sz="0" w:space="0" w:color="auto"/>
          </w:divBdr>
        </w:div>
        <w:div w:id="11616158">
          <w:marLeft w:val="0"/>
          <w:marRight w:val="0"/>
          <w:marTop w:val="0"/>
          <w:marBottom w:val="0"/>
          <w:divBdr>
            <w:top w:val="none" w:sz="0" w:space="0" w:color="auto"/>
            <w:left w:val="none" w:sz="0" w:space="0" w:color="auto"/>
            <w:bottom w:val="none" w:sz="0" w:space="0" w:color="auto"/>
            <w:right w:val="none" w:sz="0" w:space="0" w:color="auto"/>
          </w:divBdr>
        </w:div>
      </w:divsChild>
    </w:div>
    <w:div w:id="804541779">
      <w:bodyDiv w:val="1"/>
      <w:marLeft w:val="0"/>
      <w:marRight w:val="0"/>
      <w:marTop w:val="0"/>
      <w:marBottom w:val="0"/>
      <w:divBdr>
        <w:top w:val="none" w:sz="0" w:space="0" w:color="auto"/>
        <w:left w:val="none" w:sz="0" w:space="0" w:color="auto"/>
        <w:bottom w:val="none" w:sz="0" w:space="0" w:color="auto"/>
        <w:right w:val="none" w:sz="0" w:space="0" w:color="auto"/>
      </w:divBdr>
    </w:div>
    <w:div w:id="830877031">
      <w:bodyDiv w:val="1"/>
      <w:marLeft w:val="0"/>
      <w:marRight w:val="0"/>
      <w:marTop w:val="0"/>
      <w:marBottom w:val="0"/>
      <w:divBdr>
        <w:top w:val="none" w:sz="0" w:space="0" w:color="auto"/>
        <w:left w:val="none" w:sz="0" w:space="0" w:color="auto"/>
        <w:bottom w:val="none" w:sz="0" w:space="0" w:color="auto"/>
        <w:right w:val="none" w:sz="0" w:space="0" w:color="auto"/>
      </w:divBdr>
      <w:divsChild>
        <w:div w:id="373777096">
          <w:marLeft w:val="0"/>
          <w:marRight w:val="0"/>
          <w:marTop w:val="0"/>
          <w:marBottom w:val="240"/>
          <w:divBdr>
            <w:top w:val="none" w:sz="0" w:space="0" w:color="auto"/>
            <w:left w:val="none" w:sz="0" w:space="0" w:color="auto"/>
            <w:bottom w:val="none" w:sz="0" w:space="0" w:color="auto"/>
            <w:right w:val="none" w:sz="0" w:space="0" w:color="auto"/>
          </w:divBdr>
        </w:div>
        <w:div w:id="949968071">
          <w:marLeft w:val="0"/>
          <w:marRight w:val="0"/>
          <w:marTop w:val="0"/>
          <w:marBottom w:val="240"/>
          <w:divBdr>
            <w:top w:val="none" w:sz="0" w:space="0" w:color="auto"/>
            <w:left w:val="none" w:sz="0" w:space="0" w:color="auto"/>
            <w:bottom w:val="none" w:sz="0" w:space="0" w:color="auto"/>
            <w:right w:val="none" w:sz="0" w:space="0" w:color="auto"/>
          </w:divBdr>
        </w:div>
      </w:divsChild>
    </w:div>
    <w:div w:id="834107847">
      <w:bodyDiv w:val="1"/>
      <w:marLeft w:val="0"/>
      <w:marRight w:val="0"/>
      <w:marTop w:val="0"/>
      <w:marBottom w:val="0"/>
      <w:divBdr>
        <w:top w:val="none" w:sz="0" w:space="0" w:color="auto"/>
        <w:left w:val="none" w:sz="0" w:space="0" w:color="auto"/>
        <w:bottom w:val="none" w:sz="0" w:space="0" w:color="auto"/>
        <w:right w:val="none" w:sz="0" w:space="0" w:color="auto"/>
      </w:divBdr>
    </w:div>
    <w:div w:id="839539413">
      <w:bodyDiv w:val="1"/>
      <w:marLeft w:val="0"/>
      <w:marRight w:val="0"/>
      <w:marTop w:val="0"/>
      <w:marBottom w:val="0"/>
      <w:divBdr>
        <w:top w:val="none" w:sz="0" w:space="0" w:color="auto"/>
        <w:left w:val="none" w:sz="0" w:space="0" w:color="auto"/>
        <w:bottom w:val="none" w:sz="0" w:space="0" w:color="auto"/>
        <w:right w:val="none" w:sz="0" w:space="0" w:color="auto"/>
      </w:divBdr>
    </w:div>
    <w:div w:id="841697950">
      <w:bodyDiv w:val="1"/>
      <w:marLeft w:val="0"/>
      <w:marRight w:val="0"/>
      <w:marTop w:val="0"/>
      <w:marBottom w:val="0"/>
      <w:divBdr>
        <w:top w:val="none" w:sz="0" w:space="0" w:color="auto"/>
        <w:left w:val="none" w:sz="0" w:space="0" w:color="auto"/>
        <w:bottom w:val="none" w:sz="0" w:space="0" w:color="auto"/>
        <w:right w:val="none" w:sz="0" w:space="0" w:color="auto"/>
      </w:divBdr>
    </w:div>
    <w:div w:id="848258772">
      <w:bodyDiv w:val="1"/>
      <w:marLeft w:val="0"/>
      <w:marRight w:val="0"/>
      <w:marTop w:val="0"/>
      <w:marBottom w:val="0"/>
      <w:divBdr>
        <w:top w:val="none" w:sz="0" w:space="0" w:color="auto"/>
        <w:left w:val="none" w:sz="0" w:space="0" w:color="auto"/>
        <w:bottom w:val="none" w:sz="0" w:space="0" w:color="auto"/>
        <w:right w:val="none" w:sz="0" w:space="0" w:color="auto"/>
      </w:divBdr>
    </w:div>
    <w:div w:id="853226003">
      <w:bodyDiv w:val="1"/>
      <w:marLeft w:val="0"/>
      <w:marRight w:val="0"/>
      <w:marTop w:val="0"/>
      <w:marBottom w:val="0"/>
      <w:divBdr>
        <w:top w:val="none" w:sz="0" w:space="0" w:color="auto"/>
        <w:left w:val="none" w:sz="0" w:space="0" w:color="auto"/>
        <w:bottom w:val="none" w:sz="0" w:space="0" w:color="auto"/>
        <w:right w:val="none" w:sz="0" w:space="0" w:color="auto"/>
      </w:divBdr>
    </w:div>
    <w:div w:id="856580163">
      <w:bodyDiv w:val="1"/>
      <w:marLeft w:val="0"/>
      <w:marRight w:val="0"/>
      <w:marTop w:val="0"/>
      <w:marBottom w:val="0"/>
      <w:divBdr>
        <w:top w:val="none" w:sz="0" w:space="0" w:color="auto"/>
        <w:left w:val="none" w:sz="0" w:space="0" w:color="auto"/>
        <w:bottom w:val="none" w:sz="0" w:space="0" w:color="auto"/>
        <w:right w:val="none" w:sz="0" w:space="0" w:color="auto"/>
      </w:divBdr>
    </w:div>
    <w:div w:id="859198194">
      <w:bodyDiv w:val="1"/>
      <w:marLeft w:val="0"/>
      <w:marRight w:val="0"/>
      <w:marTop w:val="0"/>
      <w:marBottom w:val="0"/>
      <w:divBdr>
        <w:top w:val="none" w:sz="0" w:space="0" w:color="auto"/>
        <w:left w:val="none" w:sz="0" w:space="0" w:color="auto"/>
        <w:bottom w:val="none" w:sz="0" w:space="0" w:color="auto"/>
        <w:right w:val="none" w:sz="0" w:space="0" w:color="auto"/>
      </w:divBdr>
    </w:div>
    <w:div w:id="901671206">
      <w:bodyDiv w:val="1"/>
      <w:marLeft w:val="0"/>
      <w:marRight w:val="0"/>
      <w:marTop w:val="0"/>
      <w:marBottom w:val="0"/>
      <w:divBdr>
        <w:top w:val="none" w:sz="0" w:space="0" w:color="auto"/>
        <w:left w:val="none" w:sz="0" w:space="0" w:color="auto"/>
        <w:bottom w:val="none" w:sz="0" w:space="0" w:color="auto"/>
        <w:right w:val="none" w:sz="0" w:space="0" w:color="auto"/>
      </w:divBdr>
    </w:div>
    <w:div w:id="908342565">
      <w:bodyDiv w:val="1"/>
      <w:marLeft w:val="0"/>
      <w:marRight w:val="0"/>
      <w:marTop w:val="0"/>
      <w:marBottom w:val="0"/>
      <w:divBdr>
        <w:top w:val="none" w:sz="0" w:space="0" w:color="auto"/>
        <w:left w:val="none" w:sz="0" w:space="0" w:color="auto"/>
        <w:bottom w:val="none" w:sz="0" w:space="0" w:color="auto"/>
        <w:right w:val="none" w:sz="0" w:space="0" w:color="auto"/>
      </w:divBdr>
    </w:div>
    <w:div w:id="916086897">
      <w:bodyDiv w:val="1"/>
      <w:marLeft w:val="0"/>
      <w:marRight w:val="0"/>
      <w:marTop w:val="0"/>
      <w:marBottom w:val="0"/>
      <w:divBdr>
        <w:top w:val="none" w:sz="0" w:space="0" w:color="auto"/>
        <w:left w:val="none" w:sz="0" w:space="0" w:color="auto"/>
        <w:bottom w:val="none" w:sz="0" w:space="0" w:color="auto"/>
        <w:right w:val="none" w:sz="0" w:space="0" w:color="auto"/>
      </w:divBdr>
    </w:div>
    <w:div w:id="923345156">
      <w:bodyDiv w:val="1"/>
      <w:marLeft w:val="0"/>
      <w:marRight w:val="0"/>
      <w:marTop w:val="0"/>
      <w:marBottom w:val="0"/>
      <w:divBdr>
        <w:top w:val="none" w:sz="0" w:space="0" w:color="auto"/>
        <w:left w:val="none" w:sz="0" w:space="0" w:color="auto"/>
        <w:bottom w:val="none" w:sz="0" w:space="0" w:color="auto"/>
        <w:right w:val="none" w:sz="0" w:space="0" w:color="auto"/>
      </w:divBdr>
    </w:div>
    <w:div w:id="927693504">
      <w:bodyDiv w:val="1"/>
      <w:marLeft w:val="0"/>
      <w:marRight w:val="0"/>
      <w:marTop w:val="0"/>
      <w:marBottom w:val="0"/>
      <w:divBdr>
        <w:top w:val="none" w:sz="0" w:space="0" w:color="auto"/>
        <w:left w:val="none" w:sz="0" w:space="0" w:color="auto"/>
        <w:bottom w:val="none" w:sz="0" w:space="0" w:color="auto"/>
        <w:right w:val="none" w:sz="0" w:space="0" w:color="auto"/>
      </w:divBdr>
    </w:div>
    <w:div w:id="931936705">
      <w:bodyDiv w:val="1"/>
      <w:marLeft w:val="0"/>
      <w:marRight w:val="0"/>
      <w:marTop w:val="0"/>
      <w:marBottom w:val="0"/>
      <w:divBdr>
        <w:top w:val="none" w:sz="0" w:space="0" w:color="auto"/>
        <w:left w:val="none" w:sz="0" w:space="0" w:color="auto"/>
        <w:bottom w:val="none" w:sz="0" w:space="0" w:color="auto"/>
        <w:right w:val="none" w:sz="0" w:space="0" w:color="auto"/>
      </w:divBdr>
    </w:div>
    <w:div w:id="935403006">
      <w:bodyDiv w:val="1"/>
      <w:marLeft w:val="0"/>
      <w:marRight w:val="0"/>
      <w:marTop w:val="0"/>
      <w:marBottom w:val="0"/>
      <w:divBdr>
        <w:top w:val="none" w:sz="0" w:space="0" w:color="auto"/>
        <w:left w:val="none" w:sz="0" w:space="0" w:color="auto"/>
        <w:bottom w:val="none" w:sz="0" w:space="0" w:color="auto"/>
        <w:right w:val="none" w:sz="0" w:space="0" w:color="auto"/>
      </w:divBdr>
    </w:div>
    <w:div w:id="948049487">
      <w:bodyDiv w:val="1"/>
      <w:marLeft w:val="0"/>
      <w:marRight w:val="0"/>
      <w:marTop w:val="0"/>
      <w:marBottom w:val="0"/>
      <w:divBdr>
        <w:top w:val="none" w:sz="0" w:space="0" w:color="auto"/>
        <w:left w:val="none" w:sz="0" w:space="0" w:color="auto"/>
        <w:bottom w:val="none" w:sz="0" w:space="0" w:color="auto"/>
        <w:right w:val="none" w:sz="0" w:space="0" w:color="auto"/>
      </w:divBdr>
    </w:div>
    <w:div w:id="995958053">
      <w:bodyDiv w:val="1"/>
      <w:marLeft w:val="0"/>
      <w:marRight w:val="0"/>
      <w:marTop w:val="0"/>
      <w:marBottom w:val="0"/>
      <w:divBdr>
        <w:top w:val="none" w:sz="0" w:space="0" w:color="auto"/>
        <w:left w:val="none" w:sz="0" w:space="0" w:color="auto"/>
        <w:bottom w:val="none" w:sz="0" w:space="0" w:color="auto"/>
        <w:right w:val="none" w:sz="0" w:space="0" w:color="auto"/>
      </w:divBdr>
    </w:div>
    <w:div w:id="1001616891">
      <w:bodyDiv w:val="1"/>
      <w:marLeft w:val="0"/>
      <w:marRight w:val="0"/>
      <w:marTop w:val="0"/>
      <w:marBottom w:val="0"/>
      <w:divBdr>
        <w:top w:val="none" w:sz="0" w:space="0" w:color="auto"/>
        <w:left w:val="none" w:sz="0" w:space="0" w:color="auto"/>
        <w:bottom w:val="none" w:sz="0" w:space="0" w:color="auto"/>
        <w:right w:val="none" w:sz="0" w:space="0" w:color="auto"/>
      </w:divBdr>
    </w:div>
    <w:div w:id="1009867348">
      <w:bodyDiv w:val="1"/>
      <w:marLeft w:val="0"/>
      <w:marRight w:val="0"/>
      <w:marTop w:val="0"/>
      <w:marBottom w:val="0"/>
      <w:divBdr>
        <w:top w:val="none" w:sz="0" w:space="0" w:color="auto"/>
        <w:left w:val="none" w:sz="0" w:space="0" w:color="auto"/>
        <w:bottom w:val="none" w:sz="0" w:space="0" w:color="auto"/>
        <w:right w:val="none" w:sz="0" w:space="0" w:color="auto"/>
      </w:divBdr>
    </w:div>
    <w:div w:id="1011298599">
      <w:bodyDiv w:val="1"/>
      <w:marLeft w:val="0"/>
      <w:marRight w:val="0"/>
      <w:marTop w:val="0"/>
      <w:marBottom w:val="0"/>
      <w:divBdr>
        <w:top w:val="none" w:sz="0" w:space="0" w:color="auto"/>
        <w:left w:val="none" w:sz="0" w:space="0" w:color="auto"/>
        <w:bottom w:val="none" w:sz="0" w:space="0" w:color="auto"/>
        <w:right w:val="none" w:sz="0" w:space="0" w:color="auto"/>
      </w:divBdr>
    </w:div>
    <w:div w:id="1022173003">
      <w:bodyDiv w:val="1"/>
      <w:marLeft w:val="0"/>
      <w:marRight w:val="0"/>
      <w:marTop w:val="0"/>
      <w:marBottom w:val="0"/>
      <w:divBdr>
        <w:top w:val="none" w:sz="0" w:space="0" w:color="auto"/>
        <w:left w:val="none" w:sz="0" w:space="0" w:color="auto"/>
        <w:bottom w:val="none" w:sz="0" w:space="0" w:color="auto"/>
        <w:right w:val="none" w:sz="0" w:space="0" w:color="auto"/>
      </w:divBdr>
    </w:div>
    <w:div w:id="1035354161">
      <w:bodyDiv w:val="1"/>
      <w:marLeft w:val="0"/>
      <w:marRight w:val="0"/>
      <w:marTop w:val="0"/>
      <w:marBottom w:val="0"/>
      <w:divBdr>
        <w:top w:val="none" w:sz="0" w:space="0" w:color="auto"/>
        <w:left w:val="none" w:sz="0" w:space="0" w:color="auto"/>
        <w:bottom w:val="none" w:sz="0" w:space="0" w:color="auto"/>
        <w:right w:val="none" w:sz="0" w:space="0" w:color="auto"/>
      </w:divBdr>
    </w:div>
    <w:div w:id="1046955592">
      <w:bodyDiv w:val="1"/>
      <w:marLeft w:val="0"/>
      <w:marRight w:val="0"/>
      <w:marTop w:val="0"/>
      <w:marBottom w:val="0"/>
      <w:divBdr>
        <w:top w:val="none" w:sz="0" w:space="0" w:color="auto"/>
        <w:left w:val="none" w:sz="0" w:space="0" w:color="auto"/>
        <w:bottom w:val="none" w:sz="0" w:space="0" w:color="auto"/>
        <w:right w:val="none" w:sz="0" w:space="0" w:color="auto"/>
      </w:divBdr>
    </w:div>
    <w:div w:id="1060518296">
      <w:bodyDiv w:val="1"/>
      <w:marLeft w:val="0"/>
      <w:marRight w:val="0"/>
      <w:marTop w:val="0"/>
      <w:marBottom w:val="0"/>
      <w:divBdr>
        <w:top w:val="none" w:sz="0" w:space="0" w:color="auto"/>
        <w:left w:val="none" w:sz="0" w:space="0" w:color="auto"/>
        <w:bottom w:val="none" w:sz="0" w:space="0" w:color="auto"/>
        <w:right w:val="none" w:sz="0" w:space="0" w:color="auto"/>
      </w:divBdr>
    </w:div>
    <w:div w:id="1060902972">
      <w:bodyDiv w:val="1"/>
      <w:marLeft w:val="0"/>
      <w:marRight w:val="0"/>
      <w:marTop w:val="0"/>
      <w:marBottom w:val="0"/>
      <w:divBdr>
        <w:top w:val="none" w:sz="0" w:space="0" w:color="auto"/>
        <w:left w:val="none" w:sz="0" w:space="0" w:color="auto"/>
        <w:bottom w:val="none" w:sz="0" w:space="0" w:color="auto"/>
        <w:right w:val="none" w:sz="0" w:space="0" w:color="auto"/>
      </w:divBdr>
    </w:div>
    <w:div w:id="1066612248">
      <w:bodyDiv w:val="1"/>
      <w:marLeft w:val="0"/>
      <w:marRight w:val="0"/>
      <w:marTop w:val="0"/>
      <w:marBottom w:val="0"/>
      <w:divBdr>
        <w:top w:val="none" w:sz="0" w:space="0" w:color="auto"/>
        <w:left w:val="none" w:sz="0" w:space="0" w:color="auto"/>
        <w:bottom w:val="none" w:sz="0" w:space="0" w:color="auto"/>
        <w:right w:val="none" w:sz="0" w:space="0" w:color="auto"/>
      </w:divBdr>
    </w:div>
    <w:div w:id="1113210751">
      <w:bodyDiv w:val="1"/>
      <w:marLeft w:val="0"/>
      <w:marRight w:val="0"/>
      <w:marTop w:val="0"/>
      <w:marBottom w:val="0"/>
      <w:divBdr>
        <w:top w:val="none" w:sz="0" w:space="0" w:color="auto"/>
        <w:left w:val="none" w:sz="0" w:space="0" w:color="auto"/>
        <w:bottom w:val="none" w:sz="0" w:space="0" w:color="auto"/>
        <w:right w:val="none" w:sz="0" w:space="0" w:color="auto"/>
      </w:divBdr>
    </w:div>
    <w:div w:id="1127241574">
      <w:bodyDiv w:val="1"/>
      <w:marLeft w:val="0"/>
      <w:marRight w:val="0"/>
      <w:marTop w:val="0"/>
      <w:marBottom w:val="0"/>
      <w:divBdr>
        <w:top w:val="none" w:sz="0" w:space="0" w:color="auto"/>
        <w:left w:val="none" w:sz="0" w:space="0" w:color="auto"/>
        <w:bottom w:val="none" w:sz="0" w:space="0" w:color="auto"/>
        <w:right w:val="none" w:sz="0" w:space="0" w:color="auto"/>
      </w:divBdr>
    </w:div>
    <w:div w:id="1130441290">
      <w:bodyDiv w:val="1"/>
      <w:marLeft w:val="0"/>
      <w:marRight w:val="0"/>
      <w:marTop w:val="0"/>
      <w:marBottom w:val="0"/>
      <w:divBdr>
        <w:top w:val="none" w:sz="0" w:space="0" w:color="auto"/>
        <w:left w:val="none" w:sz="0" w:space="0" w:color="auto"/>
        <w:bottom w:val="none" w:sz="0" w:space="0" w:color="auto"/>
        <w:right w:val="none" w:sz="0" w:space="0" w:color="auto"/>
      </w:divBdr>
    </w:div>
    <w:div w:id="1134057126">
      <w:bodyDiv w:val="1"/>
      <w:marLeft w:val="0"/>
      <w:marRight w:val="0"/>
      <w:marTop w:val="0"/>
      <w:marBottom w:val="0"/>
      <w:divBdr>
        <w:top w:val="none" w:sz="0" w:space="0" w:color="auto"/>
        <w:left w:val="none" w:sz="0" w:space="0" w:color="auto"/>
        <w:bottom w:val="none" w:sz="0" w:space="0" w:color="auto"/>
        <w:right w:val="none" w:sz="0" w:space="0" w:color="auto"/>
      </w:divBdr>
    </w:div>
    <w:div w:id="1135179351">
      <w:bodyDiv w:val="1"/>
      <w:marLeft w:val="0"/>
      <w:marRight w:val="0"/>
      <w:marTop w:val="0"/>
      <w:marBottom w:val="0"/>
      <w:divBdr>
        <w:top w:val="none" w:sz="0" w:space="0" w:color="auto"/>
        <w:left w:val="none" w:sz="0" w:space="0" w:color="auto"/>
        <w:bottom w:val="none" w:sz="0" w:space="0" w:color="auto"/>
        <w:right w:val="none" w:sz="0" w:space="0" w:color="auto"/>
      </w:divBdr>
    </w:div>
    <w:div w:id="1139497526">
      <w:bodyDiv w:val="1"/>
      <w:marLeft w:val="0"/>
      <w:marRight w:val="0"/>
      <w:marTop w:val="0"/>
      <w:marBottom w:val="0"/>
      <w:divBdr>
        <w:top w:val="none" w:sz="0" w:space="0" w:color="auto"/>
        <w:left w:val="none" w:sz="0" w:space="0" w:color="auto"/>
        <w:bottom w:val="none" w:sz="0" w:space="0" w:color="auto"/>
        <w:right w:val="none" w:sz="0" w:space="0" w:color="auto"/>
      </w:divBdr>
    </w:div>
    <w:div w:id="1163549038">
      <w:bodyDiv w:val="1"/>
      <w:marLeft w:val="0"/>
      <w:marRight w:val="0"/>
      <w:marTop w:val="0"/>
      <w:marBottom w:val="0"/>
      <w:divBdr>
        <w:top w:val="none" w:sz="0" w:space="0" w:color="auto"/>
        <w:left w:val="none" w:sz="0" w:space="0" w:color="auto"/>
        <w:bottom w:val="none" w:sz="0" w:space="0" w:color="auto"/>
        <w:right w:val="none" w:sz="0" w:space="0" w:color="auto"/>
      </w:divBdr>
    </w:div>
    <w:div w:id="1177116860">
      <w:bodyDiv w:val="1"/>
      <w:marLeft w:val="0"/>
      <w:marRight w:val="0"/>
      <w:marTop w:val="0"/>
      <w:marBottom w:val="0"/>
      <w:divBdr>
        <w:top w:val="none" w:sz="0" w:space="0" w:color="auto"/>
        <w:left w:val="none" w:sz="0" w:space="0" w:color="auto"/>
        <w:bottom w:val="none" w:sz="0" w:space="0" w:color="auto"/>
        <w:right w:val="none" w:sz="0" w:space="0" w:color="auto"/>
      </w:divBdr>
    </w:div>
    <w:div w:id="1181168269">
      <w:bodyDiv w:val="1"/>
      <w:marLeft w:val="0"/>
      <w:marRight w:val="0"/>
      <w:marTop w:val="0"/>
      <w:marBottom w:val="0"/>
      <w:divBdr>
        <w:top w:val="none" w:sz="0" w:space="0" w:color="auto"/>
        <w:left w:val="none" w:sz="0" w:space="0" w:color="auto"/>
        <w:bottom w:val="none" w:sz="0" w:space="0" w:color="auto"/>
        <w:right w:val="none" w:sz="0" w:space="0" w:color="auto"/>
      </w:divBdr>
    </w:div>
    <w:div w:id="1190069261">
      <w:bodyDiv w:val="1"/>
      <w:marLeft w:val="0"/>
      <w:marRight w:val="0"/>
      <w:marTop w:val="0"/>
      <w:marBottom w:val="0"/>
      <w:divBdr>
        <w:top w:val="none" w:sz="0" w:space="0" w:color="auto"/>
        <w:left w:val="none" w:sz="0" w:space="0" w:color="auto"/>
        <w:bottom w:val="none" w:sz="0" w:space="0" w:color="auto"/>
        <w:right w:val="none" w:sz="0" w:space="0" w:color="auto"/>
      </w:divBdr>
    </w:div>
    <w:div w:id="1209731787">
      <w:bodyDiv w:val="1"/>
      <w:marLeft w:val="0"/>
      <w:marRight w:val="0"/>
      <w:marTop w:val="0"/>
      <w:marBottom w:val="0"/>
      <w:divBdr>
        <w:top w:val="none" w:sz="0" w:space="0" w:color="auto"/>
        <w:left w:val="none" w:sz="0" w:space="0" w:color="auto"/>
        <w:bottom w:val="none" w:sz="0" w:space="0" w:color="auto"/>
        <w:right w:val="none" w:sz="0" w:space="0" w:color="auto"/>
      </w:divBdr>
    </w:div>
    <w:div w:id="1212814789">
      <w:bodyDiv w:val="1"/>
      <w:marLeft w:val="0"/>
      <w:marRight w:val="0"/>
      <w:marTop w:val="0"/>
      <w:marBottom w:val="0"/>
      <w:divBdr>
        <w:top w:val="none" w:sz="0" w:space="0" w:color="auto"/>
        <w:left w:val="none" w:sz="0" w:space="0" w:color="auto"/>
        <w:bottom w:val="none" w:sz="0" w:space="0" w:color="auto"/>
        <w:right w:val="none" w:sz="0" w:space="0" w:color="auto"/>
      </w:divBdr>
    </w:div>
    <w:div w:id="1213425945">
      <w:bodyDiv w:val="1"/>
      <w:marLeft w:val="0"/>
      <w:marRight w:val="0"/>
      <w:marTop w:val="0"/>
      <w:marBottom w:val="0"/>
      <w:divBdr>
        <w:top w:val="none" w:sz="0" w:space="0" w:color="auto"/>
        <w:left w:val="none" w:sz="0" w:space="0" w:color="auto"/>
        <w:bottom w:val="none" w:sz="0" w:space="0" w:color="auto"/>
        <w:right w:val="none" w:sz="0" w:space="0" w:color="auto"/>
      </w:divBdr>
    </w:div>
    <w:div w:id="1253200534">
      <w:bodyDiv w:val="1"/>
      <w:marLeft w:val="0"/>
      <w:marRight w:val="0"/>
      <w:marTop w:val="0"/>
      <w:marBottom w:val="0"/>
      <w:divBdr>
        <w:top w:val="none" w:sz="0" w:space="0" w:color="auto"/>
        <w:left w:val="none" w:sz="0" w:space="0" w:color="auto"/>
        <w:bottom w:val="none" w:sz="0" w:space="0" w:color="auto"/>
        <w:right w:val="none" w:sz="0" w:space="0" w:color="auto"/>
      </w:divBdr>
    </w:div>
    <w:div w:id="1264649154">
      <w:bodyDiv w:val="1"/>
      <w:marLeft w:val="0"/>
      <w:marRight w:val="0"/>
      <w:marTop w:val="0"/>
      <w:marBottom w:val="0"/>
      <w:divBdr>
        <w:top w:val="none" w:sz="0" w:space="0" w:color="auto"/>
        <w:left w:val="none" w:sz="0" w:space="0" w:color="auto"/>
        <w:bottom w:val="none" w:sz="0" w:space="0" w:color="auto"/>
        <w:right w:val="none" w:sz="0" w:space="0" w:color="auto"/>
      </w:divBdr>
    </w:div>
    <w:div w:id="1270042496">
      <w:bodyDiv w:val="1"/>
      <w:marLeft w:val="0"/>
      <w:marRight w:val="0"/>
      <w:marTop w:val="0"/>
      <w:marBottom w:val="0"/>
      <w:divBdr>
        <w:top w:val="none" w:sz="0" w:space="0" w:color="auto"/>
        <w:left w:val="none" w:sz="0" w:space="0" w:color="auto"/>
        <w:bottom w:val="none" w:sz="0" w:space="0" w:color="auto"/>
        <w:right w:val="none" w:sz="0" w:space="0" w:color="auto"/>
      </w:divBdr>
    </w:div>
    <w:div w:id="1291088341">
      <w:bodyDiv w:val="1"/>
      <w:marLeft w:val="0"/>
      <w:marRight w:val="0"/>
      <w:marTop w:val="0"/>
      <w:marBottom w:val="0"/>
      <w:divBdr>
        <w:top w:val="none" w:sz="0" w:space="0" w:color="auto"/>
        <w:left w:val="none" w:sz="0" w:space="0" w:color="auto"/>
        <w:bottom w:val="none" w:sz="0" w:space="0" w:color="auto"/>
        <w:right w:val="none" w:sz="0" w:space="0" w:color="auto"/>
      </w:divBdr>
    </w:div>
    <w:div w:id="1296716519">
      <w:bodyDiv w:val="1"/>
      <w:marLeft w:val="0"/>
      <w:marRight w:val="0"/>
      <w:marTop w:val="0"/>
      <w:marBottom w:val="0"/>
      <w:divBdr>
        <w:top w:val="none" w:sz="0" w:space="0" w:color="auto"/>
        <w:left w:val="none" w:sz="0" w:space="0" w:color="auto"/>
        <w:bottom w:val="none" w:sz="0" w:space="0" w:color="auto"/>
        <w:right w:val="none" w:sz="0" w:space="0" w:color="auto"/>
      </w:divBdr>
    </w:div>
    <w:div w:id="1363477298">
      <w:bodyDiv w:val="1"/>
      <w:marLeft w:val="0"/>
      <w:marRight w:val="0"/>
      <w:marTop w:val="0"/>
      <w:marBottom w:val="0"/>
      <w:divBdr>
        <w:top w:val="none" w:sz="0" w:space="0" w:color="auto"/>
        <w:left w:val="none" w:sz="0" w:space="0" w:color="auto"/>
        <w:bottom w:val="none" w:sz="0" w:space="0" w:color="auto"/>
        <w:right w:val="none" w:sz="0" w:space="0" w:color="auto"/>
      </w:divBdr>
    </w:div>
    <w:div w:id="1365053865">
      <w:bodyDiv w:val="1"/>
      <w:marLeft w:val="0"/>
      <w:marRight w:val="0"/>
      <w:marTop w:val="0"/>
      <w:marBottom w:val="0"/>
      <w:divBdr>
        <w:top w:val="none" w:sz="0" w:space="0" w:color="auto"/>
        <w:left w:val="none" w:sz="0" w:space="0" w:color="auto"/>
        <w:bottom w:val="none" w:sz="0" w:space="0" w:color="auto"/>
        <w:right w:val="none" w:sz="0" w:space="0" w:color="auto"/>
      </w:divBdr>
    </w:div>
    <w:div w:id="1366642349">
      <w:bodyDiv w:val="1"/>
      <w:marLeft w:val="0"/>
      <w:marRight w:val="0"/>
      <w:marTop w:val="0"/>
      <w:marBottom w:val="0"/>
      <w:divBdr>
        <w:top w:val="none" w:sz="0" w:space="0" w:color="auto"/>
        <w:left w:val="none" w:sz="0" w:space="0" w:color="auto"/>
        <w:bottom w:val="none" w:sz="0" w:space="0" w:color="auto"/>
        <w:right w:val="none" w:sz="0" w:space="0" w:color="auto"/>
      </w:divBdr>
    </w:div>
    <w:div w:id="1368800820">
      <w:bodyDiv w:val="1"/>
      <w:marLeft w:val="0"/>
      <w:marRight w:val="0"/>
      <w:marTop w:val="0"/>
      <w:marBottom w:val="0"/>
      <w:divBdr>
        <w:top w:val="none" w:sz="0" w:space="0" w:color="auto"/>
        <w:left w:val="none" w:sz="0" w:space="0" w:color="auto"/>
        <w:bottom w:val="none" w:sz="0" w:space="0" w:color="auto"/>
        <w:right w:val="none" w:sz="0" w:space="0" w:color="auto"/>
      </w:divBdr>
    </w:div>
    <w:div w:id="1369524680">
      <w:bodyDiv w:val="1"/>
      <w:marLeft w:val="0"/>
      <w:marRight w:val="0"/>
      <w:marTop w:val="0"/>
      <w:marBottom w:val="0"/>
      <w:divBdr>
        <w:top w:val="none" w:sz="0" w:space="0" w:color="auto"/>
        <w:left w:val="none" w:sz="0" w:space="0" w:color="auto"/>
        <w:bottom w:val="none" w:sz="0" w:space="0" w:color="auto"/>
        <w:right w:val="none" w:sz="0" w:space="0" w:color="auto"/>
      </w:divBdr>
    </w:div>
    <w:div w:id="1376539400">
      <w:bodyDiv w:val="1"/>
      <w:marLeft w:val="0"/>
      <w:marRight w:val="0"/>
      <w:marTop w:val="0"/>
      <w:marBottom w:val="0"/>
      <w:divBdr>
        <w:top w:val="none" w:sz="0" w:space="0" w:color="auto"/>
        <w:left w:val="none" w:sz="0" w:space="0" w:color="auto"/>
        <w:bottom w:val="none" w:sz="0" w:space="0" w:color="auto"/>
        <w:right w:val="none" w:sz="0" w:space="0" w:color="auto"/>
      </w:divBdr>
    </w:div>
    <w:div w:id="1383019873">
      <w:bodyDiv w:val="1"/>
      <w:marLeft w:val="0"/>
      <w:marRight w:val="0"/>
      <w:marTop w:val="0"/>
      <w:marBottom w:val="0"/>
      <w:divBdr>
        <w:top w:val="none" w:sz="0" w:space="0" w:color="auto"/>
        <w:left w:val="none" w:sz="0" w:space="0" w:color="auto"/>
        <w:bottom w:val="none" w:sz="0" w:space="0" w:color="auto"/>
        <w:right w:val="none" w:sz="0" w:space="0" w:color="auto"/>
      </w:divBdr>
    </w:div>
    <w:div w:id="1388725544">
      <w:bodyDiv w:val="1"/>
      <w:marLeft w:val="0"/>
      <w:marRight w:val="0"/>
      <w:marTop w:val="0"/>
      <w:marBottom w:val="0"/>
      <w:divBdr>
        <w:top w:val="none" w:sz="0" w:space="0" w:color="auto"/>
        <w:left w:val="none" w:sz="0" w:space="0" w:color="auto"/>
        <w:bottom w:val="none" w:sz="0" w:space="0" w:color="auto"/>
        <w:right w:val="none" w:sz="0" w:space="0" w:color="auto"/>
      </w:divBdr>
    </w:div>
    <w:div w:id="1435058548">
      <w:bodyDiv w:val="1"/>
      <w:marLeft w:val="0"/>
      <w:marRight w:val="0"/>
      <w:marTop w:val="0"/>
      <w:marBottom w:val="0"/>
      <w:divBdr>
        <w:top w:val="none" w:sz="0" w:space="0" w:color="auto"/>
        <w:left w:val="none" w:sz="0" w:space="0" w:color="auto"/>
        <w:bottom w:val="none" w:sz="0" w:space="0" w:color="auto"/>
        <w:right w:val="none" w:sz="0" w:space="0" w:color="auto"/>
      </w:divBdr>
    </w:div>
    <w:div w:id="1456756607">
      <w:bodyDiv w:val="1"/>
      <w:marLeft w:val="0"/>
      <w:marRight w:val="0"/>
      <w:marTop w:val="0"/>
      <w:marBottom w:val="0"/>
      <w:divBdr>
        <w:top w:val="none" w:sz="0" w:space="0" w:color="auto"/>
        <w:left w:val="none" w:sz="0" w:space="0" w:color="auto"/>
        <w:bottom w:val="none" w:sz="0" w:space="0" w:color="auto"/>
        <w:right w:val="none" w:sz="0" w:space="0" w:color="auto"/>
      </w:divBdr>
    </w:div>
    <w:div w:id="1488395907">
      <w:bodyDiv w:val="1"/>
      <w:marLeft w:val="0"/>
      <w:marRight w:val="0"/>
      <w:marTop w:val="0"/>
      <w:marBottom w:val="0"/>
      <w:divBdr>
        <w:top w:val="none" w:sz="0" w:space="0" w:color="auto"/>
        <w:left w:val="none" w:sz="0" w:space="0" w:color="auto"/>
        <w:bottom w:val="none" w:sz="0" w:space="0" w:color="auto"/>
        <w:right w:val="none" w:sz="0" w:space="0" w:color="auto"/>
      </w:divBdr>
    </w:div>
    <w:div w:id="1489858831">
      <w:bodyDiv w:val="1"/>
      <w:marLeft w:val="0"/>
      <w:marRight w:val="0"/>
      <w:marTop w:val="0"/>
      <w:marBottom w:val="0"/>
      <w:divBdr>
        <w:top w:val="none" w:sz="0" w:space="0" w:color="auto"/>
        <w:left w:val="none" w:sz="0" w:space="0" w:color="auto"/>
        <w:bottom w:val="none" w:sz="0" w:space="0" w:color="auto"/>
        <w:right w:val="none" w:sz="0" w:space="0" w:color="auto"/>
      </w:divBdr>
    </w:div>
    <w:div w:id="1493838946">
      <w:bodyDiv w:val="1"/>
      <w:marLeft w:val="0"/>
      <w:marRight w:val="0"/>
      <w:marTop w:val="0"/>
      <w:marBottom w:val="0"/>
      <w:divBdr>
        <w:top w:val="none" w:sz="0" w:space="0" w:color="auto"/>
        <w:left w:val="none" w:sz="0" w:space="0" w:color="auto"/>
        <w:bottom w:val="none" w:sz="0" w:space="0" w:color="auto"/>
        <w:right w:val="none" w:sz="0" w:space="0" w:color="auto"/>
      </w:divBdr>
    </w:div>
    <w:div w:id="1494567648">
      <w:bodyDiv w:val="1"/>
      <w:marLeft w:val="0"/>
      <w:marRight w:val="0"/>
      <w:marTop w:val="0"/>
      <w:marBottom w:val="0"/>
      <w:divBdr>
        <w:top w:val="none" w:sz="0" w:space="0" w:color="auto"/>
        <w:left w:val="none" w:sz="0" w:space="0" w:color="auto"/>
        <w:bottom w:val="none" w:sz="0" w:space="0" w:color="auto"/>
        <w:right w:val="none" w:sz="0" w:space="0" w:color="auto"/>
      </w:divBdr>
    </w:div>
    <w:div w:id="1496192171">
      <w:bodyDiv w:val="1"/>
      <w:marLeft w:val="0"/>
      <w:marRight w:val="0"/>
      <w:marTop w:val="0"/>
      <w:marBottom w:val="0"/>
      <w:divBdr>
        <w:top w:val="none" w:sz="0" w:space="0" w:color="auto"/>
        <w:left w:val="none" w:sz="0" w:space="0" w:color="auto"/>
        <w:bottom w:val="none" w:sz="0" w:space="0" w:color="auto"/>
        <w:right w:val="none" w:sz="0" w:space="0" w:color="auto"/>
      </w:divBdr>
    </w:div>
    <w:div w:id="1500458605">
      <w:bodyDiv w:val="1"/>
      <w:marLeft w:val="0"/>
      <w:marRight w:val="0"/>
      <w:marTop w:val="0"/>
      <w:marBottom w:val="0"/>
      <w:divBdr>
        <w:top w:val="none" w:sz="0" w:space="0" w:color="auto"/>
        <w:left w:val="none" w:sz="0" w:space="0" w:color="auto"/>
        <w:bottom w:val="none" w:sz="0" w:space="0" w:color="auto"/>
        <w:right w:val="none" w:sz="0" w:space="0" w:color="auto"/>
      </w:divBdr>
    </w:div>
    <w:div w:id="1553538658">
      <w:bodyDiv w:val="1"/>
      <w:marLeft w:val="0"/>
      <w:marRight w:val="0"/>
      <w:marTop w:val="0"/>
      <w:marBottom w:val="0"/>
      <w:divBdr>
        <w:top w:val="none" w:sz="0" w:space="0" w:color="auto"/>
        <w:left w:val="none" w:sz="0" w:space="0" w:color="auto"/>
        <w:bottom w:val="none" w:sz="0" w:space="0" w:color="auto"/>
        <w:right w:val="none" w:sz="0" w:space="0" w:color="auto"/>
      </w:divBdr>
    </w:div>
    <w:div w:id="1574505474">
      <w:bodyDiv w:val="1"/>
      <w:marLeft w:val="0"/>
      <w:marRight w:val="0"/>
      <w:marTop w:val="0"/>
      <w:marBottom w:val="0"/>
      <w:divBdr>
        <w:top w:val="none" w:sz="0" w:space="0" w:color="auto"/>
        <w:left w:val="none" w:sz="0" w:space="0" w:color="auto"/>
        <w:bottom w:val="none" w:sz="0" w:space="0" w:color="auto"/>
        <w:right w:val="none" w:sz="0" w:space="0" w:color="auto"/>
      </w:divBdr>
    </w:div>
    <w:div w:id="1586956682">
      <w:bodyDiv w:val="1"/>
      <w:marLeft w:val="0"/>
      <w:marRight w:val="0"/>
      <w:marTop w:val="0"/>
      <w:marBottom w:val="0"/>
      <w:divBdr>
        <w:top w:val="none" w:sz="0" w:space="0" w:color="auto"/>
        <w:left w:val="none" w:sz="0" w:space="0" w:color="auto"/>
        <w:bottom w:val="none" w:sz="0" w:space="0" w:color="auto"/>
        <w:right w:val="none" w:sz="0" w:space="0" w:color="auto"/>
      </w:divBdr>
    </w:div>
    <w:div w:id="1590578949">
      <w:bodyDiv w:val="1"/>
      <w:marLeft w:val="0"/>
      <w:marRight w:val="0"/>
      <w:marTop w:val="0"/>
      <w:marBottom w:val="0"/>
      <w:divBdr>
        <w:top w:val="none" w:sz="0" w:space="0" w:color="auto"/>
        <w:left w:val="none" w:sz="0" w:space="0" w:color="auto"/>
        <w:bottom w:val="none" w:sz="0" w:space="0" w:color="auto"/>
        <w:right w:val="none" w:sz="0" w:space="0" w:color="auto"/>
      </w:divBdr>
    </w:div>
    <w:div w:id="1602951804">
      <w:bodyDiv w:val="1"/>
      <w:marLeft w:val="0"/>
      <w:marRight w:val="0"/>
      <w:marTop w:val="0"/>
      <w:marBottom w:val="0"/>
      <w:divBdr>
        <w:top w:val="none" w:sz="0" w:space="0" w:color="auto"/>
        <w:left w:val="none" w:sz="0" w:space="0" w:color="auto"/>
        <w:bottom w:val="none" w:sz="0" w:space="0" w:color="auto"/>
        <w:right w:val="none" w:sz="0" w:space="0" w:color="auto"/>
      </w:divBdr>
    </w:div>
    <w:div w:id="1623996445">
      <w:bodyDiv w:val="1"/>
      <w:marLeft w:val="0"/>
      <w:marRight w:val="0"/>
      <w:marTop w:val="0"/>
      <w:marBottom w:val="0"/>
      <w:divBdr>
        <w:top w:val="none" w:sz="0" w:space="0" w:color="auto"/>
        <w:left w:val="none" w:sz="0" w:space="0" w:color="auto"/>
        <w:bottom w:val="none" w:sz="0" w:space="0" w:color="auto"/>
        <w:right w:val="none" w:sz="0" w:space="0" w:color="auto"/>
      </w:divBdr>
    </w:div>
    <w:div w:id="1630935798">
      <w:bodyDiv w:val="1"/>
      <w:marLeft w:val="0"/>
      <w:marRight w:val="0"/>
      <w:marTop w:val="0"/>
      <w:marBottom w:val="0"/>
      <w:divBdr>
        <w:top w:val="none" w:sz="0" w:space="0" w:color="auto"/>
        <w:left w:val="none" w:sz="0" w:space="0" w:color="auto"/>
        <w:bottom w:val="none" w:sz="0" w:space="0" w:color="auto"/>
        <w:right w:val="none" w:sz="0" w:space="0" w:color="auto"/>
      </w:divBdr>
    </w:div>
    <w:div w:id="1635677098">
      <w:bodyDiv w:val="1"/>
      <w:marLeft w:val="0"/>
      <w:marRight w:val="0"/>
      <w:marTop w:val="0"/>
      <w:marBottom w:val="0"/>
      <w:divBdr>
        <w:top w:val="none" w:sz="0" w:space="0" w:color="auto"/>
        <w:left w:val="none" w:sz="0" w:space="0" w:color="auto"/>
        <w:bottom w:val="none" w:sz="0" w:space="0" w:color="auto"/>
        <w:right w:val="none" w:sz="0" w:space="0" w:color="auto"/>
      </w:divBdr>
    </w:div>
    <w:div w:id="1710766429">
      <w:bodyDiv w:val="1"/>
      <w:marLeft w:val="0"/>
      <w:marRight w:val="0"/>
      <w:marTop w:val="0"/>
      <w:marBottom w:val="0"/>
      <w:divBdr>
        <w:top w:val="none" w:sz="0" w:space="0" w:color="auto"/>
        <w:left w:val="none" w:sz="0" w:space="0" w:color="auto"/>
        <w:bottom w:val="none" w:sz="0" w:space="0" w:color="auto"/>
        <w:right w:val="none" w:sz="0" w:space="0" w:color="auto"/>
      </w:divBdr>
    </w:div>
    <w:div w:id="1711033701">
      <w:bodyDiv w:val="1"/>
      <w:marLeft w:val="0"/>
      <w:marRight w:val="0"/>
      <w:marTop w:val="0"/>
      <w:marBottom w:val="0"/>
      <w:divBdr>
        <w:top w:val="none" w:sz="0" w:space="0" w:color="auto"/>
        <w:left w:val="none" w:sz="0" w:space="0" w:color="auto"/>
        <w:bottom w:val="none" w:sz="0" w:space="0" w:color="auto"/>
        <w:right w:val="none" w:sz="0" w:space="0" w:color="auto"/>
      </w:divBdr>
    </w:div>
    <w:div w:id="1716615100">
      <w:bodyDiv w:val="1"/>
      <w:marLeft w:val="0"/>
      <w:marRight w:val="0"/>
      <w:marTop w:val="0"/>
      <w:marBottom w:val="0"/>
      <w:divBdr>
        <w:top w:val="none" w:sz="0" w:space="0" w:color="auto"/>
        <w:left w:val="none" w:sz="0" w:space="0" w:color="auto"/>
        <w:bottom w:val="none" w:sz="0" w:space="0" w:color="auto"/>
        <w:right w:val="none" w:sz="0" w:space="0" w:color="auto"/>
      </w:divBdr>
    </w:div>
    <w:div w:id="1724599901">
      <w:bodyDiv w:val="1"/>
      <w:marLeft w:val="0"/>
      <w:marRight w:val="0"/>
      <w:marTop w:val="0"/>
      <w:marBottom w:val="0"/>
      <w:divBdr>
        <w:top w:val="none" w:sz="0" w:space="0" w:color="auto"/>
        <w:left w:val="none" w:sz="0" w:space="0" w:color="auto"/>
        <w:bottom w:val="none" w:sz="0" w:space="0" w:color="auto"/>
        <w:right w:val="none" w:sz="0" w:space="0" w:color="auto"/>
      </w:divBdr>
    </w:div>
    <w:div w:id="1757750550">
      <w:bodyDiv w:val="1"/>
      <w:marLeft w:val="0"/>
      <w:marRight w:val="0"/>
      <w:marTop w:val="0"/>
      <w:marBottom w:val="0"/>
      <w:divBdr>
        <w:top w:val="none" w:sz="0" w:space="0" w:color="auto"/>
        <w:left w:val="none" w:sz="0" w:space="0" w:color="auto"/>
        <w:bottom w:val="none" w:sz="0" w:space="0" w:color="auto"/>
        <w:right w:val="none" w:sz="0" w:space="0" w:color="auto"/>
      </w:divBdr>
    </w:div>
    <w:div w:id="1790857470">
      <w:bodyDiv w:val="1"/>
      <w:marLeft w:val="0"/>
      <w:marRight w:val="0"/>
      <w:marTop w:val="0"/>
      <w:marBottom w:val="0"/>
      <w:divBdr>
        <w:top w:val="none" w:sz="0" w:space="0" w:color="auto"/>
        <w:left w:val="none" w:sz="0" w:space="0" w:color="auto"/>
        <w:bottom w:val="none" w:sz="0" w:space="0" w:color="auto"/>
        <w:right w:val="none" w:sz="0" w:space="0" w:color="auto"/>
      </w:divBdr>
    </w:div>
    <w:div w:id="1795515792">
      <w:bodyDiv w:val="1"/>
      <w:marLeft w:val="0"/>
      <w:marRight w:val="0"/>
      <w:marTop w:val="0"/>
      <w:marBottom w:val="0"/>
      <w:divBdr>
        <w:top w:val="none" w:sz="0" w:space="0" w:color="auto"/>
        <w:left w:val="none" w:sz="0" w:space="0" w:color="auto"/>
        <w:bottom w:val="none" w:sz="0" w:space="0" w:color="auto"/>
        <w:right w:val="none" w:sz="0" w:space="0" w:color="auto"/>
      </w:divBdr>
    </w:div>
    <w:div w:id="1796219249">
      <w:bodyDiv w:val="1"/>
      <w:marLeft w:val="0"/>
      <w:marRight w:val="0"/>
      <w:marTop w:val="0"/>
      <w:marBottom w:val="0"/>
      <w:divBdr>
        <w:top w:val="none" w:sz="0" w:space="0" w:color="auto"/>
        <w:left w:val="none" w:sz="0" w:space="0" w:color="auto"/>
        <w:bottom w:val="none" w:sz="0" w:space="0" w:color="auto"/>
        <w:right w:val="none" w:sz="0" w:space="0" w:color="auto"/>
      </w:divBdr>
    </w:div>
    <w:div w:id="1816752158">
      <w:bodyDiv w:val="1"/>
      <w:marLeft w:val="0"/>
      <w:marRight w:val="0"/>
      <w:marTop w:val="0"/>
      <w:marBottom w:val="0"/>
      <w:divBdr>
        <w:top w:val="none" w:sz="0" w:space="0" w:color="auto"/>
        <w:left w:val="none" w:sz="0" w:space="0" w:color="auto"/>
        <w:bottom w:val="none" w:sz="0" w:space="0" w:color="auto"/>
        <w:right w:val="none" w:sz="0" w:space="0" w:color="auto"/>
      </w:divBdr>
    </w:div>
    <w:div w:id="1825122523">
      <w:bodyDiv w:val="1"/>
      <w:marLeft w:val="0"/>
      <w:marRight w:val="0"/>
      <w:marTop w:val="0"/>
      <w:marBottom w:val="0"/>
      <w:divBdr>
        <w:top w:val="none" w:sz="0" w:space="0" w:color="auto"/>
        <w:left w:val="none" w:sz="0" w:space="0" w:color="auto"/>
        <w:bottom w:val="none" w:sz="0" w:space="0" w:color="auto"/>
        <w:right w:val="none" w:sz="0" w:space="0" w:color="auto"/>
      </w:divBdr>
    </w:div>
    <w:div w:id="1837501954">
      <w:bodyDiv w:val="1"/>
      <w:marLeft w:val="0"/>
      <w:marRight w:val="0"/>
      <w:marTop w:val="0"/>
      <w:marBottom w:val="0"/>
      <w:divBdr>
        <w:top w:val="none" w:sz="0" w:space="0" w:color="auto"/>
        <w:left w:val="none" w:sz="0" w:space="0" w:color="auto"/>
        <w:bottom w:val="none" w:sz="0" w:space="0" w:color="auto"/>
        <w:right w:val="none" w:sz="0" w:space="0" w:color="auto"/>
      </w:divBdr>
    </w:div>
    <w:div w:id="1859079731">
      <w:bodyDiv w:val="1"/>
      <w:marLeft w:val="0"/>
      <w:marRight w:val="0"/>
      <w:marTop w:val="0"/>
      <w:marBottom w:val="0"/>
      <w:divBdr>
        <w:top w:val="none" w:sz="0" w:space="0" w:color="auto"/>
        <w:left w:val="none" w:sz="0" w:space="0" w:color="auto"/>
        <w:bottom w:val="none" w:sz="0" w:space="0" w:color="auto"/>
        <w:right w:val="none" w:sz="0" w:space="0" w:color="auto"/>
      </w:divBdr>
    </w:div>
    <w:div w:id="1861163693">
      <w:bodyDiv w:val="1"/>
      <w:marLeft w:val="0"/>
      <w:marRight w:val="0"/>
      <w:marTop w:val="0"/>
      <w:marBottom w:val="0"/>
      <w:divBdr>
        <w:top w:val="none" w:sz="0" w:space="0" w:color="auto"/>
        <w:left w:val="none" w:sz="0" w:space="0" w:color="auto"/>
        <w:bottom w:val="none" w:sz="0" w:space="0" w:color="auto"/>
        <w:right w:val="none" w:sz="0" w:space="0" w:color="auto"/>
      </w:divBdr>
    </w:div>
    <w:div w:id="1866940215">
      <w:bodyDiv w:val="1"/>
      <w:marLeft w:val="0"/>
      <w:marRight w:val="0"/>
      <w:marTop w:val="0"/>
      <w:marBottom w:val="0"/>
      <w:divBdr>
        <w:top w:val="none" w:sz="0" w:space="0" w:color="auto"/>
        <w:left w:val="none" w:sz="0" w:space="0" w:color="auto"/>
        <w:bottom w:val="none" w:sz="0" w:space="0" w:color="auto"/>
        <w:right w:val="none" w:sz="0" w:space="0" w:color="auto"/>
      </w:divBdr>
    </w:div>
    <w:div w:id="1897010743">
      <w:bodyDiv w:val="1"/>
      <w:marLeft w:val="0"/>
      <w:marRight w:val="0"/>
      <w:marTop w:val="0"/>
      <w:marBottom w:val="0"/>
      <w:divBdr>
        <w:top w:val="none" w:sz="0" w:space="0" w:color="auto"/>
        <w:left w:val="none" w:sz="0" w:space="0" w:color="auto"/>
        <w:bottom w:val="none" w:sz="0" w:space="0" w:color="auto"/>
        <w:right w:val="none" w:sz="0" w:space="0" w:color="auto"/>
      </w:divBdr>
    </w:div>
    <w:div w:id="1915239654">
      <w:bodyDiv w:val="1"/>
      <w:marLeft w:val="0"/>
      <w:marRight w:val="0"/>
      <w:marTop w:val="0"/>
      <w:marBottom w:val="0"/>
      <w:divBdr>
        <w:top w:val="none" w:sz="0" w:space="0" w:color="auto"/>
        <w:left w:val="none" w:sz="0" w:space="0" w:color="auto"/>
        <w:bottom w:val="none" w:sz="0" w:space="0" w:color="auto"/>
        <w:right w:val="none" w:sz="0" w:space="0" w:color="auto"/>
      </w:divBdr>
    </w:div>
    <w:div w:id="1925602523">
      <w:bodyDiv w:val="1"/>
      <w:marLeft w:val="0"/>
      <w:marRight w:val="0"/>
      <w:marTop w:val="0"/>
      <w:marBottom w:val="0"/>
      <w:divBdr>
        <w:top w:val="none" w:sz="0" w:space="0" w:color="auto"/>
        <w:left w:val="none" w:sz="0" w:space="0" w:color="auto"/>
        <w:bottom w:val="none" w:sz="0" w:space="0" w:color="auto"/>
        <w:right w:val="none" w:sz="0" w:space="0" w:color="auto"/>
      </w:divBdr>
    </w:div>
    <w:div w:id="1930237347">
      <w:bodyDiv w:val="1"/>
      <w:marLeft w:val="0"/>
      <w:marRight w:val="0"/>
      <w:marTop w:val="0"/>
      <w:marBottom w:val="0"/>
      <w:divBdr>
        <w:top w:val="none" w:sz="0" w:space="0" w:color="auto"/>
        <w:left w:val="none" w:sz="0" w:space="0" w:color="auto"/>
        <w:bottom w:val="none" w:sz="0" w:space="0" w:color="auto"/>
        <w:right w:val="none" w:sz="0" w:space="0" w:color="auto"/>
      </w:divBdr>
    </w:div>
    <w:div w:id="1946960120">
      <w:bodyDiv w:val="1"/>
      <w:marLeft w:val="0"/>
      <w:marRight w:val="0"/>
      <w:marTop w:val="0"/>
      <w:marBottom w:val="0"/>
      <w:divBdr>
        <w:top w:val="none" w:sz="0" w:space="0" w:color="auto"/>
        <w:left w:val="none" w:sz="0" w:space="0" w:color="auto"/>
        <w:bottom w:val="none" w:sz="0" w:space="0" w:color="auto"/>
        <w:right w:val="none" w:sz="0" w:space="0" w:color="auto"/>
      </w:divBdr>
    </w:div>
    <w:div w:id="1951082273">
      <w:bodyDiv w:val="1"/>
      <w:marLeft w:val="0"/>
      <w:marRight w:val="0"/>
      <w:marTop w:val="0"/>
      <w:marBottom w:val="0"/>
      <w:divBdr>
        <w:top w:val="none" w:sz="0" w:space="0" w:color="auto"/>
        <w:left w:val="none" w:sz="0" w:space="0" w:color="auto"/>
        <w:bottom w:val="none" w:sz="0" w:space="0" w:color="auto"/>
        <w:right w:val="none" w:sz="0" w:space="0" w:color="auto"/>
      </w:divBdr>
    </w:div>
    <w:div w:id="1953053060">
      <w:bodyDiv w:val="1"/>
      <w:marLeft w:val="0"/>
      <w:marRight w:val="0"/>
      <w:marTop w:val="0"/>
      <w:marBottom w:val="0"/>
      <w:divBdr>
        <w:top w:val="none" w:sz="0" w:space="0" w:color="auto"/>
        <w:left w:val="none" w:sz="0" w:space="0" w:color="auto"/>
        <w:bottom w:val="none" w:sz="0" w:space="0" w:color="auto"/>
        <w:right w:val="none" w:sz="0" w:space="0" w:color="auto"/>
      </w:divBdr>
    </w:div>
    <w:div w:id="1967541748">
      <w:bodyDiv w:val="1"/>
      <w:marLeft w:val="0"/>
      <w:marRight w:val="0"/>
      <w:marTop w:val="0"/>
      <w:marBottom w:val="0"/>
      <w:divBdr>
        <w:top w:val="none" w:sz="0" w:space="0" w:color="auto"/>
        <w:left w:val="none" w:sz="0" w:space="0" w:color="auto"/>
        <w:bottom w:val="none" w:sz="0" w:space="0" w:color="auto"/>
        <w:right w:val="none" w:sz="0" w:space="0" w:color="auto"/>
      </w:divBdr>
    </w:div>
    <w:div w:id="1971007444">
      <w:bodyDiv w:val="1"/>
      <w:marLeft w:val="0"/>
      <w:marRight w:val="0"/>
      <w:marTop w:val="0"/>
      <w:marBottom w:val="0"/>
      <w:divBdr>
        <w:top w:val="none" w:sz="0" w:space="0" w:color="auto"/>
        <w:left w:val="none" w:sz="0" w:space="0" w:color="auto"/>
        <w:bottom w:val="none" w:sz="0" w:space="0" w:color="auto"/>
        <w:right w:val="none" w:sz="0" w:space="0" w:color="auto"/>
      </w:divBdr>
    </w:div>
    <w:div w:id="1984120853">
      <w:bodyDiv w:val="1"/>
      <w:marLeft w:val="0"/>
      <w:marRight w:val="0"/>
      <w:marTop w:val="0"/>
      <w:marBottom w:val="0"/>
      <w:divBdr>
        <w:top w:val="none" w:sz="0" w:space="0" w:color="auto"/>
        <w:left w:val="none" w:sz="0" w:space="0" w:color="auto"/>
        <w:bottom w:val="none" w:sz="0" w:space="0" w:color="auto"/>
        <w:right w:val="none" w:sz="0" w:space="0" w:color="auto"/>
      </w:divBdr>
    </w:div>
    <w:div w:id="1985616573">
      <w:bodyDiv w:val="1"/>
      <w:marLeft w:val="0"/>
      <w:marRight w:val="0"/>
      <w:marTop w:val="0"/>
      <w:marBottom w:val="0"/>
      <w:divBdr>
        <w:top w:val="none" w:sz="0" w:space="0" w:color="auto"/>
        <w:left w:val="none" w:sz="0" w:space="0" w:color="auto"/>
        <w:bottom w:val="none" w:sz="0" w:space="0" w:color="auto"/>
        <w:right w:val="none" w:sz="0" w:space="0" w:color="auto"/>
      </w:divBdr>
    </w:div>
    <w:div w:id="1993680334">
      <w:bodyDiv w:val="1"/>
      <w:marLeft w:val="0"/>
      <w:marRight w:val="0"/>
      <w:marTop w:val="0"/>
      <w:marBottom w:val="0"/>
      <w:divBdr>
        <w:top w:val="none" w:sz="0" w:space="0" w:color="auto"/>
        <w:left w:val="none" w:sz="0" w:space="0" w:color="auto"/>
        <w:bottom w:val="none" w:sz="0" w:space="0" w:color="auto"/>
        <w:right w:val="none" w:sz="0" w:space="0" w:color="auto"/>
      </w:divBdr>
    </w:div>
    <w:div w:id="2002152950">
      <w:bodyDiv w:val="1"/>
      <w:marLeft w:val="0"/>
      <w:marRight w:val="0"/>
      <w:marTop w:val="0"/>
      <w:marBottom w:val="0"/>
      <w:divBdr>
        <w:top w:val="none" w:sz="0" w:space="0" w:color="auto"/>
        <w:left w:val="none" w:sz="0" w:space="0" w:color="auto"/>
        <w:bottom w:val="none" w:sz="0" w:space="0" w:color="auto"/>
        <w:right w:val="none" w:sz="0" w:space="0" w:color="auto"/>
      </w:divBdr>
    </w:div>
    <w:div w:id="2002267879">
      <w:bodyDiv w:val="1"/>
      <w:marLeft w:val="0"/>
      <w:marRight w:val="0"/>
      <w:marTop w:val="0"/>
      <w:marBottom w:val="0"/>
      <w:divBdr>
        <w:top w:val="none" w:sz="0" w:space="0" w:color="auto"/>
        <w:left w:val="none" w:sz="0" w:space="0" w:color="auto"/>
        <w:bottom w:val="none" w:sz="0" w:space="0" w:color="auto"/>
        <w:right w:val="none" w:sz="0" w:space="0" w:color="auto"/>
      </w:divBdr>
    </w:div>
    <w:div w:id="2039769212">
      <w:bodyDiv w:val="1"/>
      <w:marLeft w:val="0"/>
      <w:marRight w:val="0"/>
      <w:marTop w:val="0"/>
      <w:marBottom w:val="0"/>
      <w:divBdr>
        <w:top w:val="none" w:sz="0" w:space="0" w:color="auto"/>
        <w:left w:val="none" w:sz="0" w:space="0" w:color="auto"/>
        <w:bottom w:val="none" w:sz="0" w:space="0" w:color="auto"/>
        <w:right w:val="none" w:sz="0" w:space="0" w:color="auto"/>
      </w:divBdr>
    </w:div>
    <w:div w:id="2049333872">
      <w:bodyDiv w:val="1"/>
      <w:marLeft w:val="0"/>
      <w:marRight w:val="0"/>
      <w:marTop w:val="0"/>
      <w:marBottom w:val="0"/>
      <w:divBdr>
        <w:top w:val="none" w:sz="0" w:space="0" w:color="auto"/>
        <w:left w:val="none" w:sz="0" w:space="0" w:color="auto"/>
        <w:bottom w:val="none" w:sz="0" w:space="0" w:color="auto"/>
        <w:right w:val="none" w:sz="0" w:space="0" w:color="auto"/>
      </w:divBdr>
    </w:div>
    <w:div w:id="2055033176">
      <w:bodyDiv w:val="1"/>
      <w:marLeft w:val="0"/>
      <w:marRight w:val="0"/>
      <w:marTop w:val="0"/>
      <w:marBottom w:val="0"/>
      <w:divBdr>
        <w:top w:val="none" w:sz="0" w:space="0" w:color="auto"/>
        <w:left w:val="none" w:sz="0" w:space="0" w:color="auto"/>
        <w:bottom w:val="none" w:sz="0" w:space="0" w:color="auto"/>
        <w:right w:val="none" w:sz="0" w:space="0" w:color="auto"/>
      </w:divBdr>
    </w:div>
    <w:div w:id="2057047696">
      <w:bodyDiv w:val="1"/>
      <w:marLeft w:val="0"/>
      <w:marRight w:val="0"/>
      <w:marTop w:val="0"/>
      <w:marBottom w:val="0"/>
      <w:divBdr>
        <w:top w:val="none" w:sz="0" w:space="0" w:color="auto"/>
        <w:left w:val="none" w:sz="0" w:space="0" w:color="auto"/>
        <w:bottom w:val="none" w:sz="0" w:space="0" w:color="auto"/>
        <w:right w:val="none" w:sz="0" w:space="0" w:color="auto"/>
      </w:divBdr>
    </w:div>
    <w:div w:id="2070419615">
      <w:bodyDiv w:val="1"/>
      <w:marLeft w:val="0"/>
      <w:marRight w:val="0"/>
      <w:marTop w:val="0"/>
      <w:marBottom w:val="0"/>
      <w:divBdr>
        <w:top w:val="none" w:sz="0" w:space="0" w:color="auto"/>
        <w:left w:val="none" w:sz="0" w:space="0" w:color="auto"/>
        <w:bottom w:val="none" w:sz="0" w:space="0" w:color="auto"/>
        <w:right w:val="none" w:sz="0" w:space="0" w:color="auto"/>
      </w:divBdr>
    </w:div>
    <w:div w:id="2082485071">
      <w:bodyDiv w:val="1"/>
      <w:marLeft w:val="0"/>
      <w:marRight w:val="0"/>
      <w:marTop w:val="0"/>
      <w:marBottom w:val="0"/>
      <w:divBdr>
        <w:top w:val="none" w:sz="0" w:space="0" w:color="auto"/>
        <w:left w:val="none" w:sz="0" w:space="0" w:color="auto"/>
        <w:bottom w:val="none" w:sz="0" w:space="0" w:color="auto"/>
        <w:right w:val="none" w:sz="0" w:space="0" w:color="auto"/>
      </w:divBdr>
    </w:div>
    <w:div w:id="2095080396">
      <w:bodyDiv w:val="1"/>
      <w:marLeft w:val="0"/>
      <w:marRight w:val="0"/>
      <w:marTop w:val="0"/>
      <w:marBottom w:val="0"/>
      <w:divBdr>
        <w:top w:val="none" w:sz="0" w:space="0" w:color="auto"/>
        <w:left w:val="none" w:sz="0" w:space="0" w:color="auto"/>
        <w:bottom w:val="none" w:sz="0" w:space="0" w:color="auto"/>
        <w:right w:val="none" w:sz="0" w:space="0" w:color="auto"/>
      </w:divBdr>
    </w:div>
    <w:div w:id="2097087308">
      <w:bodyDiv w:val="1"/>
      <w:marLeft w:val="0"/>
      <w:marRight w:val="0"/>
      <w:marTop w:val="0"/>
      <w:marBottom w:val="0"/>
      <w:divBdr>
        <w:top w:val="none" w:sz="0" w:space="0" w:color="auto"/>
        <w:left w:val="none" w:sz="0" w:space="0" w:color="auto"/>
        <w:bottom w:val="none" w:sz="0" w:space="0" w:color="auto"/>
        <w:right w:val="none" w:sz="0" w:space="0" w:color="auto"/>
      </w:divBdr>
    </w:div>
    <w:div w:id="2099281771">
      <w:bodyDiv w:val="1"/>
      <w:marLeft w:val="0"/>
      <w:marRight w:val="0"/>
      <w:marTop w:val="0"/>
      <w:marBottom w:val="0"/>
      <w:divBdr>
        <w:top w:val="none" w:sz="0" w:space="0" w:color="auto"/>
        <w:left w:val="none" w:sz="0" w:space="0" w:color="auto"/>
        <w:bottom w:val="none" w:sz="0" w:space="0" w:color="auto"/>
        <w:right w:val="none" w:sz="0" w:space="0" w:color="auto"/>
      </w:divBdr>
    </w:div>
    <w:div w:id="2141069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oleObject" Target="embeddings/oleObject1.bin"/><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ark.apache.org/docs/0.9.1/scala-programming-guide.html" TargetMode="Externa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spark.apache.org/"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29FE1-4900-4B57-AD3C-6CF53AB31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12</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6</cp:revision>
  <cp:lastPrinted>2022-04-25T03:30:00Z</cp:lastPrinted>
  <dcterms:created xsi:type="dcterms:W3CDTF">2022-05-05T02:50:00Z</dcterms:created>
  <dcterms:modified xsi:type="dcterms:W3CDTF">2022-05-05T03:18:00Z</dcterms:modified>
</cp:coreProperties>
</file>
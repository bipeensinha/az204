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CB14" w14:textId="77777777" w:rsidR="00451277" w:rsidRDefault="00FA4EA6">
      <w:pPr>
        <w:spacing w:line="140" w:lineRule="exact"/>
        <w:rPr>
          <w:sz w:val="14"/>
          <w:szCs w:val="14"/>
        </w:rPr>
      </w:pPr>
      <w:r>
        <w:pict w14:anchorId="1C188838">
          <v:group id="_x0000_s1039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0;top:1636;width:11876;height:4467">
              <v:imagedata r:id="rId8" o:title=""/>
            </v:shape>
            <v:shape id="_x0000_s1042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1041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1040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Default="00451277">
      <w:pPr>
        <w:spacing w:line="200" w:lineRule="exact"/>
      </w:pPr>
    </w:p>
    <w:p w14:paraId="4A9059E1" w14:textId="77777777" w:rsidR="00451277" w:rsidRDefault="00451277">
      <w:pPr>
        <w:spacing w:line="200" w:lineRule="exact"/>
      </w:pPr>
    </w:p>
    <w:p w14:paraId="6308BF31" w14:textId="5A4D7719" w:rsidR="00451277" w:rsidRDefault="006E795F" w:rsidP="00683D9C">
      <w:pPr>
        <w:spacing w:line="540" w:lineRule="exact"/>
        <w:ind w:left="334" w:right="369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Lab Manual- Setup and Manage </w:t>
      </w:r>
      <w:r w:rsidR="00683D9C">
        <w:rPr>
          <w:rFonts w:ascii="Arial" w:eastAsia="Arial" w:hAnsi="Arial" w:cs="Arial"/>
          <w:b/>
          <w:position w:val="-1"/>
          <w:sz w:val="48"/>
          <w:szCs w:val="48"/>
        </w:rPr>
        <w:t xml:space="preserve">Azure </w:t>
      </w:r>
      <w:r w:rsidR="000811EA">
        <w:rPr>
          <w:rFonts w:ascii="Arial" w:eastAsia="Arial" w:hAnsi="Arial" w:cs="Arial"/>
          <w:b/>
          <w:position w:val="-1"/>
          <w:sz w:val="48"/>
          <w:szCs w:val="48"/>
        </w:rPr>
        <w:t>SQL Database</w:t>
      </w:r>
    </w:p>
    <w:p w14:paraId="619BB72E" w14:textId="77777777" w:rsidR="00451277" w:rsidRDefault="00451277">
      <w:pPr>
        <w:spacing w:line="200" w:lineRule="exact"/>
      </w:pPr>
    </w:p>
    <w:p w14:paraId="2DCF4DA2" w14:textId="77777777" w:rsidR="00451277" w:rsidRDefault="00451277">
      <w:pPr>
        <w:spacing w:line="200" w:lineRule="exact"/>
      </w:pPr>
    </w:p>
    <w:p w14:paraId="04E2053D" w14:textId="77777777" w:rsidR="00451277" w:rsidRDefault="00451277">
      <w:pPr>
        <w:spacing w:line="200" w:lineRule="exact"/>
      </w:pPr>
    </w:p>
    <w:p w14:paraId="6DEFB047" w14:textId="77777777" w:rsidR="00451277" w:rsidRDefault="00451277">
      <w:pPr>
        <w:spacing w:line="200" w:lineRule="exact"/>
      </w:pPr>
    </w:p>
    <w:p w14:paraId="1F4A79B3" w14:textId="77777777" w:rsidR="00451277" w:rsidRDefault="00451277">
      <w:pPr>
        <w:spacing w:line="200" w:lineRule="exact"/>
      </w:pPr>
    </w:p>
    <w:p w14:paraId="072B7CB5" w14:textId="77777777" w:rsidR="00451277" w:rsidRDefault="00451277">
      <w:pPr>
        <w:spacing w:line="200" w:lineRule="exact"/>
      </w:pPr>
    </w:p>
    <w:p w14:paraId="2A5BD378" w14:textId="77777777" w:rsidR="00451277" w:rsidRDefault="00451277">
      <w:pPr>
        <w:spacing w:line="200" w:lineRule="exact"/>
      </w:pPr>
    </w:p>
    <w:p w14:paraId="1FCC6069" w14:textId="77777777" w:rsidR="00451277" w:rsidRDefault="00451277">
      <w:pPr>
        <w:spacing w:line="200" w:lineRule="exact"/>
      </w:pPr>
    </w:p>
    <w:p w14:paraId="7E9B705C" w14:textId="77777777" w:rsidR="00451277" w:rsidRDefault="00451277">
      <w:pPr>
        <w:spacing w:line="200" w:lineRule="exact"/>
      </w:pPr>
    </w:p>
    <w:p w14:paraId="2C327FEB" w14:textId="77777777" w:rsidR="00451277" w:rsidRDefault="00451277">
      <w:pPr>
        <w:spacing w:line="200" w:lineRule="exact"/>
      </w:pPr>
    </w:p>
    <w:p w14:paraId="28623603" w14:textId="77777777" w:rsidR="00451277" w:rsidRDefault="00451277">
      <w:pPr>
        <w:spacing w:line="200" w:lineRule="exact"/>
      </w:pPr>
    </w:p>
    <w:p w14:paraId="5ABECA2F" w14:textId="77777777" w:rsidR="00451277" w:rsidRDefault="00451277">
      <w:pPr>
        <w:spacing w:line="200" w:lineRule="exact"/>
      </w:pPr>
    </w:p>
    <w:p w14:paraId="645F56A5" w14:textId="77777777" w:rsidR="00451277" w:rsidRDefault="00451277">
      <w:pPr>
        <w:spacing w:line="200" w:lineRule="exact"/>
      </w:pPr>
    </w:p>
    <w:p w14:paraId="388BF586" w14:textId="77777777" w:rsidR="00451277" w:rsidRDefault="00451277">
      <w:pPr>
        <w:spacing w:line="200" w:lineRule="exact"/>
      </w:pPr>
    </w:p>
    <w:p w14:paraId="6C56D9A3" w14:textId="77777777" w:rsidR="00451277" w:rsidRDefault="00451277">
      <w:pPr>
        <w:spacing w:line="200" w:lineRule="exact"/>
      </w:pPr>
    </w:p>
    <w:p w14:paraId="5AE838C0" w14:textId="77777777" w:rsidR="00451277" w:rsidRDefault="00451277">
      <w:pPr>
        <w:spacing w:line="200" w:lineRule="exact"/>
      </w:pPr>
    </w:p>
    <w:p w14:paraId="19D60561" w14:textId="77777777" w:rsidR="00451277" w:rsidRDefault="00451277">
      <w:pPr>
        <w:spacing w:line="200" w:lineRule="exact"/>
      </w:pPr>
    </w:p>
    <w:p w14:paraId="429915BB" w14:textId="77777777" w:rsidR="00451277" w:rsidRDefault="00451277">
      <w:pPr>
        <w:spacing w:before="17" w:line="260" w:lineRule="exact"/>
        <w:rPr>
          <w:sz w:val="26"/>
          <w:szCs w:val="26"/>
        </w:rPr>
      </w:pPr>
    </w:p>
    <w:p w14:paraId="05E38951" w14:textId="6F0CAA3D" w:rsidR="00451277" w:rsidRDefault="006E795F">
      <w:pPr>
        <w:spacing w:before="34"/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Prepared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for</w:t>
      </w:r>
      <w:r>
        <w:rPr>
          <w:rFonts w:ascii="Arial" w:eastAsia="Arial" w:hAnsi="Arial" w:cs="Arial"/>
          <w:color w:val="FFFFFF"/>
          <w:w w:val="99"/>
        </w:rPr>
        <w:t>:</w:t>
      </w:r>
      <w:r>
        <w:rPr>
          <w:rFonts w:ascii="Arial" w:eastAsia="Arial" w:hAnsi="Arial" w:cs="Arial"/>
          <w:color w:val="FFFFFF"/>
        </w:rPr>
        <w:t xml:space="preserve"> </w:t>
      </w:r>
    </w:p>
    <w:p w14:paraId="0517AEDD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789BFDDE" w14:textId="49971309" w:rsidR="00451277" w:rsidRDefault="006E795F">
      <w:pPr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Date:</w:t>
      </w:r>
      <w:r>
        <w:rPr>
          <w:rFonts w:ascii="Arial" w:eastAsia="Arial" w:hAnsi="Arial" w:cs="Arial"/>
          <w:b/>
          <w:color w:val="FFFFFF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99"/>
        </w:rPr>
        <w:t>18</w:t>
      </w:r>
      <w:proofErr w:type="spellStart"/>
      <w:r>
        <w:rPr>
          <w:rFonts w:ascii="Arial" w:eastAsia="Arial" w:hAnsi="Arial" w:cs="Arial"/>
          <w:color w:val="FFFFFF"/>
          <w:w w:val="99"/>
          <w:position w:val="6"/>
          <w:sz w:val="13"/>
          <w:szCs w:val="13"/>
        </w:rPr>
        <w:t>th</w:t>
      </w:r>
      <w:proofErr w:type="spellEnd"/>
      <w:r>
        <w:rPr>
          <w:rFonts w:ascii="Arial" w:eastAsia="Arial" w:hAnsi="Arial" w:cs="Arial"/>
          <w:color w:val="FFFFFF"/>
          <w:position w:val="6"/>
          <w:sz w:val="13"/>
          <w:szCs w:val="13"/>
        </w:rPr>
        <w:t xml:space="preserve">  </w:t>
      </w:r>
      <w:r>
        <w:rPr>
          <w:rFonts w:ascii="Arial" w:eastAsia="Arial" w:hAnsi="Arial" w:cs="Arial"/>
          <w:color w:val="FFFFFF"/>
          <w:w w:val="99"/>
        </w:rPr>
        <w:t>Nov</w:t>
      </w:r>
      <w:proofErr w:type="gramEnd"/>
      <w:r>
        <w:rPr>
          <w:rFonts w:ascii="Arial" w:eastAsia="Arial" w:hAnsi="Arial" w:cs="Arial"/>
          <w:color w:val="FFFFFF"/>
        </w:rPr>
        <w:t xml:space="preserve">  </w:t>
      </w:r>
      <w:r>
        <w:rPr>
          <w:rFonts w:ascii="Arial" w:eastAsia="Arial" w:hAnsi="Arial" w:cs="Arial"/>
          <w:color w:val="FFFFFF"/>
          <w:w w:val="99"/>
        </w:rPr>
        <w:t>20</w:t>
      </w:r>
      <w:r w:rsidR="00683D9C">
        <w:rPr>
          <w:rFonts w:ascii="Arial" w:eastAsia="Arial" w:hAnsi="Arial" w:cs="Arial"/>
          <w:color w:val="FFFFFF"/>
          <w:w w:val="99"/>
        </w:rPr>
        <w:t>21</w:t>
      </w:r>
    </w:p>
    <w:p w14:paraId="13672696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408CD3F6" w14:textId="77777777" w:rsidR="002320F4" w:rsidRDefault="006E795F">
      <w:pPr>
        <w:spacing w:line="413" w:lineRule="auto"/>
        <w:ind w:left="6225" w:right="253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  <w:w w:val="99"/>
        </w:rPr>
        <w:t>Prepared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by:</w:t>
      </w:r>
      <w:r>
        <w:rPr>
          <w:rFonts w:ascii="Arial" w:eastAsia="Arial" w:hAnsi="Arial" w:cs="Arial"/>
          <w:b/>
          <w:color w:val="FFFFFF"/>
        </w:rPr>
        <w:t xml:space="preserve"> </w:t>
      </w:r>
    </w:p>
    <w:p w14:paraId="7740028F" w14:textId="507F2076" w:rsidR="00451277" w:rsidRDefault="006E795F">
      <w:pPr>
        <w:spacing w:line="413" w:lineRule="auto"/>
        <w:ind w:left="6225" w:right="253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FFFF"/>
          <w:w w:val="99"/>
        </w:rPr>
        <w:t>Document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Name: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Lab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 xml:space="preserve">Manual </w:t>
      </w:r>
      <w:r>
        <w:rPr>
          <w:rFonts w:ascii="Arial" w:eastAsia="Arial" w:hAnsi="Arial" w:cs="Arial"/>
          <w:b/>
          <w:color w:val="FFFFFF"/>
          <w:w w:val="99"/>
        </w:rPr>
        <w:t>Document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Number</w:t>
      </w:r>
      <w:r>
        <w:rPr>
          <w:rFonts w:ascii="Arial" w:eastAsia="Arial" w:hAnsi="Arial" w:cs="Arial"/>
          <w:b/>
          <w:color w:val="FFFFFF"/>
        </w:rPr>
        <w:t xml:space="preserve"> </w:t>
      </w:r>
      <w:r w:rsidR="000811EA">
        <w:rPr>
          <w:rFonts w:ascii="Arial" w:eastAsia="Arial" w:hAnsi="Arial" w:cs="Arial"/>
          <w:color w:val="FFFFFF"/>
          <w:w w:val="99"/>
        </w:rPr>
        <w:t>AZLab981</w:t>
      </w:r>
    </w:p>
    <w:p w14:paraId="6DAF1F62" w14:textId="77777777" w:rsidR="00451277" w:rsidRDefault="006E795F">
      <w:pPr>
        <w:spacing w:before="5"/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Contributor:</w:t>
      </w:r>
    </w:p>
    <w:p w14:paraId="7253E11E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18CB885E" w14:textId="77777777" w:rsidR="00451277" w:rsidRDefault="00451277">
      <w:pPr>
        <w:spacing w:before="2" w:line="100" w:lineRule="exact"/>
        <w:rPr>
          <w:sz w:val="10"/>
          <w:szCs w:val="10"/>
        </w:rPr>
      </w:pPr>
    </w:p>
    <w:p w14:paraId="533B4388" w14:textId="77777777" w:rsidR="00451277" w:rsidRDefault="00451277">
      <w:pPr>
        <w:spacing w:line="200" w:lineRule="exact"/>
      </w:pPr>
    </w:p>
    <w:p w14:paraId="239A99E4" w14:textId="77777777" w:rsidR="00451277" w:rsidRDefault="00451277">
      <w:pPr>
        <w:spacing w:line="200" w:lineRule="exact"/>
      </w:pPr>
    </w:p>
    <w:p w14:paraId="7D0E7F5D" w14:textId="77777777" w:rsidR="00451277" w:rsidRDefault="00451277">
      <w:pPr>
        <w:spacing w:line="200" w:lineRule="exact"/>
      </w:pPr>
    </w:p>
    <w:p w14:paraId="30391430" w14:textId="77777777" w:rsidR="00451277" w:rsidRDefault="00451277">
      <w:pPr>
        <w:spacing w:line="200" w:lineRule="exact"/>
      </w:pPr>
    </w:p>
    <w:p w14:paraId="18C84397" w14:textId="77777777" w:rsidR="00451277" w:rsidRDefault="00451277">
      <w:pPr>
        <w:spacing w:line="200" w:lineRule="exact"/>
      </w:pPr>
    </w:p>
    <w:p w14:paraId="55D5BCA3" w14:textId="77777777" w:rsidR="00451277" w:rsidRDefault="00451277">
      <w:pPr>
        <w:spacing w:line="200" w:lineRule="exact"/>
      </w:pPr>
    </w:p>
    <w:p w14:paraId="03B2AFAE" w14:textId="77777777" w:rsidR="00451277" w:rsidRDefault="00451277">
      <w:pPr>
        <w:spacing w:line="200" w:lineRule="exact"/>
      </w:pPr>
    </w:p>
    <w:p w14:paraId="790A605A" w14:textId="77777777" w:rsidR="00451277" w:rsidRDefault="00451277">
      <w:pPr>
        <w:spacing w:line="200" w:lineRule="exact"/>
      </w:pPr>
    </w:p>
    <w:p w14:paraId="1E1F5B1A" w14:textId="77777777" w:rsidR="00451277" w:rsidRDefault="00451277">
      <w:pPr>
        <w:spacing w:line="200" w:lineRule="exact"/>
      </w:pPr>
    </w:p>
    <w:p w14:paraId="33F6B868" w14:textId="77777777" w:rsidR="00451277" w:rsidRDefault="00451277">
      <w:pPr>
        <w:spacing w:line="200" w:lineRule="exact"/>
      </w:pPr>
    </w:p>
    <w:p w14:paraId="1B0D3DF5" w14:textId="7272D43B" w:rsidR="00451277" w:rsidRDefault="00451277">
      <w:pPr>
        <w:spacing w:line="200" w:lineRule="exact"/>
      </w:pPr>
    </w:p>
    <w:p w14:paraId="3A44D425" w14:textId="7D8B5AE4" w:rsidR="002320F4" w:rsidRDefault="002320F4">
      <w:pPr>
        <w:spacing w:line="200" w:lineRule="exact"/>
      </w:pPr>
    </w:p>
    <w:p w14:paraId="662AD9A8" w14:textId="14ECF38D" w:rsidR="002320F4" w:rsidRDefault="002320F4">
      <w:pPr>
        <w:spacing w:line="200" w:lineRule="exact"/>
      </w:pPr>
    </w:p>
    <w:p w14:paraId="614822D1" w14:textId="276C876A" w:rsidR="002320F4" w:rsidRDefault="002320F4">
      <w:pPr>
        <w:spacing w:line="200" w:lineRule="exact"/>
      </w:pPr>
    </w:p>
    <w:p w14:paraId="0993BF09" w14:textId="0414615D" w:rsidR="002320F4" w:rsidRDefault="002320F4">
      <w:pPr>
        <w:spacing w:line="200" w:lineRule="exact"/>
      </w:pPr>
    </w:p>
    <w:p w14:paraId="1CE7DCE4" w14:textId="0611E1D6" w:rsidR="002320F4" w:rsidRDefault="002320F4">
      <w:pPr>
        <w:spacing w:line="200" w:lineRule="exact"/>
      </w:pPr>
    </w:p>
    <w:p w14:paraId="77117B65" w14:textId="74B7DBC8" w:rsidR="002320F4" w:rsidRDefault="002320F4">
      <w:pPr>
        <w:spacing w:line="200" w:lineRule="exact"/>
      </w:pPr>
    </w:p>
    <w:p w14:paraId="4C777EDE" w14:textId="1F4AE431" w:rsidR="002320F4" w:rsidRDefault="002320F4">
      <w:pPr>
        <w:spacing w:line="200" w:lineRule="exact"/>
      </w:pPr>
    </w:p>
    <w:p w14:paraId="1720E19A" w14:textId="637B9474" w:rsidR="002320F4" w:rsidRDefault="002320F4">
      <w:pPr>
        <w:spacing w:line="200" w:lineRule="exact"/>
      </w:pPr>
    </w:p>
    <w:p w14:paraId="16FB193C" w14:textId="3A03C646" w:rsidR="002320F4" w:rsidRDefault="002320F4">
      <w:pPr>
        <w:spacing w:line="200" w:lineRule="exact"/>
      </w:pPr>
    </w:p>
    <w:p w14:paraId="3DDA3D1A" w14:textId="7866E7D5" w:rsidR="002320F4" w:rsidRDefault="002320F4">
      <w:pPr>
        <w:spacing w:line="200" w:lineRule="exact"/>
      </w:pPr>
    </w:p>
    <w:p w14:paraId="1ED8CAF8" w14:textId="7DEF57D8" w:rsidR="002320F4" w:rsidRDefault="002320F4">
      <w:pPr>
        <w:spacing w:line="200" w:lineRule="exact"/>
      </w:pPr>
    </w:p>
    <w:p w14:paraId="6209EBCF" w14:textId="31A8453C" w:rsidR="002320F4" w:rsidRDefault="002320F4">
      <w:pPr>
        <w:spacing w:line="200" w:lineRule="exact"/>
      </w:pPr>
    </w:p>
    <w:p w14:paraId="1F74CAE4" w14:textId="5E985A3A" w:rsidR="002320F4" w:rsidRDefault="002320F4">
      <w:pPr>
        <w:spacing w:line="200" w:lineRule="exact"/>
      </w:pPr>
    </w:p>
    <w:p w14:paraId="15CA5544" w14:textId="0E35BE4A" w:rsidR="002320F4" w:rsidRDefault="002320F4">
      <w:pPr>
        <w:spacing w:line="200" w:lineRule="exact"/>
      </w:pPr>
    </w:p>
    <w:p w14:paraId="3ED1D348" w14:textId="12A3460E" w:rsidR="002320F4" w:rsidRDefault="002320F4">
      <w:pPr>
        <w:spacing w:line="200" w:lineRule="exact"/>
      </w:pPr>
    </w:p>
    <w:p w14:paraId="1CC332D9" w14:textId="0782654F" w:rsidR="002320F4" w:rsidRDefault="002320F4">
      <w:pPr>
        <w:spacing w:line="200" w:lineRule="exact"/>
      </w:pPr>
    </w:p>
    <w:p w14:paraId="30753D33" w14:textId="1CB99B88" w:rsidR="002320F4" w:rsidRDefault="002320F4">
      <w:pPr>
        <w:spacing w:line="200" w:lineRule="exact"/>
      </w:pPr>
    </w:p>
    <w:p w14:paraId="17906742" w14:textId="77777777" w:rsidR="002320F4" w:rsidRDefault="002320F4">
      <w:pPr>
        <w:spacing w:line="200" w:lineRule="exact"/>
      </w:pPr>
    </w:p>
    <w:p w14:paraId="660EA11D" w14:textId="77777777" w:rsidR="00451277" w:rsidRDefault="00451277">
      <w:pPr>
        <w:spacing w:line="200" w:lineRule="exact"/>
      </w:pPr>
    </w:p>
    <w:p w14:paraId="5A47CFD1" w14:textId="77777777" w:rsidR="00451277" w:rsidRDefault="00451277">
      <w:pPr>
        <w:spacing w:line="200" w:lineRule="exact"/>
      </w:pPr>
    </w:p>
    <w:p w14:paraId="47422671" w14:textId="77777777" w:rsidR="00F7024F" w:rsidRDefault="00F7024F">
      <w:pPr>
        <w:ind w:left="119"/>
        <w:rPr>
          <w:rFonts w:ascii="Arial" w:eastAsia="Arial" w:hAnsi="Arial" w:cs="Arial"/>
          <w:w w:val="99"/>
        </w:rPr>
      </w:pPr>
    </w:p>
    <w:p w14:paraId="4FC98E33" w14:textId="77777777" w:rsidR="00F7024F" w:rsidRDefault="00F7024F">
      <w:pPr>
        <w:ind w:left="119"/>
        <w:rPr>
          <w:rFonts w:ascii="Arial" w:eastAsia="Arial" w:hAnsi="Arial" w:cs="Arial"/>
          <w:w w:val="99"/>
        </w:rPr>
      </w:pPr>
    </w:p>
    <w:p w14:paraId="02610981" w14:textId="77777777" w:rsidR="00F7024F" w:rsidRDefault="00F7024F">
      <w:pPr>
        <w:ind w:left="119"/>
        <w:rPr>
          <w:rFonts w:ascii="Arial" w:eastAsia="Arial" w:hAnsi="Arial" w:cs="Arial"/>
          <w:w w:val="99"/>
        </w:rPr>
      </w:pPr>
    </w:p>
    <w:p w14:paraId="621D6BCC" w14:textId="77777777" w:rsidR="00451277" w:rsidRDefault="00451277">
      <w:pPr>
        <w:spacing w:before="5" w:line="180" w:lineRule="exact"/>
        <w:rPr>
          <w:sz w:val="19"/>
          <w:szCs w:val="19"/>
        </w:rPr>
      </w:pPr>
    </w:p>
    <w:p w14:paraId="6A01A254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BBD7211" w14:textId="77777777" w:rsidR="00F7024F" w:rsidRDefault="00F7024F">
      <w:pPr>
        <w:spacing w:before="5" w:line="180" w:lineRule="exact"/>
        <w:rPr>
          <w:sz w:val="19"/>
          <w:szCs w:val="19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Default="00F7024F">
          <w:pPr>
            <w:pStyle w:val="TOCHeading"/>
          </w:pPr>
          <w:r>
            <w:t>Contents</w:t>
          </w:r>
        </w:p>
        <w:p w14:paraId="064D5E77" w14:textId="77777777" w:rsidR="000811EA" w:rsidRDefault="00F7024F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0040296" w:history="1">
            <w:r w:rsidR="000811EA" w:rsidRPr="00B32164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0811EA">
              <w:rPr>
                <w:rFonts w:cstheme="minorBidi"/>
                <w:noProof/>
                <w:lang w:val="en-IN" w:eastAsia="en-IN"/>
              </w:rPr>
              <w:tab/>
            </w:r>
            <w:r w:rsidR="000811EA" w:rsidRPr="00B32164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0811EA">
              <w:rPr>
                <w:noProof/>
                <w:webHidden/>
              </w:rPr>
              <w:tab/>
            </w:r>
            <w:r w:rsidR="000811EA">
              <w:rPr>
                <w:noProof/>
                <w:webHidden/>
              </w:rPr>
              <w:fldChar w:fldCharType="begin"/>
            </w:r>
            <w:r w:rsidR="000811EA">
              <w:rPr>
                <w:noProof/>
                <w:webHidden/>
              </w:rPr>
              <w:instrText xml:space="preserve"> PAGEREF _Toc100040296 \h </w:instrText>
            </w:r>
            <w:r w:rsidR="000811EA">
              <w:rPr>
                <w:noProof/>
                <w:webHidden/>
              </w:rPr>
            </w:r>
            <w:r w:rsidR="000811EA">
              <w:rPr>
                <w:noProof/>
                <w:webHidden/>
              </w:rPr>
              <w:fldChar w:fldCharType="separate"/>
            </w:r>
            <w:r w:rsidR="000811EA">
              <w:rPr>
                <w:noProof/>
                <w:webHidden/>
              </w:rPr>
              <w:t>2</w:t>
            </w:r>
            <w:r w:rsidR="000811EA">
              <w:rPr>
                <w:noProof/>
                <w:webHidden/>
              </w:rPr>
              <w:fldChar w:fldCharType="end"/>
            </w:r>
          </w:hyperlink>
        </w:p>
        <w:p w14:paraId="612DA543" w14:textId="77777777" w:rsidR="000811EA" w:rsidRDefault="000811EA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0040297" w:history="1">
            <w:r w:rsidRPr="00B32164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B32164">
              <w:rPr>
                <w:rStyle w:val="Hyperlink"/>
                <w:rFonts w:ascii="Arial" w:eastAsia="Arial" w:hAnsi="Arial" w:cs="Arial"/>
                <w:noProof/>
              </w:rPr>
              <w:t>How to Create Free SQL Database in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F7B9" w14:textId="77777777" w:rsidR="000811EA" w:rsidRDefault="000811EA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0040298" w:history="1">
            <w:r w:rsidRPr="00B32164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B32164">
              <w:rPr>
                <w:rStyle w:val="Hyperlink"/>
                <w:rFonts w:ascii="Arial" w:eastAsia="Arial" w:hAnsi="Arial" w:cs="Arial"/>
                <w:noProof/>
              </w:rPr>
              <w:t>Query the SQL database in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3BC3" w14:textId="77777777" w:rsidR="000811EA" w:rsidRDefault="000811EA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0040299" w:history="1">
            <w:r w:rsidRPr="00B32164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B32164">
              <w:rPr>
                <w:rStyle w:val="Hyperlink"/>
                <w:rFonts w:ascii="Arial" w:eastAsia="Arial" w:hAnsi="Arial" w:cs="Arial"/>
                <w:noProof/>
              </w:rPr>
              <w:t>How To Create Tables In SQL Azure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3AF84471" w:rsidR="00F7024F" w:rsidRDefault="00F7024F">
          <w:r>
            <w:rPr>
              <w:b/>
              <w:bCs/>
              <w:noProof/>
            </w:rPr>
            <w:fldChar w:fldCharType="end"/>
          </w:r>
        </w:p>
      </w:sdtContent>
    </w:sdt>
    <w:p w14:paraId="0DCDD231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C055760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3F5D2D8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8A6818E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6C523AA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3F60CFE" w14:textId="77777777" w:rsidR="00F7024F" w:rsidRDefault="00F7024F">
      <w:pPr>
        <w:spacing w:before="5" w:line="180" w:lineRule="exact"/>
        <w:rPr>
          <w:sz w:val="19"/>
          <w:szCs w:val="19"/>
        </w:rPr>
      </w:pPr>
      <w:bookmarkStart w:id="0" w:name="_GoBack"/>
      <w:bookmarkEnd w:id="0"/>
    </w:p>
    <w:p w14:paraId="715D5D1D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5CA108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3E7FF27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0634504A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FF8E78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AD7B65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07AB7DE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EEC831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026DA8C1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3EFABC9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C9E1649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7C9DE50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6627D33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B69FB13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BD1D0CF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B4464E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9E095C4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7DE467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0542EB6D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34E690B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220D0E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FFAAB7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E900E7B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78844E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1C7F894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F983B7B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E2E9EF3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D948BC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82813C9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48BE94D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681FC4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3B8DAD5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5AFF471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A4195C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11CB1F7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04E41824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D7ED487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5AC0267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2E50E9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86CD91E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2D24B4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89E0A61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2200F831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A3E382F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FFE286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460121E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4A3CC8F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7AEB649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337FACA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440E9559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56C2E6F2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0E22BEB7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5FB1C10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6D708ABF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187A1AC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B5206B3" w14:textId="77777777" w:rsidR="00F7024F" w:rsidRDefault="00F7024F">
      <w:pPr>
        <w:spacing w:before="5" w:line="180" w:lineRule="exact"/>
        <w:rPr>
          <w:sz w:val="19"/>
          <w:szCs w:val="19"/>
        </w:rPr>
      </w:pPr>
    </w:p>
    <w:p w14:paraId="1887AE45" w14:textId="1F62BAC7" w:rsidR="00683D9C" w:rsidRPr="00410C05" w:rsidRDefault="00683D9C" w:rsidP="00683D9C">
      <w:pPr>
        <w:pStyle w:val="Heading2"/>
        <w:shd w:val="clear" w:color="auto" w:fill="FFFFFF"/>
        <w:spacing w:before="0" w:after="0"/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</w:pPr>
      <w:bookmarkStart w:id="1" w:name="_Toc100040296"/>
      <w:r w:rsidRPr="00410C05"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  <w:t>Introduction</w:t>
      </w:r>
      <w:bookmarkEnd w:id="1"/>
    </w:p>
    <w:p w14:paraId="283558BF" w14:textId="77777777" w:rsidR="00683D9C" w:rsidRDefault="00683D9C" w:rsidP="00683D9C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5507E4D7" w14:textId="77777777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>Microsoft Azure SQL Database</w:t>
      </w:r>
      <w:r w:rsidRPr="000811EA">
        <w:rPr>
          <w:rFonts w:asciiTheme="minorHAnsi" w:hAnsiTheme="minorHAnsi" w:cstheme="minorHAnsi"/>
          <w:color w:val="212121"/>
          <w:sz w:val="24"/>
          <w:szCs w:val="24"/>
        </w:rPr>
        <w:t> is an </w:t>
      </w: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>excellent, scalable, durable, intelligent database service</w:t>
      </w:r>
      <w:r w:rsidRPr="000811EA">
        <w:rPr>
          <w:rFonts w:asciiTheme="minorHAnsi" w:hAnsiTheme="minorHAnsi" w:cstheme="minorHAnsi"/>
          <w:color w:val="212121"/>
          <w:sz w:val="24"/>
          <w:szCs w:val="24"/>
        </w:rPr>
        <w:t> that is built for the Cloud. Microsoft takes care of </w:t>
      </w: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>resource management, Storage Size, Infrastructure, etc.</w:t>
      </w:r>
    </w:p>
    <w:p w14:paraId="2AE2DC94" w14:textId="6DC5E714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bCs/>
          <w:color w:val="212121"/>
          <w:sz w:val="24"/>
          <w:szCs w:val="24"/>
        </w:rPr>
      </w:pPr>
      <w:r w:rsidRPr="000811EA">
        <w:rPr>
          <w:rFonts w:asciiTheme="minorHAnsi" w:hAnsiTheme="minorHAnsi" w:cstheme="minorHAnsi"/>
          <w:color w:val="212121"/>
          <w:sz w:val="24"/>
          <w:szCs w:val="24"/>
        </w:rPr>
        <w:lastRenderedPageBreak/>
        <w:t>Another most important part is, </w:t>
      </w: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>the resources scale</w:t>
      </w:r>
      <w:r w:rsidRPr="000811EA">
        <w:rPr>
          <w:rFonts w:asciiTheme="minorHAnsi" w:hAnsiTheme="minorHAnsi" w:cstheme="minorHAnsi"/>
          <w:color w:val="212121"/>
          <w:sz w:val="24"/>
          <w:szCs w:val="24"/>
        </w:rPr>
        <w:t> on-demand automatically and it’s always up to date and </w:t>
      </w: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 xml:space="preserve">AI-Driven. </w:t>
      </w:r>
    </w:p>
    <w:p w14:paraId="0A62077C" w14:textId="7015849F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0811EA">
        <w:rPr>
          <w:rFonts w:asciiTheme="minorHAnsi" w:hAnsiTheme="minorHAnsi" w:cstheme="minorHAnsi"/>
          <w:bCs/>
          <w:color w:val="212121"/>
          <w:sz w:val="24"/>
          <w:szCs w:val="24"/>
        </w:rPr>
        <w:t>In this Lab we are going to deploy Azure SQL database and Create Basis Operation</w:t>
      </w:r>
      <w:r>
        <w:rPr>
          <w:rFonts w:asciiTheme="minorHAnsi" w:hAnsiTheme="minorHAnsi" w:cstheme="minorHAnsi"/>
          <w:bCs/>
          <w:color w:val="212121"/>
          <w:sz w:val="24"/>
          <w:szCs w:val="24"/>
        </w:rPr>
        <w:t>.</w:t>
      </w:r>
    </w:p>
    <w:p w14:paraId="15510ACC" w14:textId="77777777" w:rsidR="00683D9C" w:rsidRDefault="00683D9C" w:rsidP="00683D9C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78252A60" w14:textId="124AFB3D" w:rsidR="000811EA" w:rsidRPr="000811EA" w:rsidRDefault="00683D9C" w:rsidP="000811EA">
      <w:pPr>
        <w:pStyle w:val="Heading2"/>
        <w:shd w:val="clear" w:color="auto" w:fill="FFFFFF"/>
        <w:spacing w:before="0" w:after="0"/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</w:pPr>
      <w:r w:rsidRPr="000811EA"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  <w:t> </w:t>
      </w:r>
      <w:bookmarkStart w:id="2" w:name="_Toc100040297"/>
      <w:r w:rsidR="000811EA" w:rsidRPr="000811EA"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  <w:t>How to Create Free SQL Database in Azure</w:t>
      </w:r>
      <w:bookmarkEnd w:id="2"/>
    </w:p>
    <w:p w14:paraId="44D7AA53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Follow the below steps to create a free SQL Database in Azure.</w:t>
      </w:r>
    </w:p>
    <w:p w14:paraId="20ADF8F6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Step-1:</w:t>
      </w:r>
      <w:r w:rsidRPr="000811EA">
        <w:rPr>
          <w:rFonts w:asciiTheme="minorHAnsi" w:hAnsiTheme="minorHAnsi" w:cstheme="minorHAnsi"/>
          <w:color w:val="232323"/>
        </w:rPr>
        <w:t> Login to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Azure portal (https://portal.azure.com/)</w:t>
      </w:r>
    </w:p>
    <w:p w14:paraId="4D34C1CB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Step-2:</w:t>
      </w:r>
      <w:r w:rsidRPr="000811EA">
        <w:rPr>
          <w:rFonts w:asciiTheme="minorHAnsi" w:hAnsiTheme="minorHAnsi" w:cstheme="minorHAnsi"/>
          <w:color w:val="232323"/>
        </w:rPr>
        <w:t> Search for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Azure SQL</w:t>
      </w:r>
      <w:r w:rsidRPr="000811EA">
        <w:rPr>
          <w:rFonts w:asciiTheme="minorHAnsi" w:hAnsiTheme="minorHAnsi" w:cstheme="minorHAnsi"/>
          <w:color w:val="232323"/>
        </w:rPr>
        <w:t xml:space="preserve"> and select </w:t>
      </w:r>
      <w:proofErr w:type="gramStart"/>
      <w:r w:rsidRPr="000811EA">
        <w:rPr>
          <w:rFonts w:asciiTheme="minorHAnsi" w:hAnsiTheme="minorHAnsi" w:cstheme="minorHAnsi"/>
          <w:color w:val="232323"/>
        </w:rPr>
        <w:t>it .</w:t>
      </w:r>
      <w:proofErr w:type="gramEnd"/>
    </w:p>
    <w:p w14:paraId="7BFB6D12" w14:textId="310A9DB0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50F58373" wp14:editId="3284F07C">
            <wp:extent cx="6544310" cy="2971800"/>
            <wp:effectExtent l="0" t="0" r="8890" b="0"/>
            <wp:docPr id="31" name="Picture 31" descr="Microsoft Azure SQL Database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SQL Database Step By Ste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Create an Azure SQL database</w:t>
      </w:r>
    </w:p>
    <w:p w14:paraId="7794540E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Step-3:</w:t>
      </w:r>
      <w:r w:rsidRPr="000811EA">
        <w:rPr>
          <w:rFonts w:asciiTheme="minorHAnsi" w:hAnsiTheme="minorHAnsi" w:cstheme="minorHAnsi"/>
          <w:color w:val="232323"/>
        </w:rPr>
        <w:t> 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Add</w:t>
      </w:r>
      <w:r w:rsidRPr="000811EA">
        <w:rPr>
          <w:rFonts w:asciiTheme="minorHAnsi" w:hAnsiTheme="minorHAnsi" w:cstheme="minorHAnsi"/>
          <w:color w:val="232323"/>
        </w:rPr>
        <w:t> button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Azure SQL</w:t>
      </w:r>
      <w:r w:rsidRPr="000811EA">
        <w:rPr>
          <w:rFonts w:asciiTheme="minorHAnsi" w:hAnsiTheme="minorHAnsi" w:cstheme="minorHAnsi"/>
          <w:color w:val="232323"/>
        </w:rPr>
        <w:t> page.</w:t>
      </w:r>
    </w:p>
    <w:p w14:paraId="10699B7E" w14:textId="2DB028C6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75C0A5F2" wp14:editId="77CDCFF7">
            <wp:extent cx="4293870" cy="3563620"/>
            <wp:effectExtent l="0" t="0" r="0" b="0"/>
            <wp:docPr id="30" name="Picture 30" descr="How to create a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an Azure SQL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F4BC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Step-4:</w:t>
      </w:r>
      <w:r w:rsidRPr="000811EA">
        <w:rPr>
          <w:rFonts w:asciiTheme="minorHAnsi" w:hAnsiTheme="minorHAnsi" w:cstheme="minorHAnsi"/>
          <w:color w:val="232323"/>
        </w:rPr>
        <w:t> 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Select SQL deployment option</w:t>
      </w:r>
      <w:r w:rsidRPr="000811EA">
        <w:rPr>
          <w:rFonts w:asciiTheme="minorHAnsi" w:hAnsiTheme="minorHAnsi" w:cstheme="minorHAnsi"/>
          <w:color w:val="232323"/>
        </w:rPr>
        <w:t> window, click on the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 Create </w:t>
      </w:r>
      <w:r w:rsidRPr="000811EA">
        <w:rPr>
          <w:rFonts w:asciiTheme="minorHAnsi" w:hAnsiTheme="minorHAnsi" w:cstheme="minorHAnsi"/>
          <w:color w:val="232323"/>
        </w:rPr>
        <w:t>button from the SQL database option.</w:t>
      </w:r>
    </w:p>
    <w:p w14:paraId="277FA079" w14:textId="49076BB0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lastRenderedPageBreak/>
        <w:drawing>
          <wp:inline distT="0" distB="0" distL="0" distR="0" wp14:anchorId="7AAB2694" wp14:editId="1A9E614C">
            <wp:extent cx="9753600" cy="3792220"/>
            <wp:effectExtent l="0" t="0" r="0" b="0"/>
            <wp:docPr id="29" name="Picture 29" descr="azure sql databas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sql database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0311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Step-5:</w:t>
      </w:r>
      <w:r w:rsidRPr="000811EA">
        <w:rPr>
          <w:rFonts w:asciiTheme="minorHAnsi" w:hAnsiTheme="minorHAnsi" w:cstheme="minorHAnsi"/>
          <w:color w:val="232323"/>
        </w:rPr>
        <w:t> 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Basics</w:t>
      </w:r>
      <w:r w:rsidRPr="000811EA">
        <w:rPr>
          <w:rFonts w:asciiTheme="minorHAnsi" w:hAnsiTheme="minorHAnsi" w:cstheme="minorHAnsi"/>
          <w:color w:val="232323"/>
        </w:rPr>
        <w:t>, Fill the below details.</w:t>
      </w:r>
    </w:p>
    <w:p w14:paraId="274E9D76" w14:textId="77777777" w:rsidR="000811EA" w:rsidRPr="000811EA" w:rsidRDefault="000811EA" w:rsidP="000811EA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Subscription: 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Select the correct subscription.</w:t>
      </w:r>
    </w:p>
    <w:p w14:paraId="0DFB7C21" w14:textId="77777777" w:rsidR="000811EA" w:rsidRPr="000811EA" w:rsidRDefault="000811EA" w:rsidP="000811EA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hyperlink r:id="rId13" w:tgtFrame="_blank" w:history="1">
        <w:r w:rsidRPr="000811EA">
          <w:rPr>
            <w:rStyle w:val="Hyperlink"/>
            <w:rFonts w:asciiTheme="minorHAnsi" w:eastAsiaTheme="minorEastAsia" w:hAnsiTheme="minorHAnsi" w:cstheme="minorHAnsi"/>
            <w:b/>
            <w:bCs/>
            <w:color w:val="000BEF"/>
            <w:sz w:val="24"/>
            <w:szCs w:val="24"/>
            <w:bdr w:val="none" w:sz="0" w:space="0" w:color="auto" w:frame="1"/>
          </w:rPr>
          <w:t>Resource gr</w:t>
        </w:r>
      </w:hyperlink>
      <w:r w:rsidRPr="000811EA">
        <w:rPr>
          <w:rFonts w:asciiTheme="minorHAnsi" w:hAnsiTheme="minorHAnsi" w:cstheme="minorHAnsi"/>
          <w:color w:val="232323"/>
          <w:sz w:val="24"/>
          <w:szCs w:val="24"/>
        </w:rPr>
        <w:t>oup: Create a new resource group by clicking on the Create new link.</w:t>
      </w:r>
    </w:p>
    <w:p w14:paraId="03D5C3AD" w14:textId="77777777" w:rsidR="000811EA" w:rsidRPr="000811EA" w:rsidRDefault="000811EA" w:rsidP="000811EA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Database name: Provide a meaningful database name.</w:t>
      </w:r>
    </w:p>
    <w:p w14:paraId="3AC0747A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Server: </w:t>
      </w:r>
      <w:r w:rsidRPr="000811EA">
        <w:rPr>
          <w:rFonts w:asciiTheme="minorHAnsi" w:hAnsiTheme="minorHAnsi" w:cstheme="minorHAnsi"/>
          <w:color w:val="232323"/>
        </w:rPr>
        <w:t>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Create new</w:t>
      </w:r>
      <w:r w:rsidRPr="000811EA">
        <w:rPr>
          <w:rFonts w:asciiTheme="minorHAnsi" w:hAnsiTheme="minorHAnsi" w:cstheme="minorHAnsi"/>
          <w:color w:val="232323"/>
        </w:rPr>
        <w:t> link to create a new server. Enter the below details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New server</w:t>
      </w:r>
      <w:r w:rsidRPr="000811EA">
        <w:rPr>
          <w:rFonts w:asciiTheme="minorHAnsi" w:hAnsiTheme="minorHAnsi" w:cstheme="minorHAnsi"/>
          <w:color w:val="232323"/>
        </w:rPr>
        <w:t> form.</w:t>
      </w:r>
    </w:p>
    <w:p w14:paraId="044141BE" w14:textId="77777777" w:rsidR="000811EA" w:rsidRPr="000811EA" w:rsidRDefault="000811EA" w:rsidP="000811EA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Server name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: Enter </w:t>
      </w:r>
      <w:r w:rsidRPr="000811EA">
        <w:rPr>
          <w:rStyle w:val="Emphasis"/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a unique server name</w:t>
      </w:r>
    </w:p>
    <w:p w14:paraId="5683CC32" w14:textId="77777777" w:rsidR="000811EA" w:rsidRPr="000811EA" w:rsidRDefault="000811EA" w:rsidP="000811EA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Server admin login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: Enter </w:t>
      </w:r>
      <w:r w:rsidRPr="000811EA">
        <w:rPr>
          <w:rFonts w:asciiTheme="minorHAnsi" w:hAnsiTheme="minorHAnsi" w:cstheme="minorHAnsi"/>
          <w:i/>
          <w:iCs/>
          <w:color w:val="232323"/>
          <w:sz w:val="24"/>
          <w:szCs w:val="24"/>
        </w:rPr>
        <w:t>azure user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193D8085" w14:textId="77777777" w:rsidR="000811EA" w:rsidRPr="000811EA" w:rsidRDefault="000811EA" w:rsidP="000811EA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Password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: Enter a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password 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and enter it again in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Confirm password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field.</w:t>
      </w:r>
    </w:p>
    <w:p w14:paraId="67782670" w14:textId="77777777" w:rsidR="000811EA" w:rsidRPr="000811EA" w:rsidRDefault="000811EA" w:rsidP="000811EA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Location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: Choose a location here</w:t>
      </w:r>
    </w:p>
    <w:p w14:paraId="07677267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OK </w:t>
      </w:r>
      <w:r w:rsidRPr="000811EA">
        <w:rPr>
          <w:rFonts w:asciiTheme="minorHAnsi" w:hAnsiTheme="minorHAnsi" w:cstheme="minorHAnsi"/>
          <w:color w:val="232323"/>
        </w:rPr>
        <w:t>button</w:t>
      </w:r>
    </w:p>
    <w:p w14:paraId="269C997C" w14:textId="6FAAF372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lastRenderedPageBreak/>
        <w:drawing>
          <wp:inline distT="0" distB="0" distL="0" distR="0" wp14:anchorId="12F3EABD" wp14:editId="1FE0019F">
            <wp:extent cx="3877310" cy="8018780"/>
            <wp:effectExtent l="0" t="0" r="8890" b="1270"/>
            <wp:docPr id="28" name="Picture 28" descr="Create an Azure SQL database how to 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n Azure SQL database how to creat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80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E923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Step-6:</w:t>
      </w:r>
      <w:r w:rsidRPr="000811EA">
        <w:rPr>
          <w:rFonts w:asciiTheme="minorHAnsi" w:hAnsiTheme="minorHAnsi" w:cstheme="minorHAnsi"/>
          <w:color w:val="232323"/>
        </w:rPr>
        <w:t>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Compute + storage</w:t>
      </w:r>
      <w:r w:rsidRPr="000811EA">
        <w:rPr>
          <w:rFonts w:asciiTheme="minorHAnsi" w:hAnsiTheme="minorHAnsi" w:cstheme="minorHAnsi"/>
          <w:color w:val="232323"/>
        </w:rPr>
        <w:t xml:space="preserve">: It will load a default one. </w:t>
      </w:r>
      <w:proofErr w:type="gramStart"/>
      <w:r w:rsidRPr="000811EA">
        <w:rPr>
          <w:rFonts w:asciiTheme="minorHAnsi" w:hAnsiTheme="minorHAnsi" w:cstheme="minorHAnsi"/>
          <w:color w:val="232323"/>
        </w:rPr>
        <w:t>if</w:t>
      </w:r>
      <w:proofErr w:type="gramEnd"/>
      <w:r w:rsidRPr="000811EA">
        <w:rPr>
          <w:rFonts w:asciiTheme="minorHAnsi" w:hAnsiTheme="minorHAnsi" w:cstheme="minorHAnsi"/>
          <w:color w:val="232323"/>
        </w:rPr>
        <w:t xml:space="preserve"> you want to reconfigure the defaults, select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Configure database</w:t>
      </w:r>
      <w:r w:rsidRPr="000811EA">
        <w:rPr>
          <w:rFonts w:asciiTheme="minorHAnsi" w:hAnsiTheme="minorHAnsi" w:cstheme="minorHAnsi"/>
          <w:color w:val="232323"/>
        </w:rPr>
        <w:t> link.</w:t>
      </w:r>
    </w:p>
    <w:p w14:paraId="30D4BB4F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Configure</w:t>
      </w:r>
      <w:r w:rsidRPr="000811EA">
        <w:rPr>
          <w:rFonts w:asciiTheme="minorHAnsi" w:hAnsiTheme="minorHAnsi" w:cstheme="minorHAnsi"/>
          <w:color w:val="232323"/>
        </w:rPr>
        <w:t> page, you can choose the below details.</w:t>
      </w:r>
    </w:p>
    <w:p w14:paraId="6C228623" w14:textId="77777777" w:rsidR="000811EA" w:rsidRPr="000811EA" w:rsidRDefault="000811EA" w:rsidP="000811EA">
      <w:pPr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You can change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Compute tier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from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Provisioned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to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Serverless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0380CEA6" w14:textId="77777777" w:rsidR="000811EA" w:rsidRPr="000811EA" w:rsidRDefault="000811EA" w:rsidP="000811EA">
      <w:pPr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Change the settings for </w:t>
      </w:r>
      <w:proofErr w:type="spellStart"/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vCores</w:t>
      </w:r>
      <w:proofErr w:type="spellEnd"/>
      <w:r w:rsidRPr="000811EA">
        <w:rPr>
          <w:rFonts w:asciiTheme="minorHAnsi" w:hAnsiTheme="minorHAnsi" w:cstheme="minorHAnsi"/>
          <w:color w:val="232323"/>
          <w:sz w:val="24"/>
          <w:szCs w:val="24"/>
        </w:rPr>
        <w:t> and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Data max size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7F84795D" w14:textId="77777777" w:rsidR="000811EA" w:rsidRPr="000811EA" w:rsidRDefault="000811EA" w:rsidP="000811EA">
      <w:pPr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Change configuration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button to change the hardware generation.</w:t>
      </w:r>
    </w:p>
    <w:p w14:paraId="1830D46E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Now 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Apply</w:t>
      </w:r>
      <w:r w:rsidRPr="000811EA">
        <w:rPr>
          <w:rFonts w:asciiTheme="minorHAnsi" w:hAnsiTheme="minorHAnsi" w:cstheme="minorHAnsi"/>
          <w:color w:val="232323"/>
        </w:rPr>
        <w:t>.</w:t>
      </w:r>
    </w:p>
    <w:p w14:paraId="24524C51" w14:textId="74D8EACD" w:rsidR="000811EA" w:rsidRPr="000811EA" w:rsidRDefault="000811EA" w:rsidP="000811EA">
      <w:pPr>
        <w:rPr>
          <w:rFonts w:asciiTheme="minorHAnsi" w:hAnsiTheme="minorHAnsi" w:cstheme="minorHAnsi"/>
          <w:sz w:val="24"/>
          <w:szCs w:val="24"/>
        </w:rPr>
      </w:pPr>
      <w:r w:rsidRPr="000811E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2810896" wp14:editId="75AFD059">
            <wp:extent cx="9058910" cy="8933180"/>
            <wp:effectExtent l="0" t="0" r="8890" b="1270"/>
            <wp:docPr id="27" name="Picture 27" descr="how to Create a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an Azure SQL data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89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766D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Step-7:</w:t>
      </w:r>
      <w:r w:rsidRPr="000811EA">
        <w:rPr>
          <w:rFonts w:asciiTheme="minorHAnsi" w:hAnsiTheme="minorHAnsi" w:cstheme="minorHAnsi"/>
          <w:color w:val="232323"/>
        </w:rPr>
        <w:t> Click on the </w:t>
      </w:r>
      <w:proofErr w:type="spell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Next</w:t>
      </w:r>
      <w:proofErr w:type="gram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:Networking</w:t>
      </w:r>
      <w:proofErr w:type="spellEnd"/>
      <w:proofErr w:type="gramEnd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&gt; </w:t>
      </w:r>
      <w:r w:rsidRPr="000811EA">
        <w:rPr>
          <w:rFonts w:asciiTheme="minorHAnsi" w:hAnsiTheme="minorHAnsi" w:cstheme="minorHAnsi"/>
          <w:color w:val="232323"/>
        </w:rPr>
        <w:t>button to go the Networking tab.</w:t>
      </w:r>
    </w:p>
    <w:p w14:paraId="1E39F384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In the Networking tab, Choose the below options</w:t>
      </w:r>
    </w:p>
    <w:p w14:paraId="303FC01B" w14:textId="77777777" w:rsidR="000811EA" w:rsidRPr="000811EA" w:rsidRDefault="000811EA" w:rsidP="000811EA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lastRenderedPageBreak/>
        <w:t>Select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Connectivity method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as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Public endpoint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18B9ABA5" w14:textId="77777777" w:rsidR="000811EA" w:rsidRPr="000811EA" w:rsidRDefault="000811EA" w:rsidP="000811EA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Choose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No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option for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Allow Azure services and resources to access this server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25FA98A2" w14:textId="77777777" w:rsidR="000811EA" w:rsidRPr="000811EA" w:rsidRDefault="000811EA" w:rsidP="000811EA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Select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Yes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option for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Add current client IP address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19BE4177" w14:textId="0A0B1875" w:rsidR="000811EA" w:rsidRPr="000811EA" w:rsidRDefault="000811EA" w:rsidP="000811EA">
      <w:pPr>
        <w:rPr>
          <w:rFonts w:asciiTheme="minorHAnsi" w:hAnsiTheme="minorHAnsi" w:cstheme="minorHAnsi"/>
          <w:sz w:val="24"/>
          <w:szCs w:val="24"/>
        </w:rPr>
      </w:pPr>
      <w:r w:rsidRPr="000811E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1B33379D" wp14:editId="13179064">
            <wp:extent cx="9000490" cy="8960485"/>
            <wp:effectExtent l="0" t="0" r="0" b="0"/>
            <wp:docPr id="26" name="Picture 26" descr="How and Why To Create an SQL Database o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and Why To Create an SQL Database on Az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490" cy="89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3811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lastRenderedPageBreak/>
        <w:t>Step-8:</w:t>
      </w:r>
      <w:r w:rsidRPr="000811EA">
        <w:rPr>
          <w:rFonts w:asciiTheme="minorHAnsi" w:hAnsiTheme="minorHAnsi" w:cstheme="minorHAnsi"/>
          <w:color w:val="232323"/>
        </w:rPr>
        <w:t> Click on </w:t>
      </w:r>
      <w:proofErr w:type="gram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Next :</w:t>
      </w:r>
      <w:proofErr w:type="gramEnd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 xml:space="preserve"> Additional settings &gt;</w:t>
      </w:r>
      <w:r w:rsidRPr="000811EA">
        <w:rPr>
          <w:rFonts w:asciiTheme="minorHAnsi" w:hAnsiTheme="minorHAnsi" w:cstheme="minorHAnsi"/>
          <w:color w:val="232323"/>
        </w:rPr>
        <w:t> button to go to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Additional settings</w:t>
      </w:r>
      <w:r w:rsidRPr="000811EA">
        <w:rPr>
          <w:rFonts w:asciiTheme="minorHAnsi" w:hAnsiTheme="minorHAnsi" w:cstheme="minorHAnsi"/>
          <w:color w:val="232323"/>
        </w:rPr>
        <w:t> page</w:t>
      </w:r>
    </w:p>
    <w:p w14:paraId="2B8DA2BE" w14:textId="77777777" w:rsidR="000811EA" w:rsidRPr="000811EA" w:rsidRDefault="000811EA" w:rsidP="000811EA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Select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Sample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option for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Use existing data</w:t>
      </w:r>
    </w:p>
    <w:p w14:paraId="73A92032" w14:textId="77777777" w:rsidR="000811EA" w:rsidRPr="000811EA" w:rsidRDefault="000811EA" w:rsidP="000811EA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Review + Create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button.</w:t>
      </w:r>
    </w:p>
    <w:p w14:paraId="3A4521D0" w14:textId="6B12A642" w:rsidR="000811EA" w:rsidRPr="000811EA" w:rsidRDefault="000811EA" w:rsidP="000811EA">
      <w:pPr>
        <w:rPr>
          <w:rFonts w:asciiTheme="minorHAnsi" w:hAnsiTheme="minorHAnsi" w:cstheme="minorHAnsi"/>
          <w:sz w:val="24"/>
          <w:szCs w:val="24"/>
        </w:rPr>
      </w:pPr>
      <w:r w:rsidRPr="000811E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16E942B3" wp14:editId="3ECD751D">
            <wp:extent cx="9018270" cy="8830310"/>
            <wp:effectExtent l="0" t="0" r="0" b="8890"/>
            <wp:docPr id="25" name="Picture 25" descr="Why to create a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y to create an Azure SQL databa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270" cy="8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07F3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Step-9:</w:t>
      </w:r>
      <w:r w:rsidRPr="000811EA">
        <w:rPr>
          <w:rFonts w:asciiTheme="minorHAnsi" w:hAnsiTheme="minorHAnsi" w:cstheme="minorHAnsi"/>
          <w:color w:val="232323"/>
        </w:rPr>
        <w:t> Finally, 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Create</w:t>
      </w:r>
      <w:r w:rsidRPr="000811EA">
        <w:rPr>
          <w:rFonts w:asciiTheme="minorHAnsi" w:hAnsiTheme="minorHAnsi" w:cstheme="minorHAnsi"/>
          <w:color w:val="232323"/>
        </w:rPr>
        <w:t> button which will create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Azure SQL database</w:t>
      </w:r>
      <w:r w:rsidRPr="000811EA">
        <w:rPr>
          <w:rFonts w:asciiTheme="minorHAnsi" w:hAnsiTheme="minorHAnsi" w:cstheme="minorHAnsi"/>
          <w:color w:val="232323"/>
        </w:rPr>
        <w:t>.</w:t>
      </w:r>
    </w:p>
    <w:p w14:paraId="6C50B184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lastRenderedPageBreak/>
        <w:t>Note: </w:t>
      </w:r>
      <w:r w:rsidRPr="000811EA">
        <w:rPr>
          <w:rFonts w:asciiTheme="minorHAnsi" w:hAnsiTheme="minorHAnsi" w:cstheme="minorHAnsi"/>
          <w:color w:val="232323"/>
        </w:rPr>
        <w:t>Do not forget to read the terms properly before clicking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Create</w:t>
      </w:r>
      <w:r w:rsidRPr="000811EA">
        <w:rPr>
          <w:rFonts w:asciiTheme="minorHAnsi" w:hAnsiTheme="minorHAnsi" w:cstheme="minorHAnsi"/>
          <w:color w:val="232323"/>
        </w:rPr>
        <w:t> button.</w:t>
      </w:r>
    </w:p>
    <w:p w14:paraId="6EB716A7" w14:textId="449AF4E0" w:rsidR="000811EA" w:rsidRPr="000811EA" w:rsidRDefault="000811EA" w:rsidP="000811EA">
      <w:pPr>
        <w:rPr>
          <w:rFonts w:asciiTheme="minorHAnsi" w:hAnsiTheme="minorHAnsi" w:cstheme="minorHAnsi"/>
          <w:sz w:val="24"/>
          <w:szCs w:val="24"/>
        </w:rPr>
      </w:pPr>
      <w:r w:rsidRPr="000811E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DB09D81" wp14:editId="1AA4F014">
            <wp:extent cx="9753600" cy="4845685"/>
            <wp:effectExtent l="0" t="0" r="0" b="0"/>
            <wp:docPr id="24" name="Picture 24" descr="Why to configure a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y to configure an Azure SQL datab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EEB2" w14:textId="77777777" w:rsid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This is how we can create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Microsoft Azure SQL Database Step By Step</w:t>
      </w:r>
      <w:r w:rsidRPr="000811EA">
        <w:rPr>
          <w:rFonts w:asciiTheme="minorHAnsi" w:hAnsiTheme="minorHAnsi" w:cstheme="minorHAnsi"/>
          <w:color w:val="232323"/>
        </w:rPr>
        <w:t>.</w:t>
      </w:r>
    </w:p>
    <w:p w14:paraId="3B44CF4E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</w:p>
    <w:p w14:paraId="1C8DD70B" w14:textId="77777777" w:rsidR="000811EA" w:rsidRPr="000811EA" w:rsidRDefault="000811EA" w:rsidP="000811EA">
      <w:pPr>
        <w:pStyle w:val="Heading2"/>
        <w:shd w:val="clear" w:color="auto" w:fill="FFFFFF"/>
        <w:spacing w:before="0" w:after="0"/>
        <w:rPr>
          <w:rFonts w:ascii="Arial" w:eastAsia="Arial" w:hAnsi="Arial" w:cs="Arial"/>
          <w:bCs w:val="0"/>
          <w:i w:val="0"/>
          <w:iCs w:val="0"/>
          <w:color w:val="B41211"/>
          <w:sz w:val="32"/>
          <w:szCs w:val="32"/>
        </w:rPr>
      </w:pPr>
      <w:bookmarkStart w:id="3" w:name="_Toc100040298"/>
      <w:r w:rsidRPr="000811EA">
        <w:rPr>
          <w:rFonts w:ascii="Arial" w:eastAsia="Arial" w:hAnsi="Arial" w:cs="Arial"/>
          <w:i w:val="0"/>
          <w:iCs w:val="0"/>
          <w:color w:val="B41211"/>
          <w:sz w:val="32"/>
          <w:szCs w:val="32"/>
        </w:rPr>
        <w:t>Query the SQL database in Azure</w:t>
      </w:r>
      <w:bookmarkEnd w:id="3"/>
    </w:p>
    <w:p w14:paraId="087F7334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Once your data base is created by using the above steps, now time to query the database.</w:t>
      </w:r>
    </w:p>
    <w:p w14:paraId="1C734555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To query the database follow the below steps.</w:t>
      </w:r>
    </w:p>
    <w:p w14:paraId="0D3788E3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Step-1:</w:t>
      </w:r>
      <w:r w:rsidRPr="000811EA">
        <w:rPr>
          <w:rFonts w:asciiTheme="minorHAnsi" w:hAnsiTheme="minorHAnsi" w:cstheme="minorHAnsi"/>
          <w:color w:val="232323"/>
        </w:rPr>
        <w:t> Login to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Azure portal</w:t>
      </w:r>
      <w:r w:rsidRPr="000811EA">
        <w:rPr>
          <w:rFonts w:asciiTheme="minorHAnsi" w:hAnsiTheme="minorHAnsi" w:cstheme="minorHAnsi"/>
          <w:color w:val="232323"/>
        </w:rPr>
        <w:t> and search for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SQL databases</w:t>
      </w:r>
      <w:r w:rsidRPr="000811EA">
        <w:rPr>
          <w:rFonts w:asciiTheme="minorHAnsi" w:hAnsiTheme="minorHAnsi" w:cstheme="minorHAnsi"/>
          <w:color w:val="232323"/>
        </w:rPr>
        <w:t> and select it.</w:t>
      </w:r>
    </w:p>
    <w:p w14:paraId="268B34BC" w14:textId="2AF68797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4B97147C" wp14:editId="4723295C">
            <wp:extent cx="7584440" cy="2904490"/>
            <wp:effectExtent l="0" t="0" r="0" b="0"/>
            <wp:docPr id="23" name="Picture 23" descr="Query the SQL database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ry the SQL database in Az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DE56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lastRenderedPageBreak/>
        <w:t>Step-2:</w:t>
      </w:r>
      <w:r w:rsidRPr="000811EA">
        <w:rPr>
          <w:rFonts w:asciiTheme="minorHAnsi" w:hAnsiTheme="minorHAnsi" w:cstheme="minorHAnsi"/>
          <w:color w:val="232323"/>
        </w:rPr>
        <w:t> From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SQL databases</w:t>
      </w:r>
      <w:r w:rsidRPr="000811EA">
        <w:rPr>
          <w:rFonts w:asciiTheme="minorHAnsi" w:hAnsiTheme="minorHAnsi" w:cstheme="minorHAnsi"/>
          <w:color w:val="232323"/>
        </w:rPr>
        <w:t>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window</w:t>
      </w:r>
      <w:r w:rsidRPr="000811EA">
        <w:rPr>
          <w:rFonts w:asciiTheme="minorHAnsi" w:hAnsiTheme="minorHAnsi" w:cstheme="minorHAnsi"/>
          <w:color w:val="232323"/>
        </w:rPr>
        <w:t> select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database</w:t>
      </w:r>
      <w:r w:rsidRPr="000811EA">
        <w:rPr>
          <w:rFonts w:asciiTheme="minorHAnsi" w:hAnsiTheme="minorHAnsi" w:cstheme="minorHAnsi"/>
          <w:color w:val="232323"/>
        </w:rPr>
        <w:t> you have created.</w:t>
      </w:r>
    </w:p>
    <w:p w14:paraId="62C856C1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Step-3:</w:t>
      </w:r>
      <w:r w:rsidRPr="000811EA">
        <w:rPr>
          <w:rFonts w:asciiTheme="minorHAnsi" w:hAnsiTheme="minorHAnsi" w:cstheme="minorHAnsi"/>
          <w:color w:val="232323"/>
        </w:rPr>
        <w:t> Select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Query editor (preview)</w:t>
      </w:r>
      <w:r w:rsidRPr="000811EA">
        <w:rPr>
          <w:rFonts w:asciiTheme="minorHAnsi" w:hAnsiTheme="minorHAnsi" w:cstheme="minorHAnsi"/>
          <w:color w:val="232323"/>
        </w:rPr>
        <w:t> option from the left menu from the database page.</w:t>
      </w:r>
    </w:p>
    <w:p w14:paraId="3AB5139D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Step-4:</w:t>
      </w:r>
      <w:r w:rsidRPr="000811EA">
        <w:rPr>
          <w:rFonts w:asciiTheme="minorHAnsi" w:hAnsiTheme="minorHAnsi" w:cstheme="minorHAnsi"/>
          <w:color w:val="232323"/>
        </w:rPr>
        <w:t> Enter your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credentials</w:t>
      </w:r>
      <w:r w:rsidRPr="000811EA">
        <w:rPr>
          <w:rFonts w:asciiTheme="minorHAnsi" w:hAnsiTheme="minorHAnsi" w:cstheme="minorHAnsi"/>
          <w:color w:val="232323"/>
        </w:rPr>
        <w:t> under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SQL server authentication </w:t>
      </w:r>
      <w:r w:rsidRPr="000811EA">
        <w:rPr>
          <w:rFonts w:asciiTheme="minorHAnsi" w:hAnsiTheme="minorHAnsi" w:cstheme="minorHAnsi"/>
          <w:color w:val="232323"/>
        </w:rPr>
        <w:t>which you have generated earlier on the </w:t>
      </w:r>
      <w:proofErr w:type="gram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New</w:t>
      </w:r>
      <w:proofErr w:type="gramEnd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 xml:space="preserve"> server</w:t>
      </w:r>
      <w:r w:rsidRPr="000811EA">
        <w:rPr>
          <w:rFonts w:asciiTheme="minorHAnsi" w:hAnsiTheme="minorHAnsi" w:cstheme="minorHAnsi"/>
          <w:color w:val="232323"/>
        </w:rPr>
        <w:t> page and then 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OK</w:t>
      </w:r>
      <w:r w:rsidRPr="000811EA">
        <w:rPr>
          <w:rFonts w:asciiTheme="minorHAnsi" w:hAnsiTheme="minorHAnsi" w:cstheme="minorHAnsi"/>
          <w:color w:val="232323"/>
        </w:rPr>
        <w:t> button.</w:t>
      </w:r>
    </w:p>
    <w:p w14:paraId="4FBE3E48" w14:textId="77777777" w:rsid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Step-5:</w:t>
      </w:r>
      <w:r w:rsidRPr="000811EA">
        <w:rPr>
          <w:rFonts w:asciiTheme="minorHAnsi" w:hAnsiTheme="minorHAnsi" w:cstheme="minorHAnsi"/>
          <w:color w:val="232323"/>
        </w:rPr>
        <w:t> Enter your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SQL query</w:t>
      </w:r>
      <w:r w:rsidRPr="000811EA">
        <w:rPr>
          <w:rFonts w:asciiTheme="minorHAnsi" w:hAnsiTheme="minorHAnsi" w:cstheme="minorHAnsi"/>
          <w:color w:val="232323"/>
        </w:rPr>
        <w:t> in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query editor</w:t>
      </w:r>
      <w:r w:rsidRPr="000811EA">
        <w:rPr>
          <w:rFonts w:asciiTheme="minorHAnsi" w:hAnsiTheme="minorHAnsi" w:cstheme="minorHAnsi"/>
          <w:color w:val="232323"/>
        </w:rPr>
        <w:t> and then click 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Run</w:t>
      </w:r>
      <w:r w:rsidRPr="000811EA">
        <w:rPr>
          <w:rFonts w:asciiTheme="minorHAnsi" w:hAnsiTheme="minorHAnsi" w:cstheme="minorHAnsi"/>
          <w:color w:val="232323"/>
        </w:rPr>
        <w:t> button to execute the query. It will show the output at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Results</w:t>
      </w:r>
      <w:r w:rsidRPr="000811EA">
        <w:rPr>
          <w:rFonts w:asciiTheme="minorHAnsi" w:hAnsiTheme="minorHAnsi" w:cstheme="minorHAnsi"/>
          <w:color w:val="232323"/>
        </w:rPr>
        <w:t> pane.</w:t>
      </w:r>
    </w:p>
    <w:p w14:paraId="69376457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</w:p>
    <w:p w14:paraId="50683E9A" w14:textId="77777777" w:rsidR="000811EA" w:rsidRPr="000811EA" w:rsidRDefault="000811EA" w:rsidP="000811EA">
      <w:pPr>
        <w:pStyle w:val="Heading2"/>
        <w:shd w:val="clear" w:color="auto" w:fill="FFFFFF"/>
        <w:spacing w:before="0" w:after="0"/>
        <w:rPr>
          <w:rFonts w:ascii="Arial" w:eastAsia="Arial" w:hAnsi="Arial" w:cs="Arial"/>
          <w:i w:val="0"/>
          <w:iCs w:val="0"/>
          <w:color w:val="B41211"/>
          <w:sz w:val="32"/>
          <w:szCs w:val="32"/>
        </w:rPr>
      </w:pPr>
      <w:bookmarkStart w:id="4" w:name="_Toc100040299"/>
      <w:r w:rsidRPr="000811EA">
        <w:rPr>
          <w:rFonts w:ascii="Arial" w:eastAsia="Arial" w:hAnsi="Arial" w:cs="Arial"/>
          <w:i w:val="0"/>
          <w:iCs w:val="0"/>
          <w:color w:val="B41211"/>
          <w:sz w:val="32"/>
          <w:szCs w:val="32"/>
        </w:rPr>
        <w:t xml:space="preserve">How </w:t>
      </w:r>
      <w:proofErr w:type="gramStart"/>
      <w:r w:rsidRPr="000811EA">
        <w:rPr>
          <w:rFonts w:ascii="Arial" w:eastAsia="Arial" w:hAnsi="Arial" w:cs="Arial"/>
          <w:i w:val="0"/>
          <w:iCs w:val="0"/>
          <w:color w:val="B41211"/>
          <w:sz w:val="32"/>
          <w:szCs w:val="32"/>
        </w:rPr>
        <w:t>To</w:t>
      </w:r>
      <w:proofErr w:type="gramEnd"/>
      <w:r w:rsidRPr="000811EA">
        <w:rPr>
          <w:rFonts w:ascii="Arial" w:eastAsia="Arial" w:hAnsi="Arial" w:cs="Arial"/>
          <w:i w:val="0"/>
          <w:iCs w:val="0"/>
          <w:color w:val="B41211"/>
          <w:sz w:val="32"/>
          <w:szCs w:val="32"/>
        </w:rPr>
        <w:t xml:space="preserve"> Create Tables In SQL Azure Database</w:t>
      </w:r>
      <w:bookmarkEnd w:id="4"/>
    </w:p>
    <w:p w14:paraId="4A3669BE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Now, the time to create a table in Azure SQL database. Follow the below simple steps to create a table in Azure SQL DB.</w:t>
      </w:r>
    </w:p>
    <w:p w14:paraId="24838906" w14:textId="77777777" w:rsidR="000811EA" w:rsidRPr="000811EA" w:rsidRDefault="000811EA" w:rsidP="000811EA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Connect to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Azure SQL DB Instance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using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SQL Server Management Studio (SSMS)</w:t>
      </w:r>
    </w:p>
    <w:p w14:paraId="652C6D57" w14:textId="77777777" w:rsidR="000811EA" w:rsidRPr="000811EA" w:rsidRDefault="000811EA" w:rsidP="000811EA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color w:val="232323"/>
          <w:sz w:val="24"/>
          <w:szCs w:val="24"/>
        </w:rPr>
        <w:t>Locate the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 Database node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–&gt;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 Right-click 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on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Database 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–&gt; click on the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 New Query</w:t>
      </w:r>
      <w:r w:rsidRPr="000811EA">
        <w:rPr>
          <w:rFonts w:asciiTheme="minorHAnsi" w:hAnsiTheme="minorHAnsi" w:cstheme="minorHAnsi"/>
          <w:color w:val="232323"/>
          <w:sz w:val="24"/>
          <w:szCs w:val="24"/>
        </w:rPr>
        <w:t> option.</w:t>
      </w:r>
    </w:p>
    <w:p w14:paraId="746B8B5A" w14:textId="6FEB539E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7DF9C2D8" wp14:editId="34099D7B">
            <wp:extent cx="4563110" cy="5894070"/>
            <wp:effectExtent l="0" t="0" r="8890" b="0"/>
            <wp:docPr id="22" name="Picture 22" descr="How To Create Tables In SQL Azur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Create Tables In SQL Azure Databa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F959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3. On the Query window, write the query as below.</w:t>
      </w:r>
    </w:p>
    <w:p w14:paraId="64E3BCB2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CREATE TABLE Student</w:t>
      </w:r>
    </w:p>
    <w:p w14:paraId="0FCAF20D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(</w:t>
      </w:r>
    </w:p>
    <w:p w14:paraId="77B49A16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StudentId</w:t>
      </w:r>
      <w:proofErr w:type="spell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INT IDENTITY PRIMARY KEY,</w:t>
      </w:r>
    </w:p>
    <w:p w14:paraId="66883520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FirstName</w:t>
      </w:r>
      <w:proofErr w:type="spell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NVARCHAR(</w:t>
      </w:r>
      <w:proofErr w:type="gram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128) NOT NULL,</w:t>
      </w:r>
    </w:p>
    <w:p w14:paraId="126B05A3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LastName</w:t>
      </w:r>
      <w:proofErr w:type="spell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NVARCHAR(</w:t>
      </w:r>
      <w:proofErr w:type="gram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128) NOT NULL,</w:t>
      </w:r>
    </w:p>
    <w:p w14:paraId="2EC3FF1B" w14:textId="77777777" w:rsidR="000811EA" w:rsidRPr="000811EA" w:rsidRDefault="000811EA" w:rsidP="000811EA">
      <w:pPr>
        <w:pStyle w:val="HTMLPreformatted"/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DateOfBirth</w:t>
      </w:r>
      <w:proofErr w:type="spellEnd"/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DATE NOT NULL</w:t>
      </w:r>
    </w:p>
    <w:p w14:paraId="301E6DD3" w14:textId="77777777" w:rsidR="000811EA" w:rsidRPr="000811EA" w:rsidRDefault="000811EA" w:rsidP="000811EA">
      <w:pPr>
        <w:pStyle w:val="HTMLPreformatted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Style w:val="HTMLCode"/>
          <w:rFonts w:asciiTheme="minorHAnsi" w:eastAsiaTheme="majorEastAsia" w:hAnsiTheme="minorHAnsi" w:cstheme="minorHAnsi"/>
          <w:color w:val="232323"/>
          <w:sz w:val="24"/>
          <w:szCs w:val="24"/>
          <w:bdr w:val="none" w:sz="0" w:space="0" w:color="auto" w:frame="1"/>
        </w:rPr>
        <w:t>)</w:t>
      </w:r>
    </w:p>
    <w:p w14:paraId="1A680847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4. After writing the Query click on the Execute button as shown below.</w:t>
      </w:r>
    </w:p>
    <w:p w14:paraId="2412505B" w14:textId="3264BBE6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71B4C496" wp14:editId="15B09585">
            <wp:extent cx="7145020" cy="2810510"/>
            <wp:effectExtent l="0" t="0" r="0" b="8890"/>
            <wp:docPr id="21" name="Picture 21" descr="How To Create Tables I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Create Tables In Azure SQL Databa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6E40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5. Now, you can able to see that it is showing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Commands completed successfully</w:t>
      </w:r>
      <w:r w:rsidRPr="000811EA">
        <w:rPr>
          <w:rFonts w:asciiTheme="minorHAnsi" w:hAnsiTheme="minorHAnsi" w:cstheme="minorHAnsi"/>
          <w:color w:val="232323"/>
        </w:rPr>
        <w:t>.</w:t>
      </w:r>
    </w:p>
    <w:p w14:paraId="650F7A1E" w14:textId="0961A049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drawing>
          <wp:inline distT="0" distB="0" distL="0" distR="0" wp14:anchorId="3EE6B2E4" wp14:editId="25780B99">
            <wp:extent cx="4392930" cy="3563620"/>
            <wp:effectExtent l="0" t="0" r="7620" b="0"/>
            <wp:docPr id="20" name="Picture 20" descr="How To Create a Table I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Create a Table In Azure SQL Databa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CE42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6. To, verify if the table is created, you can expand the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Database node –&gt; Expand the Tables –&gt;</w:t>
      </w:r>
      <w:r w:rsidRPr="000811EA">
        <w:rPr>
          <w:rFonts w:asciiTheme="minorHAnsi" w:hAnsiTheme="minorHAnsi" w:cstheme="minorHAnsi"/>
          <w:color w:val="232323"/>
        </w:rPr>
        <w:t> </w:t>
      </w:r>
      <w:proofErr w:type="gramStart"/>
      <w:r w:rsidRPr="000811EA">
        <w:rPr>
          <w:rFonts w:asciiTheme="minorHAnsi" w:hAnsiTheme="minorHAnsi" w:cstheme="minorHAnsi"/>
          <w:color w:val="232323"/>
        </w:rPr>
        <w:t>You</w:t>
      </w:r>
      <w:proofErr w:type="gramEnd"/>
      <w:r w:rsidRPr="000811EA">
        <w:rPr>
          <w:rFonts w:asciiTheme="minorHAnsi" w:hAnsiTheme="minorHAnsi" w:cstheme="minorHAnsi"/>
          <w:color w:val="232323"/>
        </w:rPr>
        <w:t xml:space="preserve"> can able to see the </w:t>
      </w:r>
      <w:proofErr w:type="spell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dbo.Student</w:t>
      </w:r>
      <w:proofErr w:type="spellEnd"/>
      <w:r w:rsidRPr="000811EA">
        <w:rPr>
          <w:rFonts w:asciiTheme="minorHAnsi" w:hAnsiTheme="minorHAnsi" w:cstheme="minorHAnsi"/>
          <w:color w:val="232323"/>
        </w:rPr>
        <w:t> table has been created successfully without any issue.</w:t>
      </w:r>
    </w:p>
    <w:p w14:paraId="55116908" w14:textId="14A9D4A6" w:rsidR="000811EA" w:rsidRPr="000811EA" w:rsidRDefault="000811EA" w:rsidP="000811EA">
      <w:pPr>
        <w:shd w:val="clear" w:color="auto" w:fill="FFFFFF"/>
        <w:rPr>
          <w:rFonts w:asciiTheme="minorHAnsi" w:hAnsiTheme="minorHAnsi" w:cstheme="minorHAnsi"/>
          <w:color w:val="232323"/>
          <w:sz w:val="24"/>
          <w:szCs w:val="24"/>
        </w:rPr>
      </w:pPr>
      <w:r w:rsidRPr="000811EA">
        <w:rPr>
          <w:rFonts w:asciiTheme="minorHAnsi" w:hAnsiTheme="minorHAnsi" w:cstheme="minorHAnsi"/>
          <w:noProof/>
          <w:color w:val="232323"/>
          <w:sz w:val="24"/>
          <w:szCs w:val="24"/>
          <w:lang w:val="en-IN" w:eastAsia="en-IN"/>
        </w:rPr>
        <w:lastRenderedPageBreak/>
        <w:drawing>
          <wp:inline distT="0" distB="0" distL="0" distR="0" wp14:anchorId="3369AD2B" wp14:editId="1426196B">
            <wp:extent cx="3227070" cy="3496310"/>
            <wp:effectExtent l="0" t="0" r="0" b="8890"/>
            <wp:docPr id="5" name="Picture 5" descr="Create a Table In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a Table In Azure SQL Databa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3472" w14:textId="77777777" w:rsidR="000811EA" w:rsidRPr="000811EA" w:rsidRDefault="000811EA" w:rsidP="000811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0811EA">
        <w:rPr>
          <w:rFonts w:asciiTheme="minorHAnsi" w:hAnsiTheme="minorHAnsi" w:cstheme="minorHAnsi"/>
          <w:color w:val="232323"/>
        </w:rPr>
        <w:t>This is </w:t>
      </w:r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 xml:space="preserve">How </w:t>
      </w:r>
      <w:proofErr w:type="gramStart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>To Create Tables In</w:t>
      </w:r>
      <w:proofErr w:type="gramEnd"/>
      <w:r w:rsidRPr="000811EA">
        <w:rPr>
          <w:rStyle w:val="Strong"/>
          <w:rFonts w:asciiTheme="minorHAnsi" w:eastAsiaTheme="majorEastAsia" w:hAnsiTheme="minorHAnsi" w:cstheme="minorHAnsi"/>
          <w:color w:val="232323"/>
          <w:bdr w:val="none" w:sz="0" w:space="0" w:color="auto" w:frame="1"/>
        </w:rPr>
        <w:t xml:space="preserve"> SQL Azure Database</w:t>
      </w:r>
      <w:r w:rsidRPr="000811EA">
        <w:rPr>
          <w:rFonts w:asciiTheme="minorHAnsi" w:hAnsiTheme="minorHAnsi" w:cstheme="minorHAnsi"/>
          <w:color w:val="232323"/>
        </w:rPr>
        <w:t>.</w:t>
      </w:r>
    </w:p>
    <w:p w14:paraId="6DBD2FEB" w14:textId="77777777" w:rsidR="00683D9C" w:rsidRPr="000811EA" w:rsidRDefault="00683D9C" w:rsidP="00683D9C">
      <w:pPr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</w:p>
    <w:sectPr w:rsidR="00683D9C" w:rsidRPr="000811EA" w:rsidSect="00683D9C">
      <w:headerReference w:type="default" r:id="rId2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7EA8F" w14:textId="77777777" w:rsidR="00FA4EA6" w:rsidRDefault="00FA4EA6">
      <w:r>
        <w:separator/>
      </w:r>
    </w:p>
  </w:endnote>
  <w:endnote w:type="continuationSeparator" w:id="0">
    <w:p w14:paraId="11E3832C" w14:textId="77777777" w:rsidR="00FA4EA6" w:rsidRDefault="00FA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366DB" w14:textId="77777777" w:rsidR="00FA4EA6" w:rsidRDefault="00FA4EA6">
      <w:r>
        <w:separator/>
      </w:r>
    </w:p>
  </w:footnote>
  <w:footnote w:type="continuationSeparator" w:id="0">
    <w:p w14:paraId="13ADDDE7" w14:textId="77777777" w:rsidR="00FA4EA6" w:rsidRDefault="00FA4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81937" w14:textId="5A4BB9C5" w:rsidR="00451277" w:rsidRDefault="00451277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1FE"/>
    <w:multiLevelType w:val="multilevel"/>
    <w:tmpl w:val="01B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2C1D"/>
    <w:multiLevelType w:val="multilevel"/>
    <w:tmpl w:val="19A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6C00"/>
    <w:multiLevelType w:val="multilevel"/>
    <w:tmpl w:val="396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43837"/>
    <w:multiLevelType w:val="multilevel"/>
    <w:tmpl w:val="CC7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4235C"/>
    <w:multiLevelType w:val="multilevel"/>
    <w:tmpl w:val="678A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6957C9"/>
    <w:multiLevelType w:val="multilevel"/>
    <w:tmpl w:val="240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56453"/>
    <w:multiLevelType w:val="multilevel"/>
    <w:tmpl w:val="366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843D1"/>
    <w:multiLevelType w:val="multilevel"/>
    <w:tmpl w:val="DE1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904CE"/>
    <w:multiLevelType w:val="multilevel"/>
    <w:tmpl w:val="045C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56FAF"/>
    <w:multiLevelType w:val="multilevel"/>
    <w:tmpl w:val="B9D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F4C14"/>
    <w:multiLevelType w:val="multilevel"/>
    <w:tmpl w:val="E10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35E50"/>
    <w:multiLevelType w:val="multilevel"/>
    <w:tmpl w:val="EF1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37460"/>
    <w:multiLevelType w:val="multilevel"/>
    <w:tmpl w:val="D028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D1A98"/>
    <w:multiLevelType w:val="multilevel"/>
    <w:tmpl w:val="E7E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A1C7B"/>
    <w:multiLevelType w:val="multilevel"/>
    <w:tmpl w:val="8D0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50BD5"/>
    <w:multiLevelType w:val="multilevel"/>
    <w:tmpl w:val="248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7571A8"/>
    <w:multiLevelType w:val="multilevel"/>
    <w:tmpl w:val="3692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55793D"/>
    <w:multiLevelType w:val="multilevel"/>
    <w:tmpl w:val="EC0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B643C"/>
    <w:multiLevelType w:val="multilevel"/>
    <w:tmpl w:val="47B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0E5B1E"/>
    <w:multiLevelType w:val="multilevel"/>
    <w:tmpl w:val="BE96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994F10"/>
    <w:multiLevelType w:val="multilevel"/>
    <w:tmpl w:val="AA8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505CD9"/>
    <w:multiLevelType w:val="multilevel"/>
    <w:tmpl w:val="9A3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F25DE"/>
    <w:multiLevelType w:val="multilevel"/>
    <w:tmpl w:val="C81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D4459"/>
    <w:multiLevelType w:val="multilevel"/>
    <w:tmpl w:val="884E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63C4"/>
    <w:multiLevelType w:val="multilevel"/>
    <w:tmpl w:val="49A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B5A79"/>
    <w:multiLevelType w:val="multilevel"/>
    <w:tmpl w:val="2B6C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4A771A"/>
    <w:multiLevelType w:val="multilevel"/>
    <w:tmpl w:val="EA7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24"/>
  </w:num>
  <w:num w:numId="4">
    <w:abstractNumId w:val="10"/>
  </w:num>
  <w:num w:numId="5">
    <w:abstractNumId w:val="12"/>
  </w:num>
  <w:num w:numId="6">
    <w:abstractNumId w:val="0"/>
  </w:num>
  <w:num w:numId="7">
    <w:abstractNumId w:val="23"/>
  </w:num>
  <w:num w:numId="8">
    <w:abstractNumId w:val="26"/>
  </w:num>
  <w:num w:numId="9">
    <w:abstractNumId w:val="11"/>
  </w:num>
  <w:num w:numId="10">
    <w:abstractNumId w:val="9"/>
  </w:num>
  <w:num w:numId="11">
    <w:abstractNumId w:val="4"/>
  </w:num>
  <w:num w:numId="12">
    <w:abstractNumId w:val="22"/>
  </w:num>
  <w:num w:numId="13">
    <w:abstractNumId w:val="2"/>
  </w:num>
  <w:num w:numId="14">
    <w:abstractNumId w:val="27"/>
  </w:num>
  <w:num w:numId="15">
    <w:abstractNumId w:val="5"/>
  </w:num>
  <w:num w:numId="16">
    <w:abstractNumId w:val="3"/>
  </w:num>
  <w:num w:numId="17">
    <w:abstractNumId w:val="1"/>
  </w:num>
  <w:num w:numId="18">
    <w:abstractNumId w:val="7"/>
  </w:num>
  <w:num w:numId="19">
    <w:abstractNumId w:val="25"/>
  </w:num>
  <w:num w:numId="20">
    <w:abstractNumId w:val="18"/>
  </w:num>
  <w:num w:numId="21">
    <w:abstractNumId w:val="14"/>
  </w:num>
  <w:num w:numId="22">
    <w:abstractNumId w:val="8"/>
  </w:num>
  <w:num w:numId="23">
    <w:abstractNumId w:val="15"/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5"/>
  </w:num>
  <w:num w:numId="30">
    <w:abstractNumId w:val="16"/>
  </w:num>
  <w:num w:numId="31">
    <w:abstractNumId w:val="21"/>
  </w:num>
  <w:num w:numId="32">
    <w:abstractNumId w:val="17"/>
  </w:num>
  <w:num w:numId="33">
    <w:abstractNumId w:val="6"/>
  </w:num>
  <w:num w:numId="34">
    <w:abstractNumId w:val="19"/>
  </w:num>
  <w:num w:numId="35">
    <w:abstractNumId w:val="13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77"/>
    <w:rsid w:val="000811EA"/>
    <w:rsid w:val="00103B8B"/>
    <w:rsid w:val="00193E21"/>
    <w:rsid w:val="002320F4"/>
    <w:rsid w:val="00375D9D"/>
    <w:rsid w:val="00410C05"/>
    <w:rsid w:val="00451277"/>
    <w:rsid w:val="00683D9C"/>
    <w:rsid w:val="006E795F"/>
    <w:rsid w:val="00C909E4"/>
    <w:rsid w:val="00F7024F"/>
    <w:rsid w:val="00F76923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811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1EA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81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3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7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5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6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5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zurelessons.com/what-is-resource-group-in-azure/" TargetMode="External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4864-DC68-4DE8-859A-0FA311F7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2022-04-05T03:02:00Z</dcterms:created>
  <dcterms:modified xsi:type="dcterms:W3CDTF">2022-04-05T03:08:00Z</dcterms:modified>
</cp:coreProperties>
</file>